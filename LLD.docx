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6" w:line="220" w:lineRule="exact"/>
        <w:rPr>
          <w:sz w:val="22"/>
          <w:szCs w:val="22"/>
        </w:rPr>
      </w:pPr>
    </w:p>
    <w:p w:rsidR="00922C34" w:rsidRDefault="00C14965">
      <w:pPr>
        <w:spacing w:line="600" w:lineRule="exact"/>
        <w:ind w:left="1348" w:right="2934"/>
        <w:jc w:val="center"/>
        <w:rPr>
          <w:rFonts w:ascii="Arial" w:eastAsia="Arial" w:hAnsi="Arial" w:cs="Arial"/>
          <w:sz w:val="56"/>
          <w:szCs w:val="56"/>
        </w:rPr>
      </w:pPr>
      <w:r>
        <w:rPr>
          <w:rFonts w:ascii="Arial" w:eastAsia="Arial" w:hAnsi="Arial" w:cs="Arial"/>
          <w:color w:val="8EA9DB"/>
          <w:spacing w:val="-15"/>
          <w:sz w:val="56"/>
          <w:szCs w:val="56"/>
        </w:rPr>
        <w:t>L</w:t>
      </w:r>
      <w:r>
        <w:rPr>
          <w:rFonts w:ascii="Arial" w:eastAsia="Arial" w:hAnsi="Arial" w:cs="Arial"/>
          <w:color w:val="8EA9DB"/>
          <w:spacing w:val="-17"/>
          <w:sz w:val="56"/>
          <w:szCs w:val="56"/>
        </w:rPr>
        <w:t>o</w:t>
      </w:r>
      <w:r>
        <w:rPr>
          <w:rFonts w:ascii="Arial" w:eastAsia="Arial" w:hAnsi="Arial" w:cs="Arial"/>
          <w:color w:val="8EA9DB"/>
          <w:sz w:val="56"/>
          <w:szCs w:val="56"/>
        </w:rPr>
        <w:t>w</w:t>
      </w:r>
      <w:r>
        <w:rPr>
          <w:rFonts w:ascii="Arial" w:eastAsia="Arial" w:hAnsi="Arial" w:cs="Arial"/>
          <w:color w:val="8EA9DB"/>
          <w:spacing w:val="-17"/>
          <w:sz w:val="56"/>
          <w:szCs w:val="56"/>
        </w:rPr>
        <w:t xml:space="preserve"> L</w:t>
      </w:r>
      <w:r>
        <w:rPr>
          <w:rFonts w:ascii="Arial" w:eastAsia="Arial" w:hAnsi="Arial" w:cs="Arial"/>
          <w:color w:val="8EA9DB"/>
          <w:spacing w:val="-20"/>
          <w:sz w:val="56"/>
          <w:szCs w:val="56"/>
        </w:rPr>
        <w:t>e</w:t>
      </w:r>
      <w:r>
        <w:rPr>
          <w:rFonts w:ascii="Arial" w:eastAsia="Arial" w:hAnsi="Arial" w:cs="Arial"/>
          <w:color w:val="8EA9DB"/>
          <w:spacing w:val="-22"/>
          <w:sz w:val="56"/>
          <w:szCs w:val="56"/>
        </w:rPr>
        <w:t>v</w:t>
      </w:r>
      <w:r>
        <w:rPr>
          <w:rFonts w:ascii="Arial" w:eastAsia="Arial" w:hAnsi="Arial" w:cs="Arial"/>
          <w:color w:val="8EA9DB"/>
          <w:spacing w:val="-11"/>
          <w:sz w:val="56"/>
          <w:szCs w:val="56"/>
        </w:rPr>
        <w:t>e</w:t>
      </w:r>
      <w:r>
        <w:rPr>
          <w:rFonts w:ascii="Arial" w:eastAsia="Arial" w:hAnsi="Arial" w:cs="Arial"/>
          <w:color w:val="8EA9DB"/>
          <w:sz w:val="56"/>
          <w:szCs w:val="56"/>
        </w:rPr>
        <w:t>l</w:t>
      </w:r>
      <w:r>
        <w:rPr>
          <w:rFonts w:ascii="Arial" w:eastAsia="Arial" w:hAnsi="Arial" w:cs="Arial"/>
          <w:color w:val="8EA9DB"/>
          <w:spacing w:val="-20"/>
          <w:sz w:val="56"/>
          <w:szCs w:val="56"/>
        </w:rPr>
        <w:t xml:space="preserve"> </w:t>
      </w:r>
      <w:r>
        <w:rPr>
          <w:rFonts w:ascii="Arial" w:eastAsia="Arial" w:hAnsi="Arial" w:cs="Arial"/>
          <w:color w:val="8EA9DB"/>
          <w:spacing w:val="-12"/>
          <w:sz w:val="56"/>
          <w:szCs w:val="56"/>
        </w:rPr>
        <w:t>D</w:t>
      </w:r>
      <w:r>
        <w:rPr>
          <w:rFonts w:ascii="Arial" w:eastAsia="Arial" w:hAnsi="Arial" w:cs="Arial"/>
          <w:color w:val="8EA9DB"/>
          <w:spacing w:val="-11"/>
          <w:sz w:val="56"/>
          <w:szCs w:val="56"/>
        </w:rPr>
        <w:t>e</w:t>
      </w:r>
      <w:r>
        <w:rPr>
          <w:rFonts w:ascii="Arial" w:eastAsia="Arial" w:hAnsi="Arial" w:cs="Arial"/>
          <w:color w:val="8EA9DB"/>
          <w:spacing w:val="-10"/>
          <w:sz w:val="56"/>
          <w:szCs w:val="56"/>
        </w:rPr>
        <w:t>sig</w:t>
      </w:r>
      <w:r>
        <w:rPr>
          <w:rFonts w:ascii="Arial" w:eastAsia="Arial" w:hAnsi="Arial" w:cs="Arial"/>
          <w:color w:val="8EA9DB"/>
          <w:sz w:val="56"/>
          <w:szCs w:val="56"/>
        </w:rPr>
        <w:t>n</w:t>
      </w:r>
      <w:r>
        <w:rPr>
          <w:rFonts w:ascii="Arial" w:eastAsia="Arial" w:hAnsi="Arial" w:cs="Arial"/>
          <w:color w:val="8EA9DB"/>
          <w:spacing w:val="-21"/>
          <w:sz w:val="56"/>
          <w:szCs w:val="56"/>
        </w:rPr>
        <w:t xml:space="preserve"> </w:t>
      </w:r>
      <w:r>
        <w:rPr>
          <w:rFonts w:ascii="Arial" w:eastAsia="Arial" w:hAnsi="Arial" w:cs="Arial"/>
          <w:color w:val="8EA9DB"/>
          <w:spacing w:val="-11"/>
          <w:sz w:val="56"/>
          <w:szCs w:val="56"/>
        </w:rPr>
        <w:t>(</w:t>
      </w:r>
      <w:r>
        <w:rPr>
          <w:rFonts w:ascii="Arial" w:eastAsia="Arial" w:hAnsi="Arial" w:cs="Arial"/>
          <w:color w:val="8EA9DB"/>
          <w:spacing w:val="-10"/>
          <w:sz w:val="56"/>
          <w:szCs w:val="56"/>
        </w:rPr>
        <w:t>LLD</w:t>
      </w:r>
      <w:r>
        <w:rPr>
          <w:rFonts w:ascii="Arial" w:eastAsia="Arial" w:hAnsi="Arial" w:cs="Arial"/>
          <w:color w:val="8EA9DB"/>
          <w:sz w:val="56"/>
          <w:szCs w:val="56"/>
        </w:rPr>
        <w:t>)</w:t>
      </w:r>
    </w:p>
    <w:p w:rsidR="00922C34" w:rsidRDefault="00922C34">
      <w:pPr>
        <w:spacing w:line="200" w:lineRule="exact"/>
      </w:pPr>
    </w:p>
    <w:p w:rsidR="00922C34" w:rsidRDefault="00922C34">
      <w:pPr>
        <w:spacing w:before="8" w:line="200" w:lineRule="exact"/>
      </w:pPr>
    </w:p>
    <w:p w:rsidR="00922C34" w:rsidRDefault="00C14965">
      <w:pPr>
        <w:spacing w:line="440" w:lineRule="exact"/>
        <w:ind w:left="2098" w:right="3796"/>
        <w:jc w:val="center"/>
        <w:rPr>
          <w:rFonts w:ascii="Arial" w:eastAsia="Arial" w:hAnsi="Arial" w:cs="Arial"/>
          <w:sz w:val="40"/>
          <w:szCs w:val="40"/>
        </w:rPr>
      </w:pPr>
      <w:r>
        <w:rPr>
          <w:rFonts w:ascii="Arial" w:eastAsia="Arial" w:hAnsi="Arial" w:cs="Arial"/>
          <w:color w:val="2E5496"/>
          <w:position w:val="-1"/>
          <w:sz w:val="40"/>
          <w:szCs w:val="40"/>
        </w:rPr>
        <w:t>VEHICLE</w:t>
      </w:r>
      <w:r>
        <w:rPr>
          <w:rFonts w:ascii="Arial" w:eastAsia="Arial" w:hAnsi="Arial" w:cs="Arial"/>
          <w:color w:val="2E5496"/>
          <w:spacing w:val="-2"/>
          <w:position w:val="-1"/>
          <w:sz w:val="40"/>
          <w:szCs w:val="40"/>
        </w:rPr>
        <w:t xml:space="preserve"> </w:t>
      </w:r>
      <w:r>
        <w:rPr>
          <w:rFonts w:ascii="Arial" w:eastAsia="Arial" w:hAnsi="Arial" w:cs="Arial"/>
          <w:color w:val="2E5496"/>
          <w:position w:val="-1"/>
          <w:sz w:val="40"/>
          <w:szCs w:val="40"/>
        </w:rPr>
        <w:t>DETECTION</w:t>
      </w:r>
    </w:p>
    <w:p w:rsidR="00922C34" w:rsidRDefault="00922C34">
      <w:pPr>
        <w:spacing w:before="4" w:line="160" w:lineRule="exact"/>
        <w:rPr>
          <w:sz w:val="16"/>
          <w:szCs w:val="16"/>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14" w:line="400" w:lineRule="exact"/>
        <w:ind w:left="2330"/>
        <w:rPr>
          <w:rFonts w:ascii="Arial" w:eastAsia="Arial" w:hAnsi="Arial" w:cs="Arial"/>
          <w:sz w:val="36"/>
          <w:szCs w:val="36"/>
        </w:rPr>
      </w:pPr>
      <w:r>
        <w:rPr>
          <w:rFonts w:ascii="Gill Sans MT" w:eastAsia="Gill Sans MT" w:hAnsi="Gill Sans MT" w:cs="Gill Sans MT"/>
          <w:w w:val="123"/>
          <w:position w:val="-1"/>
          <w:sz w:val="36"/>
          <w:szCs w:val="36"/>
        </w:rPr>
        <w:t>Rev</w:t>
      </w:r>
      <w:r>
        <w:rPr>
          <w:rFonts w:ascii="Gill Sans MT" w:eastAsia="Gill Sans MT" w:hAnsi="Gill Sans MT" w:cs="Gill Sans MT"/>
          <w:spacing w:val="-2"/>
          <w:w w:val="123"/>
          <w:position w:val="-1"/>
          <w:sz w:val="36"/>
          <w:szCs w:val="36"/>
        </w:rPr>
        <w:t>i</w:t>
      </w:r>
      <w:r>
        <w:rPr>
          <w:rFonts w:ascii="Gill Sans MT" w:eastAsia="Gill Sans MT" w:hAnsi="Gill Sans MT" w:cs="Gill Sans MT"/>
          <w:w w:val="123"/>
          <w:position w:val="-1"/>
          <w:sz w:val="36"/>
          <w:szCs w:val="36"/>
        </w:rPr>
        <w:t xml:space="preserve">sion </w:t>
      </w:r>
      <w:r>
        <w:rPr>
          <w:rFonts w:ascii="Gill Sans MT" w:eastAsia="Gill Sans MT" w:hAnsi="Gill Sans MT" w:cs="Gill Sans MT"/>
          <w:w w:val="95"/>
          <w:position w:val="-1"/>
          <w:sz w:val="36"/>
          <w:szCs w:val="36"/>
        </w:rPr>
        <w:t>N</w:t>
      </w:r>
      <w:r>
        <w:rPr>
          <w:rFonts w:ascii="Gill Sans MT" w:eastAsia="Gill Sans MT" w:hAnsi="Gill Sans MT" w:cs="Gill Sans MT"/>
          <w:w w:val="126"/>
          <w:position w:val="-1"/>
          <w:sz w:val="36"/>
          <w:szCs w:val="36"/>
        </w:rPr>
        <w:t>u</w:t>
      </w:r>
      <w:r>
        <w:rPr>
          <w:rFonts w:ascii="Gill Sans MT" w:eastAsia="Gill Sans MT" w:hAnsi="Gill Sans MT" w:cs="Gill Sans MT"/>
          <w:spacing w:val="-1"/>
          <w:w w:val="126"/>
          <w:position w:val="-1"/>
          <w:sz w:val="36"/>
          <w:szCs w:val="36"/>
        </w:rPr>
        <w:t>mb</w:t>
      </w:r>
      <w:r>
        <w:rPr>
          <w:rFonts w:ascii="Gill Sans MT" w:eastAsia="Gill Sans MT" w:hAnsi="Gill Sans MT" w:cs="Gill Sans MT"/>
          <w:w w:val="128"/>
          <w:position w:val="-1"/>
          <w:sz w:val="36"/>
          <w:szCs w:val="36"/>
        </w:rPr>
        <w:t>e</w:t>
      </w:r>
      <w:r>
        <w:rPr>
          <w:rFonts w:ascii="Gill Sans MT" w:eastAsia="Gill Sans MT" w:hAnsi="Gill Sans MT" w:cs="Gill Sans MT"/>
          <w:w w:val="121"/>
          <w:position w:val="-1"/>
          <w:sz w:val="36"/>
          <w:szCs w:val="36"/>
        </w:rPr>
        <w:t>r:</w:t>
      </w:r>
      <w:r>
        <w:rPr>
          <w:rFonts w:ascii="Gill Sans MT" w:eastAsia="Gill Sans MT" w:hAnsi="Gill Sans MT" w:cs="Gill Sans MT"/>
          <w:spacing w:val="15"/>
          <w:position w:val="-1"/>
          <w:sz w:val="36"/>
          <w:szCs w:val="36"/>
        </w:rPr>
        <w:t xml:space="preserve"> </w:t>
      </w:r>
      <w:r>
        <w:rPr>
          <w:rFonts w:ascii="Gill Sans MT" w:eastAsia="Gill Sans MT" w:hAnsi="Gill Sans MT" w:cs="Gill Sans MT"/>
          <w:spacing w:val="1"/>
          <w:w w:val="127"/>
          <w:position w:val="-1"/>
          <w:sz w:val="36"/>
          <w:szCs w:val="36"/>
        </w:rPr>
        <w:t>1</w:t>
      </w:r>
      <w:r>
        <w:rPr>
          <w:rFonts w:ascii="Gill Sans MT" w:eastAsia="Gill Sans MT" w:hAnsi="Gill Sans MT" w:cs="Gill Sans MT"/>
          <w:w w:val="145"/>
          <w:position w:val="-1"/>
          <w:sz w:val="36"/>
          <w:szCs w:val="36"/>
        </w:rPr>
        <w:t>.</w:t>
      </w:r>
      <w:r>
        <w:rPr>
          <w:rFonts w:ascii="Arial" w:eastAsia="Arial" w:hAnsi="Arial" w:cs="Arial"/>
          <w:position w:val="-1"/>
          <w:sz w:val="36"/>
          <w:szCs w:val="36"/>
        </w:rPr>
        <w:t>1</w:t>
      </w:r>
    </w:p>
    <w:p w:rsidR="00922C34" w:rsidRDefault="00922C34">
      <w:pPr>
        <w:spacing w:line="200" w:lineRule="exact"/>
      </w:pPr>
    </w:p>
    <w:p w:rsidR="00922C34" w:rsidRDefault="00922C34">
      <w:pPr>
        <w:spacing w:before="13" w:line="280" w:lineRule="exact"/>
        <w:rPr>
          <w:sz w:val="28"/>
          <w:szCs w:val="28"/>
        </w:rPr>
      </w:pPr>
    </w:p>
    <w:p w:rsidR="00922C34" w:rsidRDefault="00C14965">
      <w:pPr>
        <w:spacing w:before="27" w:line="375" w:lineRule="auto"/>
        <w:ind w:left="3530" w:right="5106"/>
        <w:jc w:val="center"/>
        <w:rPr>
          <w:rFonts w:ascii="Arial" w:eastAsia="Arial" w:hAnsi="Arial" w:cs="Arial"/>
          <w:sz w:val="26"/>
          <w:szCs w:val="26"/>
        </w:rPr>
        <w:sectPr w:rsidR="00922C34">
          <w:headerReference w:type="default" r:id="rId7"/>
          <w:footerReference w:type="default" r:id="rId8"/>
          <w:pgSz w:w="11920" w:h="16840"/>
          <w:pgMar w:top="980" w:right="100" w:bottom="280" w:left="1680" w:header="370" w:footer="682" w:gutter="0"/>
          <w:pgNumType w:start="1"/>
          <w:cols w:space="720"/>
        </w:sectPr>
      </w:pPr>
      <w:r>
        <w:rPr>
          <w:rFonts w:ascii="Arial" w:eastAsia="Arial" w:hAnsi="Arial" w:cs="Arial"/>
          <w:sz w:val="26"/>
          <w:szCs w:val="26"/>
        </w:rPr>
        <w:t xml:space="preserve">Vasanth P Swati Sinha </w:t>
      </w:r>
      <w:proofErr w:type="spellStart"/>
      <w:r>
        <w:rPr>
          <w:rFonts w:ascii="Arial" w:eastAsia="Arial" w:hAnsi="Arial" w:cs="Arial"/>
          <w:sz w:val="26"/>
          <w:szCs w:val="26"/>
        </w:rPr>
        <w:t>Maitry</w:t>
      </w:r>
      <w:proofErr w:type="spellEnd"/>
      <w:r>
        <w:rPr>
          <w:rFonts w:ascii="Arial" w:eastAsia="Arial" w:hAnsi="Arial" w:cs="Arial"/>
          <w:sz w:val="26"/>
          <w:szCs w:val="26"/>
        </w:rPr>
        <w:t xml:space="preserve"> Sinha</w:t>
      </w:r>
    </w:p>
    <w:p w:rsidR="00922C34" w:rsidRDefault="00922C34">
      <w:pPr>
        <w:spacing w:before="3" w:line="180" w:lineRule="exact"/>
        <w:rPr>
          <w:sz w:val="19"/>
          <w:szCs w:val="19"/>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proofErr w:type="gramStart"/>
      <w:r>
        <w:rPr>
          <w:rFonts w:ascii="Arial" w:eastAsia="Arial" w:hAnsi="Arial" w:cs="Arial"/>
          <w:color w:val="2E5496"/>
          <w:spacing w:val="1"/>
          <w:sz w:val="32"/>
          <w:szCs w:val="32"/>
        </w:rPr>
        <w:t>D</w:t>
      </w:r>
      <w:r>
        <w:rPr>
          <w:rFonts w:ascii="Arial" w:eastAsia="Arial" w:hAnsi="Arial" w:cs="Arial"/>
          <w:color w:val="2E5496"/>
          <w:sz w:val="32"/>
          <w:szCs w:val="32"/>
        </w:rPr>
        <w:t>o</w:t>
      </w:r>
      <w:r>
        <w:rPr>
          <w:rFonts w:ascii="Arial" w:eastAsia="Arial" w:hAnsi="Arial" w:cs="Arial"/>
          <w:color w:val="2E5496"/>
          <w:spacing w:val="-2"/>
          <w:sz w:val="32"/>
          <w:szCs w:val="32"/>
        </w:rPr>
        <w:t>c</w:t>
      </w:r>
      <w:r>
        <w:rPr>
          <w:rFonts w:ascii="Arial" w:eastAsia="Arial" w:hAnsi="Arial" w:cs="Arial"/>
          <w:color w:val="2E5496"/>
          <w:sz w:val="32"/>
          <w:szCs w:val="32"/>
        </w:rPr>
        <w:t>u</w:t>
      </w:r>
      <w:r>
        <w:rPr>
          <w:rFonts w:ascii="Arial" w:eastAsia="Arial" w:hAnsi="Arial" w:cs="Arial"/>
          <w:color w:val="2E5496"/>
          <w:spacing w:val="-1"/>
          <w:sz w:val="32"/>
          <w:szCs w:val="32"/>
        </w:rPr>
        <w:t>m</w:t>
      </w:r>
      <w:r>
        <w:rPr>
          <w:rFonts w:ascii="Arial" w:eastAsia="Arial" w:hAnsi="Arial" w:cs="Arial"/>
          <w:color w:val="2E5496"/>
          <w:sz w:val="32"/>
          <w:szCs w:val="32"/>
        </w:rPr>
        <w:t xml:space="preserve">ent </w:t>
      </w:r>
      <w:r>
        <w:rPr>
          <w:rFonts w:ascii="Arial" w:eastAsia="Arial" w:hAnsi="Arial" w:cs="Arial"/>
          <w:color w:val="2E5496"/>
          <w:spacing w:val="9"/>
          <w:sz w:val="32"/>
          <w:szCs w:val="32"/>
        </w:rPr>
        <w:t xml:space="preserve"> </w:t>
      </w:r>
      <w:r>
        <w:rPr>
          <w:rFonts w:ascii="Arial" w:eastAsia="Arial" w:hAnsi="Arial" w:cs="Arial"/>
          <w:color w:val="2E5496"/>
          <w:sz w:val="32"/>
          <w:szCs w:val="32"/>
        </w:rPr>
        <w:t>Ve</w:t>
      </w:r>
      <w:r>
        <w:rPr>
          <w:rFonts w:ascii="Arial" w:eastAsia="Arial" w:hAnsi="Arial" w:cs="Arial"/>
          <w:color w:val="2E5496"/>
          <w:spacing w:val="-1"/>
          <w:sz w:val="32"/>
          <w:szCs w:val="32"/>
        </w:rPr>
        <w:t>r</w:t>
      </w:r>
      <w:r>
        <w:rPr>
          <w:rFonts w:ascii="Arial" w:eastAsia="Arial" w:hAnsi="Arial" w:cs="Arial"/>
          <w:color w:val="2E5496"/>
          <w:sz w:val="32"/>
          <w:szCs w:val="32"/>
        </w:rPr>
        <w:t>s</w:t>
      </w:r>
      <w:r>
        <w:rPr>
          <w:rFonts w:ascii="Arial" w:eastAsia="Arial" w:hAnsi="Arial" w:cs="Arial"/>
          <w:color w:val="2E5496"/>
          <w:spacing w:val="-1"/>
          <w:sz w:val="32"/>
          <w:szCs w:val="32"/>
        </w:rPr>
        <w:t>i</w:t>
      </w:r>
      <w:r>
        <w:rPr>
          <w:rFonts w:ascii="Arial" w:eastAsia="Arial" w:hAnsi="Arial" w:cs="Arial"/>
          <w:color w:val="2E5496"/>
          <w:sz w:val="32"/>
          <w:szCs w:val="32"/>
        </w:rPr>
        <w:t>on</w:t>
      </w:r>
      <w:proofErr w:type="gramEnd"/>
      <w:r>
        <w:rPr>
          <w:rFonts w:ascii="Arial" w:eastAsia="Arial" w:hAnsi="Arial" w:cs="Arial"/>
          <w:color w:val="2E5496"/>
          <w:spacing w:val="85"/>
          <w:sz w:val="32"/>
          <w:szCs w:val="32"/>
        </w:rPr>
        <w:t xml:space="preserve"> </w:t>
      </w:r>
      <w:r>
        <w:rPr>
          <w:rFonts w:ascii="Arial" w:eastAsia="Arial" w:hAnsi="Arial" w:cs="Arial"/>
          <w:color w:val="2E5496"/>
          <w:spacing w:val="-1"/>
          <w:sz w:val="32"/>
          <w:szCs w:val="32"/>
        </w:rPr>
        <w:t>C</w:t>
      </w:r>
      <w:r>
        <w:rPr>
          <w:rFonts w:ascii="Arial" w:eastAsia="Arial" w:hAnsi="Arial" w:cs="Arial"/>
          <w:color w:val="2E5496"/>
          <w:w w:val="109"/>
          <w:sz w:val="32"/>
          <w:szCs w:val="32"/>
        </w:rPr>
        <w:t>on</w:t>
      </w:r>
      <w:r>
        <w:rPr>
          <w:rFonts w:ascii="Arial" w:eastAsia="Arial" w:hAnsi="Arial" w:cs="Arial"/>
          <w:color w:val="2E5496"/>
          <w:spacing w:val="-1"/>
          <w:w w:val="120"/>
          <w:sz w:val="32"/>
          <w:szCs w:val="32"/>
        </w:rPr>
        <w:t>t</w:t>
      </w:r>
      <w:r>
        <w:rPr>
          <w:rFonts w:ascii="Arial" w:eastAsia="Arial" w:hAnsi="Arial" w:cs="Arial"/>
          <w:color w:val="2E5496"/>
          <w:spacing w:val="-1"/>
          <w:w w:val="116"/>
          <w:sz w:val="32"/>
          <w:szCs w:val="32"/>
        </w:rPr>
        <w:t>r</w:t>
      </w:r>
      <w:r>
        <w:rPr>
          <w:rFonts w:ascii="Arial" w:eastAsia="Arial" w:hAnsi="Arial" w:cs="Arial"/>
          <w:color w:val="2E5496"/>
          <w:w w:val="109"/>
          <w:sz w:val="32"/>
          <w:szCs w:val="32"/>
        </w:rPr>
        <w:t>o</w:t>
      </w:r>
      <w:r>
        <w:rPr>
          <w:rFonts w:ascii="Arial" w:eastAsia="Arial" w:hAnsi="Arial" w:cs="Arial"/>
          <w:color w:val="2E5496"/>
          <w:w w:val="125"/>
          <w:sz w:val="32"/>
          <w:szCs w:val="32"/>
        </w:rPr>
        <w:t>l</w:t>
      </w:r>
    </w:p>
    <w:p w:rsidR="00922C34" w:rsidRDefault="00922C34">
      <w:pPr>
        <w:spacing w:line="200" w:lineRule="exact"/>
      </w:pPr>
    </w:p>
    <w:p w:rsidR="00922C34" w:rsidRDefault="00922C34">
      <w:pPr>
        <w:spacing w:before="19" w:line="260" w:lineRule="exact"/>
        <w:rPr>
          <w:sz w:val="26"/>
          <w:szCs w:val="26"/>
        </w:rPr>
      </w:pPr>
    </w:p>
    <w:tbl>
      <w:tblPr>
        <w:tblW w:w="0" w:type="auto"/>
        <w:tblInd w:w="110" w:type="dxa"/>
        <w:tblLayout w:type="fixed"/>
        <w:tblCellMar>
          <w:left w:w="0" w:type="dxa"/>
          <w:right w:w="0" w:type="dxa"/>
        </w:tblCellMar>
        <w:tblLook w:val="01E0" w:firstRow="1" w:lastRow="1" w:firstColumn="1" w:lastColumn="1" w:noHBand="0" w:noVBand="0"/>
      </w:tblPr>
      <w:tblGrid>
        <w:gridCol w:w="1812"/>
        <w:gridCol w:w="1180"/>
        <w:gridCol w:w="4142"/>
        <w:gridCol w:w="1824"/>
      </w:tblGrid>
      <w:tr w:rsidR="00922C34">
        <w:trPr>
          <w:trHeight w:hRule="exact" w:val="820"/>
        </w:trPr>
        <w:tc>
          <w:tcPr>
            <w:tcW w:w="1812"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03"/>
                <w:sz w:val="24"/>
                <w:szCs w:val="24"/>
              </w:rPr>
              <w:t>D</w:t>
            </w:r>
            <w:r>
              <w:rPr>
                <w:rFonts w:ascii="Gill Sans MT" w:eastAsia="Gill Sans MT" w:hAnsi="Gill Sans MT" w:cs="Gill Sans MT"/>
                <w:b/>
                <w:color w:val="3F3F3F"/>
                <w:w w:val="123"/>
                <w:sz w:val="24"/>
                <w:szCs w:val="24"/>
              </w:rPr>
              <w:t>a</w:t>
            </w:r>
            <w:r>
              <w:rPr>
                <w:rFonts w:ascii="Gill Sans MT" w:eastAsia="Gill Sans MT" w:hAnsi="Gill Sans MT" w:cs="Gill Sans MT"/>
                <w:b/>
                <w:color w:val="3F3F3F"/>
                <w:spacing w:val="-1"/>
                <w:w w:val="123"/>
                <w:sz w:val="24"/>
                <w:szCs w:val="24"/>
              </w:rPr>
              <w:t>t</w:t>
            </w:r>
            <w:r>
              <w:rPr>
                <w:rFonts w:ascii="Gill Sans MT" w:eastAsia="Gill Sans MT" w:hAnsi="Gill Sans MT" w:cs="Gill Sans MT"/>
                <w:b/>
                <w:color w:val="3F3F3F"/>
                <w:w w:val="123"/>
                <w:sz w:val="24"/>
                <w:szCs w:val="24"/>
              </w:rPr>
              <w:t>e</w:t>
            </w:r>
          </w:p>
          <w:p w:rsidR="00922C34" w:rsidRDefault="00C14965">
            <w:pPr>
              <w:spacing w:before="1"/>
              <w:ind w:left="105"/>
              <w:rPr>
                <w:rFonts w:ascii="Gill Sans MT" w:eastAsia="Gill Sans MT" w:hAnsi="Gill Sans MT" w:cs="Gill Sans MT"/>
                <w:sz w:val="24"/>
                <w:szCs w:val="24"/>
              </w:rPr>
            </w:pPr>
            <w:r>
              <w:rPr>
                <w:rFonts w:ascii="Gill Sans MT" w:eastAsia="Gill Sans MT" w:hAnsi="Gill Sans MT" w:cs="Gill Sans MT"/>
                <w:b/>
                <w:color w:val="3F3F3F"/>
                <w:w w:val="111"/>
                <w:sz w:val="24"/>
                <w:szCs w:val="24"/>
              </w:rPr>
              <w:t>I</w:t>
            </w:r>
            <w:r>
              <w:rPr>
                <w:rFonts w:ascii="Gill Sans MT" w:eastAsia="Gill Sans MT" w:hAnsi="Gill Sans MT" w:cs="Gill Sans MT"/>
                <w:b/>
                <w:color w:val="3F3F3F"/>
                <w:spacing w:val="-1"/>
                <w:w w:val="139"/>
                <w:sz w:val="24"/>
                <w:szCs w:val="24"/>
              </w:rPr>
              <w:t>ss</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w w:val="122"/>
                <w:sz w:val="24"/>
                <w:szCs w:val="24"/>
              </w:rPr>
              <w:t>d</w:t>
            </w:r>
          </w:p>
        </w:tc>
        <w:tc>
          <w:tcPr>
            <w:tcW w:w="118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ight="168"/>
              <w:rPr>
                <w:rFonts w:ascii="Gill Sans MT" w:eastAsia="Gill Sans MT" w:hAnsi="Gill Sans MT" w:cs="Gill Sans MT"/>
                <w:sz w:val="24"/>
                <w:szCs w:val="24"/>
              </w:rPr>
            </w:pPr>
            <w:proofErr w:type="spellStart"/>
            <w:r>
              <w:rPr>
                <w:rFonts w:ascii="Gill Sans MT" w:eastAsia="Gill Sans MT" w:hAnsi="Gill Sans MT" w:cs="Gill Sans MT"/>
                <w:b/>
                <w:color w:val="3F3F3F"/>
                <w:w w:val="107"/>
                <w:sz w:val="24"/>
                <w:szCs w:val="24"/>
              </w:rPr>
              <w:t>V</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w w:val="110"/>
                <w:sz w:val="24"/>
                <w:szCs w:val="24"/>
              </w:rPr>
              <w:t>r</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19"/>
                <w:sz w:val="24"/>
                <w:szCs w:val="24"/>
              </w:rPr>
              <w:t>io</w:t>
            </w:r>
            <w:proofErr w:type="spellEnd"/>
            <w:r>
              <w:rPr>
                <w:rFonts w:ascii="Gill Sans MT" w:eastAsia="Gill Sans MT" w:hAnsi="Gill Sans MT" w:cs="Gill Sans MT"/>
                <w:b/>
                <w:color w:val="3F3F3F"/>
                <w:w w:val="119"/>
                <w:sz w:val="24"/>
                <w:szCs w:val="24"/>
              </w:rPr>
              <w:t xml:space="preserve"> </w:t>
            </w:r>
            <w:r>
              <w:rPr>
                <w:rFonts w:ascii="Gill Sans MT" w:eastAsia="Gill Sans MT" w:hAnsi="Gill Sans MT" w:cs="Gill Sans MT"/>
                <w:b/>
                <w:color w:val="3F3F3F"/>
                <w:w w:val="122"/>
                <w:sz w:val="24"/>
                <w:szCs w:val="24"/>
              </w:rPr>
              <w:t>n</w:t>
            </w:r>
          </w:p>
        </w:tc>
        <w:tc>
          <w:tcPr>
            <w:tcW w:w="4142"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03"/>
                <w:sz w:val="24"/>
                <w:szCs w:val="24"/>
              </w:rPr>
              <w:t>D</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14"/>
                <w:sz w:val="24"/>
                <w:szCs w:val="24"/>
              </w:rPr>
              <w:t>cr</w:t>
            </w:r>
            <w:r>
              <w:rPr>
                <w:rFonts w:ascii="Gill Sans MT" w:eastAsia="Gill Sans MT" w:hAnsi="Gill Sans MT" w:cs="Gill Sans MT"/>
                <w:b/>
                <w:color w:val="3F3F3F"/>
                <w:w w:val="124"/>
                <w:sz w:val="24"/>
                <w:szCs w:val="24"/>
              </w:rPr>
              <w:t>ip</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spacing w:val="1"/>
                <w:w w:val="126"/>
                <w:sz w:val="24"/>
                <w:szCs w:val="24"/>
              </w:rPr>
              <w:t>i</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22"/>
                <w:sz w:val="24"/>
                <w:szCs w:val="24"/>
              </w:rPr>
              <w:t>n</w:t>
            </w:r>
          </w:p>
        </w:tc>
        <w:tc>
          <w:tcPr>
            <w:tcW w:w="18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99"/>
                <w:sz w:val="24"/>
                <w:szCs w:val="24"/>
              </w:rPr>
              <w:t>A</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spacing w:val="-1"/>
                <w:w w:val="122"/>
                <w:sz w:val="24"/>
                <w:szCs w:val="24"/>
              </w:rPr>
              <w:t>h</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10"/>
                <w:sz w:val="24"/>
                <w:szCs w:val="24"/>
              </w:rPr>
              <w:t>r</w:t>
            </w:r>
          </w:p>
        </w:tc>
      </w:tr>
      <w:tr w:rsidR="00922C34">
        <w:trPr>
          <w:trHeight w:hRule="exact" w:val="656"/>
        </w:trPr>
        <w:tc>
          <w:tcPr>
            <w:tcW w:w="1812" w:type="dxa"/>
            <w:tcBorders>
              <w:top w:val="single" w:sz="12" w:space="0" w:color="9BC1E4"/>
              <w:left w:val="single" w:sz="4" w:space="0" w:color="BCD5ED"/>
              <w:bottom w:val="single" w:sz="4" w:space="0" w:color="BCD5ED"/>
              <w:right w:val="single" w:sz="4" w:space="0" w:color="BCD5ED"/>
            </w:tcBorders>
          </w:tcPr>
          <w:p w:rsidR="00922C34" w:rsidRDefault="00C14965">
            <w:pPr>
              <w:spacing w:before="28"/>
              <w:ind w:left="105"/>
              <w:rPr>
                <w:rFonts w:ascii="Comic Sans MS" w:eastAsia="Comic Sans MS" w:hAnsi="Comic Sans MS" w:cs="Comic Sans MS"/>
                <w:sz w:val="22"/>
                <w:szCs w:val="22"/>
              </w:rPr>
            </w:pPr>
            <w:r>
              <w:rPr>
                <w:rFonts w:ascii="Comic Sans MS" w:eastAsia="Comic Sans MS" w:hAnsi="Comic Sans MS" w:cs="Comic Sans MS"/>
                <w:b/>
                <w:color w:val="665D46"/>
                <w:sz w:val="22"/>
                <w:szCs w:val="22"/>
              </w:rPr>
              <w:t>18th Aug</w:t>
            </w:r>
          </w:p>
          <w:p w:rsidR="00922C34" w:rsidRDefault="00C14965">
            <w:pPr>
              <w:spacing w:line="300" w:lineRule="exact"/>
              <w:ind w:left="105"/>
              <w:rPr>
                <w:rFonts w:ascii="Comic Sans MS" w:eastAsia="Comic Sans MS" w:hAnsi="Comic Sans MS" w:cs="Comic Sans MS"/>
                <w:sz w:val="22"/>
                <w:szCs w:val="22"/>
              </w:rPr>
            </w:pPr>
            <w:r>
              <w:rPr>
                <w:rFonts w:ascii="Comic Sans MS" w:eastAsia="Comic Sans MS" w:hAnsi="Comic Sans MS" w:cs="Comic Sans MS"/>
                <w:b/>
                <w:color w:val="665D46"/>
                <w:sz w:val="22"/>
                <w:szCs w:val="22"/>
              </w:rPr>
              <w:t>2021</w:t>
            </w:r>
          </w:p>
        </w:tc>
        <w:tc>
          <w:tcPr>
            <w:tcW w:w="1180" w:type="dxa"/>
            <w:tcBorders>
              <w:top w:val="single" w:sz="12" w:space="0" w:color="9BC1E4"/>
              <w:left w:val="single" w:sz="4" w:space="0" w:color="BCD5ED"/>
              <w:bottom w:val="single" w:sz="4" w:space="0" w:color="BCD5ED"/>
              <w:right w:val="single" w:sz="4" w:space="0" w:color="BCD5ED"/>
            </w:tcBorders>
          </w:tcPr>
          <w:p w:rsidR="00922C34" w:rsidRDefault="00922C34">
            <w:pPr>
              <w:spacing w:before="20" w:line="200" w:lineRule="exact"/>
            </w:pPr>
          </w:p>
          <w:p w:rsidR="00922C34" w:rsidRDefault="00C14965">
            <w:pPr>
              <w:ind w:left="105"/>
              <w:rPr>
                <w:rFonts w:ascii="Gill Sans MT" w:eastAsia="Gill Sans MT" w:hAnsi="Gill Sans MT" w:cs="Gill Sans MT"/>
                <w:sz w:val="22"/>
                <w:szCs w:val="22"/>
              </w:rPr>
            </w:pPr>
            <w:r>
              <w:rPr>
                <w:rFonts w:ascii="Gill Sans MT" w:eastAsia="Gill Sans MT" w:hAnsi="Gill Sans MT" w:cs="Gill Sans MT"/>
                <w:color w:val="665D46"/>
                <w:w w:val="130"/>
                <w:sz w:val="22"/>
                <w:szCs w:val="22"/>
              </w:rPr>
              <w:t>1.1</w:t>
            </w:r>
          </w:p>
        </w:tc>
        <w:tc>
          <w:tcPr>
            <w:tcW w:w="4142" w:type="dxa"/>
            <w:tcBorders>
              <w:top w:val="single" w:sz="12" w:space="0" w:color="9BC1E4"/>
              <w:left w:val="single" w:sz="4" w:space="0" w:color="BCD5ED"/>
              <w:bottom w:val="single" w:sz="4" w:space="0" w:color="BCD5ED"/>
              <w:right w:val="single" w:sz="4" w:space="0" w:color="BCD5ED"/>
            </w:tcBorders>
          </w:tcPr>
          <w:p w:rsidR="00922C34" w:rsidRDefault="00922C34">
            <w:pPr>
              <w:spacing w:before="20" w:line="200" w:lineRule="exact"/>
            </w:pPr>
          </w:p>
          <w:p w:rsidR="00922C34" w:rsidRDefault="00C14965">
            <w:pPr>
              <w:ind w:left="105"/>
              <w:rPr>
                <w:rFonts w:ascii="Gill Sans MT" w:eastAsia="Gill Sans MT" w:hAnsi="Gill Sans MT" w:cs="Gill Sans MT"/>
                <w:sz w:val="22"/>
                <w:szCs w:val="22"/>
              </w:rPr>
            </w:pPr>
            <w:r>
              <w:rPr>
                <w:rFonts w:ascii="Gill Sans MT" w:eastAsia="Gill Sans MT" w:hAnsi="Gill Sans MT" w:cs="Gill Sans MT"/>
                <w:color w:val="665D46"/>
                <w:w w:val="120"/>
                <w:sz w:val="22"/>
                <w:szCs w:val="22"/>
              </w:rPr>
              <w:t>F</w:t>
            </w:r>
            <w:r>
              <w:rPr>
                <w:rFonts w:ascii="Gill Sans MT" w:eastAsia="Gill Sans MT" w:hAnsi="Gill Sans MT" w:cs="Gill Sans MT"/>
                <w:color w:val="665D46"/>
                <w:spacing w:val="1"/>
                <w:w w:val="120"/>
                <w:sz w:val="22"/>
                <w:szCs w:val="22"/>
              </w:rPr>
              <w:t>i</w:t>
            </w:r>
            <w:r>
              <w:rPr>
                <w:rFonts w:ascii="Gill Sans MT" w:eastAsia="Gill Sans MT" w:hAnsi="Gill Sans MT" w:cs="Gill Sans MT"/>
                <w:color w:val="665D46"/>
                <w:w w:val="120"/>
                <w:sz w:val="22"/>
                <w:szCs w:val="22"/>
              </w:rPr>
              <w:t>r</w:t>
            </w:r>
            <w:r>
              <w:rPr>
                <w:rFonts w:ascii="Gill Sans MT" w:eastAsia="Gill Sans MT" w:hAnsi="Gill Sans MT" w:cs="Gill Sans MT"/>
                <w:color w:val="665D46"/>
                <w:spacing w:val="-1"/>
                <w:w w:val="120"/>
                <w:sz w:val="22"/>
                <w:szCs w:val="22"/>
              </w:rPr>
              <w:t>s</w:t>
            </w:r>
            <w:r>
              <w:rPr>
                <w:rFonts w:ascii="Gill Sans MT" w:eastAsia="Gill Sans MT" w:hAnsi="Gill Sans MT" w:cs="Gill Sans MT"/>
                <w:color w:val="665D46"/>
                <w:w w:val="120"/>
                <w:sz w:val="22"/>
                <w:szCs w:val="22"/>
              </w:rPr>
              <w:t>t</w:t>
            </w:r>
            <w:r>
              <w:rPr>
                <w:rFonts w:ascii="Gill Sans MT" w:eastAsia="Gill Sans MT" w:hAnsi="Gill Sans MT" w:cs="Gill Sans MT"/>
                <w:color w:val="665D46"/>
                <w:spacing w:val="-1"/>
                <w:w w:val="120"/>
                <w:sz w:val="22"/>
                <w:szCs w:val="22"/>
              </w:rPr>
              <w:t xml:space="preserve"> </w:t>
            </w:r>
            <w:r>
              <w:rPr>
                <w:rFonts w:ascii="Gill Sans MT" w:eastAsia="Gill Sans MT" w:hAnsi="Gill Sans MT" w:cs="Gill Sans MT"/>
                <w:color w:val="665D46"/>
                <w:w w:val="102"/>
                <w:sz w:val="22"/>
                <w:szCs w:val="22"/>
              </w:rPr>
              <w:t>D</w:t>
            </w:r>
            <w:r>
              <w:rPr>
                <w:rFonts w:ascii="Gill Sans MT" w:eastAsia="Gill Sans MT" w:hAnsi="Gill Sans MT" w:cs="Gill Sans MT"/>
                <w:color w:val="665D46"/>
                <w:w w:val="104"/>
                <w:sz w:val="22"/>
                <w:szCs w:val="22"/>
              </w:rPr>
              <w:t>r</w:t>
            </w:r>
            <w:r>
              <w:rPr>
                <w:rFonts w:ascii="Gill Sans MT" w:eastAsia="Gill Sans MT" w:hAnsi="Gill Sans MT" w:cs="Gill Sans MT"/>
                <w:color w:val="665D46"/>
                <w:spacing w:val="-1"/>
                <w:w w:val="143"/>
                <w:sz w:val="22"/>
                <w:szCs w:val="22"/>
              </w:rPr>
              <w:t>a</w:t>
            </w:r>
            <w:r>
              <w:rPr>
                <w:rFonts w:ascii="Gill Sans MT" w:eastAsia="Gill Sans MT" w:hAnsi="Gill Sans MT" w:cs="Gill Sans MT"/>
                <w:color w:val="665D46"/>
                <w:w w:val="140"/>
                <w:sz w:val="22"/>
                <w:szCs w:val="22"/>
              </w:rPr>
              <w:t>f</w:t>
            </w:r>
            <w:r>
              <w:rPr>
                <w:rFonts w:ascii="Gill Sans MT" w:eastAsia="Gill Sans MT" w:hAnsi="Gill Sans MT" w:cs="Gill Sans MT"/>
                <w:color w:val="665D46"/>
                <w:w w:val="117"/>
                <w:sz w:val="22"/>
                <w:szCs w:val="22"/>
              </w:rPr>
              <w:t>t</w:t>
            </w:r>
          </w:p>
        </w:tc>
        <w:tc>
          <w:tcPr>
            <w:tcW w:w="1824" w:type="dxa"/>
            <w:tcBorders>
              <w:top w:val="single" w:sz="12" w:space="0" w:color="9BC1E4"/>
              <w:left w:val="single" w:sz="4" w:space="0" w:color="BCD5ED"/>
              <w:bottom w:val="single" w:sz="4" w:space="0" w:color="BCD5ED"/>
              <w:right w:val="single" w:sz="4" w:space="0" w:color="BCD5ED"/>
            </w:tcBorders>
          </w:tcPr>
          <w:p w:rsidR="00922C34" w:rsidRDefault="00922C34">
            <w:pPr>
              <w:spacing w:before="18" w:line="200" w:lineRule="exact"/>
            </w:pPr>
          </w:p>
          <w:p w:rsidR="00922C34" w:rsidRDefault="00C14965">
            <w:pPr>
              <w:ind w:left="105"/>
              <w:rPr>
                <w:rFonts w:ascii="Arial" w:eastAsia="Arial" w:hAnsi="Arial" w:cs="Arial"/>
                <w:sz w:val="22"/>
                <w:szCs w:val="22"/>
              </w:rPr>
            </w:pPr>
            <w:r>
              <w:rPr>
                <w:rFonts w:ascii="Arial" w:eastAsia="Arial" w:hAnsi="Arial" w:cs="Arial"/>
                <w:color w:val="665D46"/>
                <w:sz w:val="22"/>
                <w:szCs w:val="22"/>
              </w:rPr>
              <w:t>Vasanth P</w:t>
            </w:r>
          </w:p>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6"/>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6"/>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6"/>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838"/>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bl>
    <w:p w:rsidR="00922C34" w:rsidRDefault="00922C34">
      <w:pPr>
        <w:sectPr w:rsidR="00922C34">
          <w:pgSz w:w="11920" w:h="16840"/>
          <w:pgMar w:top="980" w:right="100" w:bottom="280" w:left="1320" w:header="370" w:footer="682" w:gutter="0"/>
          <w:cols w:space="720"/>
        </w:sectPr>
      </w:pPr>
    </w:p>
    <w:p w:rsidR="00922C34" w:rsidRDefault="00922C34">
      <w:pPr>
        <w:spacing w:before="3" w:line="180" w:lineRule="exact"/>
        <w:rPr>
          <w:sz w:val="19"/>
          <w:szCs w:val="19"/>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r>
        <w:rPr>
          <w:rFonts w:ascii="Arial" w:eastAsia="Arial" w:hAnsi="Arial" w:cs="Arial"/>
          <w:color w:val="2E5496"/>
          <w:spacing w:val="1"/>
          <w:sz w:val="32"/>
          <w:szCs w:val="32"/>
        </w:rPr>
        <w:t>C</w:t>
      </w:r>
      <w:r>
        <w:rPr>
          <w:rFonts w:ascii="Arial" w:eastAsia="Arial" w:hAnsi="Arial" w:cs="Arial"/>
          <w:color w:val="2E5496"/>
          <w:spacing w:val="-2"/>
          <w:w w:val="109"/>
          <w:sz w:val="32"/>
          <w:szCs w:val="32"/>
        </w:rPr>
        <w:t>o</w:t>
      </w:r>
      <w:r>
        <w:rPr>
          <w:rFonts w:ascii="Arial" w:eastAsia="Arial" w:hAnsi="Arial" w:cs="Arial"/>
          <w:color w:val="2E5496"/>
          <w:w w:val="109"/>
          <w:sz w:val="32"/>
          <w:szCs w:val="32"/>
        </w:rPr>
        <w:t>n</w:t>
      </w:r>
      <w:r>
        <w:rPr>
          <w:rFonts w:ascii="Arial" w:eastAsia="Arial" w:hAnsi="Arial" w:cs="Arial"/>
          <w:color w:val="2E5496"/>
          <w:spacing w:val="-1"/>
          <w:w w:val="120"/>
          <w:sz w:val="32"/>
          <w:szCs w:val="32"/>
        </w:rPr>
        <w:t>t</w:t>
      </w:r>
      <w:r>
        <w:rPr>
          <w:rFonts w:ascii="Arial" w:eastAsia="Arial" w:hAnsi="Arial" w:cs="Arial"/>
          <w:color w:val="2E5496"/>
          <w:w w:val="104"/>
          <w:sz w:val="32"/>
          <w:szCs w:val="32"/>
        </w:rPr>
        <w:t>en</w:t>
      </w:r>
      <w:r>
        <w:rPr>
          <w:rFonts w:ascii="Arial" w:eastAsia="Arial" w:hAnsi="Arial" w:cs="Arial"/>
          <w:color w:val="2E5496"/>
          <w:spacing w:val="-1"/>
          <w:w w:val="120"/>
          <w:sz w:val="32"/>
          <w:szCs w:val="32"/>
        </w:rPr>
        <w:t>t</w:t>
      </w:r>
      <w:r>
        <w:rPr>
          <w:rFonts w:ascii="Arial" w:eastAsia="Arial" w:hAnsi="Arial" w:cs="Arial"/>
          <w:color w:val="2E5496"/>
          <w:w w:val="111"/>
          <w:sz w:val="32"/>
          <w:szCs w:val="32"/>
        </w:rPr>
        <w:t>s</w:t>
      </w:r>
    </w:p>
    <w:p w:rsidR="00922C34" w:rsidRDefault="00C14965">
      <w:pPr>
        <w:spacing w:before="46"/>
        <w:ind w:left="86" w:right="1311"/>
        <w:jc w:val="center"/>
        <w:rPr>
          <w:rFonts w:ascii="Arial" w:eastAsia="Arial" w:hAnsi="Arial" w:cs="Arial"/>
          <w:sz w:val="22"/>
          <w:szCs w:val="22"/>
        </w:rPr>
      </w:pPr>
      <w:r>
        <w:rPr>
          <w:rFonts w:ascii="Arial" w:eastAsia="Arial" w:hAnsi="Arial" w:cs="Arial"/>
          <w:spacing w:val="-1"/>
          <w:sz w:val="22"/>
          <w:szCs w:val="22"/>
        </w:rPr>
        <w:t>D</w:t>
      </w:r>
      <w:r>
        <w:rPr>
          <w:rFonts w:ascii="Arial" w:eastAsia="Arial" w:hAnsi="Arial" w:cs="Arial"/>
          <w:sz w:val="22"/>
          <w:szCs w:val="22"/>
        </w:rPr>
        <w:t>ocument</w:t>
      </w:r>
      <w:r>
        <w:rPr>
          <w:rFonts w:ascii="Arial" w:eastAsia="Arial" w:hAnsi="Arial" w:cs="Arial"/>
          <w:spacing w:val="2"/>
          <w:sz w:val="22"/>
          <w:szCs w:val="22"/>
        </w:rPr>
        <w:t xml:space="preserve"> </w:t>
      </w:r>
      <w:r>
        <w:rPr>
          <w:rFonts w:ascii="Arial" w:eastAsia="Arial" w:hAnsi="Arial" w:cs="Arial"/>
          <w:spacing w:val="-1"/>
          <w:sz w:val="22"/>
          <w:szCs w:val="22"/>
        </w:rPr>
        <w:t>V</w:t>
      </w:r>
      <w:r>
        <w:rPr>
          <w:rFonts w:ascii="Arial" w:eastAsia="Arial" w:hAnsi="Arial" w:cs="Arial"/>
          <w:sz w:val="22"/>
          <w:szCs w:val="22"/>
        </w:rPr>
        <w:t>ers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C</w:t>
      </w:r>
      <w:r>
        <w:rPr>
          <w:rFonts w:ascii="Arial" w:eastAsia="Arial" w:hAnsi="Arial" w:cs="Arial"/>
          <w:sz w:val="22"/>
          <w:szCs w:val="22"/>
        </w:rPr>
        <w:t>on</w:t>
      </w:r>
      <w:r>
        <w:rPr>
          <w:rFonts w:ascii="Arial" w:eastAsia="Arial" w:hAnsi="Arial" w:cs="Arial"/>
          <w:spacing w:val="1"/>
          <w:sz w:val="22"/>
          <w:szCs w:val="22"/>
        </w:rPr>
        <w:t>t</w:t>
      </w:r>
      <w:r>
        <w:rPr>
          <w:rFonts w:ascii="Arial" w:eastAsia="Arial" w:hAnsi="Arial" w:cs="Arial"/>
          <w:sz w:val="22"/>
          <w:szCs w:val="22"/>
        </w:rPr>
        <w:t>ro</w:t>
      </w:r>
      <w:r>
        <w:rPr>
          <w:rFonts w:ascii="Arial" w:eastAsia="Arial" w:hAnsi="Arial" w:cs="Arial"/>
          <w:spacing w:val="-2"/>
          <w:sz w:val="22"/>
          <w:szCs w:val="22"/>
        </w:rPr>
        <w:t>l</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40"/>
          <w:sz w:val="22"/>
          <w:szCs w:val="22"/>
        </w:rPr>
        <w:t xml:space="preserve"> </w:t>
      </w:r>
      <w:r>
        <w:rPr>
          <w:rFonts w:ascii="Arial" w:eastAsia="Arial" w:hAnsi="Arial" w:cs="Arial"/>
          <w:sz w:val="22"/>
          <w:szCs w:val="22"/>
        </w:rPr>
        <w:t>2</w:t>
      </w:r>
    </w:p>
    <w:p w:rsidR="00922C34" w:rsidRDefault="00922C34">
      <w:pPr>
        <w:spacing w:before="3" w:line="120" w:lineRule="exact"/>
        <w:rPr>
          <w:sz w:val="13"/>
          <w:szCs w:val="13"/>
        </w:rPr>
      </w:pPr>
    </w:p>
    <w:p w:rsidR="00922C34" w:rsidRDefault="00C14965">
      <w:pPr>
        <w:ind w:left="85" w:right="1311"/>
        <w:jc w:val="center"/>
        <w:rPr>
          <w:rFonts w:ascii="Arial" w:eastAsia="Arial" w:hAnsi="Arial" w:cs="Arial"/>
          <w:sz w:val="22"/>
          <w:szCs w:val="22"/>
        </w:rPr>
      </w:pPr>
      <w:r>
        <w:rPr>
          <w:rFonts w:ascii="Arial" w:eastAsia="Arial" w:hAnsi="Arial" w:cs="Arial"/>
          <w:spacing w:val="-1"/>
          <w:w w:val="108"/>
          <w:sz w:val="22"/>
          <w:szCs w:val="22"/>
        </w:rPr>
        <w:t>A</w:t>
      </w:r>
      <w:r>
        <w:rPr>
          <w:rFonts w:ascii="Arial" w:eastAsia="Arial" w:hAnsi="Arial" w:cs="Arial"/>
          <w:w w:val="109"/>
          <w:sz w:val="22"/>
          <w:szCs w:val="22"/>
        </w:rPr>
        <w:t>b</w:t>
      </w:r>
      <w:r>
        <w:rPr>
          <w:rFonts w:ascii="Arial" w:eastAsia="Arial" w:hAnsi="Arial" w:cs="Arial"/>
          <w:w w:val="111"/>
          <w:sz w:val="22"/>
          <w:szCs w:val="22"/>
        </w:rPr>
        <w:t>s</w:t>
      </w:r>
      <w:r>
        <w:rPr>
          <w:rFonts w:ascii="Arial" w:eastAsia="Arial" w:hAnsi="Arial" w:cs="Arial"/>
          <w:w w:val="120"/>
          <w:sz w:val="22"/>
          <w:szCs w:val="22"/>
        </w:rPr>
        <w:t>t</w:t>
      </w:r>
      <w:r>
        <w:rPr>
          <w:rFonts w:ascii="Arial" w:eastAsia="Arial" w:hAnsi="Arial" w:cs="Arial"/>
          <w:w w:val="116"/>
          <w:sz w:val="22"/>
          <w:szCs w:val="22"/>
        </w:rPr>
        <w:t>r</w:t>
      </w:r>
      <w:r>
        <w:rPr>
          <w:rFonts w:ascii="Arial" w:eastAsia="Arial" w:hAnsi="Arial" w:cs="Arial"/>
          <w:sz w:val="22"/>
          <w:szCs w:val="22"/>
        </w:rPr>
        <w:t>a</w:t>
      </w:r>
      <w:r>
        <w:rPr>
          <w:rFonts w:ascii="Arial" w:eastAsia="Arial" w:hAnsi="Arial" w:cs="Arial"/>
          <w:w w:val="111"/>
          <w:sz w:val="22"/>
          <w:szCs w:val="22"/>
        </w:rPr>
        <w:t>c</w:t>
      </w:r>
      <w:r>
        <w:rPr>
          <w:rFonts w:ascii="Arial" w:eastAsia="Arial" w:hAnsi="Arial" w:cs="Arial"/>
          <w:spacing w:val="1"/>
          <w:w w:val="120"/>
          <w:sz w:val="22"/>
          <w:szCs w:val="22"/>
        </w:rPr>
        <w:t>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37"/>
          <w:sz w:val="22"/>
          <w:szCs w:val="22"/>
        </w:rPr>
        <w:t xml:space="preserve"> </w:t>
      </w:r>
      <w:r>
        <w:rPr>
          <w:rFonts w:ascii="Arial" w:eastAsia="Arial" w:hAnsi="Arial" w:cs="Arial"/>
          <w:sz w:val="22"/>
          <w:szCs w:val="22"/>
        </w:rPr>
        <w:t>4</w:t>
      </w:r>
    </w:p>
    <w:p w:rsidR="00922C34" w:rsidRDefault="00922C34">
      <w:pPr>
        <w:spacing w:before="1" w:line="120" w:lineRule="exact"/>
        <w:rPr>
          <w:sz w:val="13"/>
          <w:szCs w:val="13"/>
        </w:rPr>
      </w:pPr>
    </w:p>
    <w:p w:rsidR="00922C34" w:rsidRDefault="00C14965">
      <w:pPr>
        <w:ind w:left="86" w:right="1311"/>
        <w:jc w:val="center"/>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spacing w:val="13"/>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roduc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37"/>
          <w:sz w:val="22"/>
          <w:szCs w:val="22"/>
        </w:rPr>
        <w:t xml:space="preserve"> </w:t>
      </w:r>
      <w:r>
        <w:rPr>
          <w:rFonts w:ascii="Arial" w:eastAsia="Arial" w:hAnsi="Arial" w:cs="Arial"/>
          <w:sz w:val="22"/>
          <w:szCs w:val="22"/>
        </w:rPr>
        <w:t>5</w:t>
      </w:r>
    </w:p>
    <w:p w:rsidR="00922C34" w:rsidRDefault="00922C34">
      <w:pPr>
        <w:spacing w:before="3" w:line="120" w:lineRule="exact"/>
        <w:rPr>
          <w:sz w:val="13"/>
          <w:szCs w:val="13"/>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 xml:space="preserve">1    </w:t>
      </w:r>
      <w:r>
        <w:rPr>
          <w:rFonts w:ascii="Arial" w:eastAsia="Arial" w:hAnsi="Arial" w:cs="Arial"/>
          <w:spacing w:val="49"/>
          <w:sz w:val="22"/>
          <w:szCs w:val="22"/>
        </w:rPr>
        <w:t xml:space="preserve"> </w:t>
      </w:r>
      <w:r>
        <w:rPr>
          <w:rFonts w:ascii="Arial" w:eastAsia="Arial" w:hAnsi="Arial" w:cs="Arial"/>
          <w:sz w:val="22"/>
          <w:szCs w:val="22"/>
        </w:rPr>
        <w:t>Why</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z w:val="22"/>
          <w:szCs w:val="22"/>
        </w:rPr>
        <w:t>Lo</w:t>
      </w:r>
      <w:r>
        <w:rPr>
          <w:rFonts w:ascii="Arial" w:eastAsia="Arial" w:hAnsi="Arial" w:cs="Arial"/>
          <w:spacing w:val="-1"/>
          <w:sz w:val="22"/>
          <w:szCs w:val="22"/>
        </w:rPr>
        <w:t>w</w:t>
      </w:r>
      <w:r>
        <w:rPr>
          <w:rFonts w:ascii="Arial" w:eastAsia="Arial" w:hAnsi="Arial" w:cs="Arial"/>
          <w:sz w:val="22"/>
          <w:szCs w:val="22"/>
        </w:rPr>
        <w:t>-Level</w:t>
      </w:r>
      <w:r>
        <w:rPr>
          <w:rFonts w:ascii="Arial" w:eastAsia="Arial" w:hAnsi="Arial" w:cs="Arial"/>
          <w:spacing w:val="2"/>
          <w:sz w:val="22"/>
          <w:szCs w:val="22"/>
        </w:rPr>
        <w:t xml:space="preserve"> </w:t>
      </w:r>
      <w:r>
        <w:rPr>
          <w:rFonts w:ascii="Arial" w:eastAsia="Arial" w:hAnsi="Arial" w:cs="Arial"/>
          <w:spacing w:val="-1"/>
          <w:sz w:val="22"/>
          <w:szCs w:val="22"/>
        </w:rPr>
        <w:t>D</w:t>
      </w:r>
      <w:r>
        <w:rPr>
          <w:rFonts w:ascii="Arial" w:eastAsia="Arial" w:hAnsi="Arial" w:cs="Arial"/>
          <w:sz w:val="22"/>
          <w:szCs w:val="22"/>
        </w:rPr>
        <w:t>es</w:t>
      </w:r>
      <w:r>
        <w:rPr>
          <w:rFonts w:ascii="Arial" w:eastAsia="Arial" w:hAnsi="Arial" w:cs="Arial"/>
          <w:spacing w:val="-1"/>
          <w:sz w:val="22"/>
          <w:szCs w:val="22"/>
        </w:rPr>
        <w:t>i</w:t>
      </w:r>
      <w:r>
        <w:rPr>
          <w:rFonts w:ascii="Arial" w:eastAsia="Arial" w:hAnsi="Arial" w:cs="Arial"/>
          <w:sz w:val="22"/>
          <w:szCs w:val="22"/>
        </w:rPr>
        <w:t>gn</w:t>
      </w:r>
      <w:r>
        <w:rPr>
          <w:rFonts w:ascii="Arial" w:eastAsia="Arial" w:hAnsi="Arial" w:cs="Arial"/>
          <w:spacing w:val="3"/>
          <w:sz w:val="22"/>
          <w:szCs w:val="22"/>
        </w:rPr>
        <w:t xml:space="preserve"> </w:t>
      </w:r>
      <w:r>
        <w:rPr>
          <w:rFonts w:ascii="Arial" w:eastAsia="Arial" w:hAnsi="Arial" w:cs="Arial"/>
          <w:spacing w:val="-1"/>
          <w:sz w:val="22"/>
          <w:szCs w:val="22"/>
        </w:rPr>
        <w:t>D</w:t>
      </w:r>
      <w:r>
        <w:rPr>
          <w:rFonts w:ascii="Arial" w:eastAsia="Arial" w:hAnsi="Arial" w:cs="Arial"/>
          <w:sz w:val="22"/>
          <w:szCs w:val="22"/>
        </w:rPr>
        <w:t>ocumen</w:t>
      </w:r>
      <w:r>
        <w:rPr>
          <w:rFonts w:ascii="Arial" w:eastAsia="Arial" w:hAnsi="Arial" w:cs="Arial"/>
          <w:spacing w:val="1"/>
          <w:sz w:val="22"/>
          <w:szCs w:val="22"/>
        </w:rPr>
        <w:t>t</w:t>
      </w:r>
      <w:proofErr w:type="gramStart"/>
      <w:r>
        <w:rPr>
          <w:rFonts w:ascii="Arial" w:eastAsia="Arial" w:hAnsi="Arial" w:cs="Arial"/>
          <w:spacing w:val="-2"/>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pacing w:val="15"/>
          <w:sz w:val="22"/>
          <w:szCs w:val="22"/>
        </w:rPr>
        <w:t>.</w:t>
      </w:r>
      <w:proofErr w:type="gramEnd"/>
      <w:r>
        <w:rPr>
          <w:rFonts w:ascii="Arial" w:eastAsia="Arial" w:hAnsi="Arial" w:cs="Arial"/>
          <w:sz w:val="22"/>
          <w:szCs w:val="22"/>
        </w:rPr>
        <w:t>5</w:t>
      </w:r>
    </w:p>
    <w:p w:rsidR="00922C34" w:rsidRDefault="00922C34">
      <w:pPr>
        <w:spacing w:before="1" w:line="120" w:lineRule="exact"/>
        <w:rPr>
          <w:sz w:val="13"/>
          <w:szCs w:val="13"/>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 xml:space="preserve">2    </w:t>
      </w:r>
      <w:r>
        <w:rPr>
          <w:rFonts w:ascii="Arial" w:eastAsia="Arial" w:hAnsi="Arial" w:cs="Arial"/>
          <w:spacing w:val="49"/>
          <w:sz w:val="22"/>
          <w:szCs w:val="22"/>
        </w:rPr>
        <w:t xml:space="preserve"> </w:t>
      </w:r>
      <w:r>
        <w:rPr>
          <w:rFonts w:ascii="Arial" w:eastAsia="Arial" w:hAnsi="Arial" w:cs="Arial"/>
          <w:spacing w:val="-1"/>
          <w:sz w:val="22"/>
          <w:szCs w:val="22"/>
        </w:rPr>
        <w:t>S</w:t>
      </w:r>
      <w:r>
        <w:rPr>
          <w:rFonts w:ascii="Arial" w:eastAsia="Arial" w:hAnsi="Arial" w:cs="Arial"/>
          <w:sz w:val="22"/>
          <w:szCs w:val="22"/>
        </w:rPr>
        <w:t>cop</w:t>
      </w:r>
      <w:r>
        <w:rPr>
          <w:rFonts w:ascii="Arial" w:eastAsia="Arial" w:hAnsi="Arial" w:cs="Arial"/>
          <w:spacing w:val="-1"/>
          <w:sz w:val="22"/>
          <w:szCs w:val="22"/>
        </w:rPr>
        <w:t>e</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37"/>
          <w:sz w:val="22"/>
          <w:szCs w:val="22"/>
        </w:rPr>
        <w:t xml:space="preserve"> </w:t>
      </w:r>
      <w:r>
        <w:rPr>
          <w:rFonts w:ascii="Arial" w:eastAsia="Arial" w:hAnsi="Arial" w:cs="Arial"/>
          <w:sz w:val="22"/>
          <w:szCs w:val="22"/>
        </w:rPr>
        <w:t>7</w:t>
      </w:r>
    </w:p>
    <w:p w:rsidR="00922C34" w:rsidRDefault="00922C34">
      <w:pPr>
        <w:spacing w:before="3" w:line="120" w:lineRule="exact"/>
        <w:rPr>
          <w:sz w:val="13"/>
          <w:szCs w:val="13"/>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 xml:space="preserve">3    </w:t>
      </w:r>
      <w:r>
        <w:rPr>
          <w:rFonts w:ascii="Arial" w:eastAsia="Arial" w:hAnsi="Arial" w:cs="Arial"/>
          <w:spacing w:val="49"/>
          <w:sz w:val="22"/>
          <w:szCs w:val="22"/>
        </w:rPr>
        <w:t xml:space="preserve"> </w:t>
      </w:r>
      <w:r>
        <w:rPr>
          <w:rFonts w:ascii="Arial" w:eastAsia="Arial" w:hAnsi="Arial" w:cs="Arial"/>
          <w:spacing w:val="-1"/>
          <w:sz w:val="22"/>
          <w:szCs w:val="22"/>
        </w:rPr>
        <w:t>C</w:t>
      </w:r>
      <w:r>
        <w:rPr>
          <w:rFonts w:ascii="Arial" w:eastAsia="Arial" w:hAnsi="Arial" w:cs="Arial"/>
          <w:sz w:val="22"/>
          <w:szCs w:val="22"/>
        </w:rPr>
        <w:t>ons</w:t>
      </w:r>
      <w:r>
        <w:rPr>
          <w:rFonts w:ascii="Arial" w:eastAsia="Arial" w:hAnsi="Arial" w:cs="Arial"/>
          <w:spacing w:val="1"/>
          <w:sz w:val="22"/>
          <w:szCs w:val="22"/>
        </w:rPr>
        <w:t>t</w:t>
      </w:r>
      <w:r>
        <w:rPr>
          <w:rFonts w:ascii="Arial" w:eastAsia="Arial" w:hAnsi="Arial" w:cs="Arial"/>
          <w:sz w:val="22"/>
          <w:szCs w:val="22"/>
        </w:rPr>
        <w:t>ra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pacing w:val="21"/>
          <w:sz w:val="22"/>
          <w:szCs w:val="22"/>
        </w:rPr>
        <w:t>.</w:t>
      </w:r>
      <w:r>
        <w:rPr>
          <w:rFonts w:ascii="Arial" w:eastAsia="Arial" w:hAnsi="Arial" w:cs="Arial"/>
          <w:sz w:val="22"/>
          <w:szCs w:val="22"/>
        </w:rPr>
        <w:t>7</w:t>
      </w:r>
    </w:p>
    <w:p w:rsidR="00922C34" w:rsidRDefault="00922C34">
      <w:pPr>
        <w:spacing w:before="1" w:line="120" w:lineRule="exact"/>
        <w:rPr>
          <w:sz w:val="13"/>
          <w:szCs w:val="13"/>
        </w:rPr>
      </w:pPr>
    </w:p>
    <w:p w:rsidR="00922C34" w:rsidRDefault="00C14965">
      <w:pPr>
        <w:ind w:left="342"/>
        <w:rPr>
          <w:rFonts w:ascii="Gill Sans MT" w:eastAsia="Gill Sans MT" w:hAnsi="Gill Sans MT" w:cs="Gill Sans MT"/>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 xml:space="preserve">4    </w:t>
      </w:r>
      <w:r>
        <w:rPr>
          <w:rFonts w:ascii="Arial" w:eastAsia="Arial" w:hAnsi="Arial" w:cs="Arial"/>
          <w:spacing w:val="49"/>
          <w:sz w:val="22"/>
          <w:szCs w:val="22"/>
        </w:rPr>
        <w:t xml:space="preserve"> </w:t>
      </w: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3</w:t>
      </w:r>
      <w:r>
        <w:rPr>
          <w:rFonts w:ascii="Arial" w:eastAsia="Arial" w:hAnsi="Arial" w:cs="Arial"/>
          <w:spacing w:val="1"/>
          <w:sz w:val="22"/>
          <w:szCs w:val="22"/>
        </w:rPr>
        <w:t xml:space="preserve"> </w:t>
      </w:r>
      <w:r>
        <w:rPr>
          <w:rFonts w:ascii="Arial" w:eastAsia="Arial" w:hAnsi="Arial" w:cs="Arial"/>
          <w:spacing w:val="-1"/>
          <w:sz w:val="22"/>
          <w:szCs w:val="22"/>
        </w:rPr>
        <w:t>Ri</w:t>
      </w:r>
      <w:r>
        <w:rPr>
          <w:rFonts w:ascii="Arial" w:eastAsia="Arial" w:hAnsi="Arial" w:cs="Arial"/>
          <w:sz w:val="22"/>
          <w:szCs w:val="22"/>
        </w:rPr>
        <w:t>sks</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40"/>
          <w:sz w:val="22"/>
          <w:szCs w:val="22"/>
        </w:rPr>
        <w:t xml:space="preserve"> </w:t>
      </w:r>
      <w:r>
        <w:rPr>
          <w:rFonts w:ascii="Gill Sans MT" w:eastAsia="Gill Sans MT" w:hAnsi="Gill Sans MT" w:cs="Gill Sans MT"/>
          <w:w w:val="127"/>
          <w:sz w:val="22"/>
          <w:szCs w:val="22"/>
        </w:rPr>
        <w:t>7</w:t>
      </w:r>
    </w:p>
    <w:p w:rsidR="00922C34" w:rsidRDefault="00922C34">
      <w:pPr>
        <w:spacing w:before="9" w:line="120" w:lineRule="exact"/>
        <w:rPr>
          <w:sz w:val="12"/>
          <w:szCs w:val="12"/>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 xml:space="preserve">5    </w:t>
      </w:r>
      <w:r>
        <w:rPr>
          <w:rFonts w:ascii="Arial" w:eastAsia="Arial" w:hAnsi="Arial" w:cs="Arial"/>
          <w:spacing w:val="49"/>
          <w:sz w:val="22"/>
          <w:szCs w:val="22"/>
        </w:rPr>
        <w:t xml:space="preserve"> </w:t>
      </w: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4</w:t>
      </w:r>
      <w:r>
        <w:rPr>
          <w:rFonts w:ascii="Arial" w:eastAsia="Arial" w:hAnsi="Arial" w:cs="Arial"/>
          <w:spacing w:val="1"/>
          <w:sz w:val="22"/>
          <w:szCs w:val="22"/>
        </w:rPr>
        <w:t xml:space="preserve"> O</w:t>
      </w:r>
      <w:r>
        <w:rPr>
          <w:rFonts w:ascii="Arial" w:eastAsia="Arial" w:hAnsi="Arial" w:cs="Arial"/>
          <w:spacing w:val="-2"/>
          <w:sz w:val="22"/>
          <w:szCs w:val="22"/>
        </w:rPr>
        <w:t>u</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z w:val="22"/>
          <w:szCs w:val="22"/>
        </w:rPr>
        <w:t>cop</w:t>
      </w:r>
      <w:r>
        <w:rPr>
          <w:rFonts w:ascii="Arial" w:eastAsia="Arial" w:hAnsi="Arial" w:cs="Arial"/>
          <w:spacing w:val="1"/>
          <w:sz w:val="22"/>
          <w:szCs w:val="22"/>
        </w:rPr>
        <w:t>e.................................................................................</w:t>
      </w:r>
      <w:r>
        <w:rPr>
          <w:rFonts w:ascii="Arial" w:eastAsia="Arial" w:hAnsi="Arial" w:cs="Arial"/>
          <w:spacing w:val="3"/>
          <w:sz w:val="22"/>
          <w:szCs w:val="22"/>
        </w:rPr>
        <w:t>....................</w:t>
      </w:r>
      <w:r>
        <w:rPr>
          <w:rFonts w:ascii="Arial" w:eastAsia="Arial" w:hAnsi="Arial" w:cs="Arial"/>
          <w:spacing w:val="19"/>
          <w:sz w:val="22"/>
          <w:szCs w:val="22"/>
        </w:rPr>
        <w:t>.</w:t>
      </w:r>
      <w:r>
        <w:rPr>
          <w:rFonts w:ascii="Arial" w:eastAsia="Arial" w:hAnsi="Arial" w:cs="Arial"/>
          <w:sz w:val="22"/>
          <w:szCs w:val="22"/>
        </w:rPr>
        <w:t>7</w:t>
      </w:r>
    </w:p>
    <w:p w:rsidR="00922C34" w:rsidRDefault="00922C34">
      <w:pPr>
        <w:spacing w:before="8" w:line="120" w:lineRule="exact"/>
        <w:rPr>
          <w:sz w:val="12"/>
          <w:szCs w:val="12"/>
        </w:rPr>
      </w:pPr>
    </w:p>
    <w:p w:rsidR="00922C34" w:rsidRDefault="00C14965">
      <w:pPr>
        <w:ind w:left="85" w:right="1311"/>
        <w:jc w:val="center"/>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spacing w:val="13"/>
          <w:sz w:val="22"/>
          <w:szCs w:val="22"/>
        </w:rPr>
        <w:t xml:space="preserve"> </w:t>
      </w:r>
      <w:r>
        <w:rPr>
          <w:rFonts w:ascii="Arial" w:eastAsia="Arial" w:hAnsi="Arial" w:cs="Arial"/>
          <w:sz w:val="22"/>
          <w:szCs w:val="22"/>
        </w:rPr>
        <w:t>Techn</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2"/>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spec</w:t>
      </w:r>
      <w:r>
        <w:rPr>
          <w:rFonts w:ascii="Arial" w:eastAsia="Arial" w:hAnsi="Arial" w:cs="Arial"/>
          <w:spacing w:val="-1"/>
          <w:sz w:val="22"/>
          <w:szCs w:val="22"/>
        </w:rPr>
        <w:t>i</w:t>
      </w:r>
      <w:r>
        <w:rPr>
          <w:rFonts w:ascii="Arial" w:eastAsia="Arial" w:hAnsi="Arial" w:cs="Arial"/>
          <w:sz w:val="22"/>
          <w:szCs w:val="22"/>
        </w:rPr>
        <w:t>fica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pacing w:val="19"/>
          <w:sz w:val="22"/>
          <w:szCs w:val="22"/>
        </w:rPr>
        <w:t>.</w:t>
      </w:r>
      <w:r>
        <w:rPr>
          <w:rFonts w:ascii="Arial" w:eastAsia="Arial" w:hAnsi="Arial" w:cs="Arial"/>
          <w:sz w:val="22"/>
          <w:szCs w:val="22"/>
        </w:rPr>
        <w:t>8</w:t>
      </w:r>
    </w:p>
    <w:p w:rsidR="00922C34" w:rsidRDefault="00922C34">
      <w:pPr>
        <w:spacing w:before="3" w:line="120" w:lineRule="exact"/>
        <w:rPr>
          <w:sz w:val="13"/>
          <w:szCs w:val="13"/>
        </w:rPr>
      </w:pPr>
    </w:p>
    <w:p w:rsidR="00922C34" w:rsidRDefault="00C14965">
      <w:pPr>
        <w:ind w:left="356"/>
        <w:rPr>
          <w:rFonts w:ascii="Arial" w:eastAsia="Arial" w:hAnsi="Arial" w:cs="Arial"/>
          <w:sz w:val="22"/>
          <w:szCs w:val="22"/>
        </w:rPr>
      </w:pPr>
      <w:r>
        <w:rPr>
          <w:rFonts w:ascii="Arial" w:eastAsia="Arial" w:hAnsi="Arial" w:cs="Arial"/>
          <w:sz w:val="22"/>
          <w:szCs w:val="22"/>
        </w:rPr>
        <w:t>2</w:t>
      </w:r>
      <w:r>
        <w:rPr>
          <w:rFonts w:ascii="Arial" w:eastAsia="Arial" w:hAnsi="Arial" w:cs="Arial"/>
          <w:spacing w:val="1"/>
          <w:sz w:val="22"/>
          <w:szCs w:val="22"/>
        </w:rPr>
        <w:t>.</w:t>
      </w:r>
      <w:r>
        <w:rPr>
          <w:rFonts w:ascii="Arial" w:eastAsia="Arial" w:hAnsi="Arial" w:cs="Arial"/>
          <w:sz w:val="22"/>
          <w:szCs w:val="22"/>
        </w:rPr>
        <w:t>1</w:t>
      </w:r>
      <w:r>
        <w:rPr>
          <w:rFonts w:ascii="Arial" w:eastAsia="Arial" w:hAnsi="Arial" w:cs="Arial"/>
          <w:spacing w:val="1"/>
          <w:sz w:val="22"/>
          <w:szCs w:val="22"/>
        </w:rPr>
        <w:t xml:space="preserve"> </w:t>
      </w:r>
      <w:r>
        <w:rPr>
          <w:rFonts w:ascii="Arial" w:eastAsia="Arial" w:hAnsi="Arial" w:cs="Arial"/>
          <w:spacing w:val="-1"/>
          <w:sz w:val="22"/>
          <w:szCs w:val="22"/>
        </w:rPr>
        <w:t>Cl</w:t>
      </w:r>
      <w:r>
        <w:rPr>
          <w:rFonts w:ascii="Arial" w:eastAsia="Arial" w:hAnsi="Arial" w:cs="Arial"/>
          <w:sz w:val="22"/>
          <w:szCs w:val="22"/>
        </w:rPr>
        <w:t>ass</w:t>
      </w:r>
      <w:r>
        <w:rPr>
          <w:rFonts w:ascii="Arial" w:eastAsia="Arial" w:hAnsi="Arial" w:cs="Arial"/>
          <w:spacing w:val="-1"/>
          <w:sz w:val="22"/>
          <w:szCs w:val="22"/>
        </w:rPr>
        <w:t>i</w:t>
      </w:r>
      <w:r>
        <w:rPr>
          <w:rFonts w:ascii="Arial" w:eastAsia="Arial" w:hAnsi="Arial" w:cs="Arial"/>
          <w:spacing w:val="1"/>
          <w:sz w:val="22"/>
          <w:szCs w:val="22"/>
        </w:rPr>
        <w:t>f</w:t>
      </w:r>
      <w:r>
        <w:rPr>
          <w:rFonts w:ascii="Arial" w:eastAsia="Arial" w:hAnsi="Arial" w:cs="Arial"/>
          <w:sz w:val="22"/>
          <w:szCs w:val="22"/>
        </w:rPr>
        <w:t>y</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mages</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w:t>
      </w:r>
      <w:r>
        <w:rPr>
          <w:rFonts w:ascii="Arial" w:eastAsia="Arial" w:hAnsi="Arial" w:cs="Arial"/>
          <w:spacing w:val="7"/>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8</w:t>
      </w:r>
    </w:p>
    <w:p w:rsidR="00922C34" w:rsidRDefault="00922C34">
      <w:pPr>
        <w:spacing w:before="3" w:line="120" w:lineRule="exact"/>
        <w:rPr>
          <w:sz w:val="13"/>
          <w:szCs w:val="13"/>
        </w:rPr>
      </w:pPr>
    </w:p>
    <w:p w:rsidR="00922C34" w:rsidRDefault="00C14965">
      <w:pPr>
        <w:ind w:left="590"/>
        <w:rPr>
          <w:rFonts w:ascii="Arial" w:eastAsia="Arial" w:hAnsi="Arial" w:cs="Arial"/>
          <w:sz w:val="22"/>
          <w:szCs w:val="22"/>
        </w:rPr>
      </w:pPr>
      <w:r>
        <w:rPr>
          <w:rFonts w:ascii="Arial" w:eastAsia="Arial" w:hAnsi="Arial" w:cs="Arial"/>
          <w:sz w:val="22"/>
          <w:szCs w:val="22"/>
        </w:rPr>
        <w:t>2</w:t>
      </w:r>
      <w:r>
        <w:rPr>
          <w:rFonts w:ascii="Arial" w:eastAsia="Arial" w:hAnsi="Arial" w:cs="Arial"/>
          <w:spacing w:val="1"/>
          <w:sz w:val="22"/>
          <w:szCs w:val="22"/>
        </w:rPr>
        <w:t>.</w:t>
      </w: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1</w:t>
      </w:r>
      <w:r>
        <w:rPr>
          <w:rFonts w:ascii="Arial" w:eastAsia="Arial" w:hAnsi="Arial" w:cs="Arial"/>
          <w:spacing w:val="1"/>
          <w:sz w:val="22"/>
          <w:szCs w:val="22"/>
        </w:rPr>
        <w:t xml:space="preserve"> </w:t>
      </w:r>
      <w:r>
        <w:rPr>
          <w:rFonts w:ascii="Arial" w:eastAsia="Arial" w:hAnsi="Arial" w:cs="Arial"/>
          <w:sz w:val="22"/>
          <w:szCs w:val="22"/>
        </w:rPr>
        <w:t>Fash</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proofErr w:type="spellStart"/>
      <w:r>
        <w:rPr>
          <w:rFonts w:ascii="Arial" w:eastAsia="Arial" w:hAnsi="Arial" w:cs="Arial"/>
          <w:sz w:val="22"/>
          <w:szCs w:val="22"/>
        </w:rPr>
        <w:t>Mn</w:t>
      </w:r>
      <w:r>
        <w:rPr>
          <w:rFonts w:ascii="Arial" w:eastAsia="Arial" w:hAnsi="Arial" w:cs="Arial"/>
          <w:spacing w:val="-1"/>
          <w:sz w:val="22"/>
          <w:szCs w:val="22"/>
        </w:rPr>
        <w:t>i</w:t>
      </w:r>
      <w:r>
        <w:rPr>
          <w:rFonts w:ascii="Arial" w:eastAsia="Arial" w:hAnsi="Arial" w:cs="Arial"/>
          <w:sz w:val="22"/>
          <w:szCs w:val="22"/>
        </w:rPr>
        <w:t>st</w:t>
      </w:r>
      <w:proofErr w:type="spellEnd"/>
      <w:r>
        <w:rPr>
          <w:rFonts w:ascii="Arial" w:eastAsia="Arial" w:hAnsi="Arial" w:cs="Arial"/>
          <w:spacing w:val="2"/>
          <w:sz w:val="22"/>
          <w:szCs w:val="22"/>
        </w:rPr>
        <w:t xml:space="preserve"> </w:t>
      </w:r>
      <w:r>
        <w:rPr>
          <w:rFonts w:ascii="Arial" w:eastAsia="Arial" w:hAnsi="Arial" w:cs="Arial"/>
          <w:spacing w:val="-1"/>
          <w:sz w:val="22"/>
          <w:szCs w:val="22"/>
        </w:rPr>
        <w:t>D</w:t>
      </w:r>
      <w:r>
        <w:rPr>
          <w:rFonts w:ascii="Arial" w:eastAsia="Arial" w:hAnsi="Arial" w:cs="Arial"/>
          <w:sz w:val="22"/>
          <w:szCs w:val="22"/>
        </w:rPr>
        <w:t>a</w:t>
      </w:r>
      <w:r>
        <w:rPr>
          <w:rFonts w:ascii="Arial" w:eastAsia="Arial" w:hAnsi="Arial" w:cs="Arial"/>
          <w:spacing w:val="1"/>
          <w:sz w:val="22"/>
          <w:szCs w:val="22"/>
        </w:rPr>
        <w:t>t</w:t>
      </w:r>
      <w:r>
        <w:rPr>
          <w:rFonts w:ascii="Arial" w:eastAsia="Arial" w:hAnsi="Arial" w:cs="Arial"/>
          <w:sz w:val="22"/>
          <w:szCs w:val="22"/>
        </w:rPr>
        <w:t>aset</w:t>
      </w:r>
      <w:r>
        <w:rPr>
          <w:rFonts w:ascii="Arial" w:eastAsia="Arial" w:hAnsi="Arial" w:cs="Arial"/>
          <w:spacing w:val="2"/>
          <w:sz w:val="22"/>
          <w:szCs w:val="22"/>
        </w:rPr>
        <w:t xml:space="preserve"> </w:t>
      </w:r>
      <w:r>
        <w:rPr>
          <w:rFonts w:ascii="Arial" w:eastAsia="Arial" w:hAnsi="Arial" w:cs="Arial"/>
          <w:sz w:val="22"/>
          <w:szCs w:val="22"/>
        </w:rPr>
        <w:t>overv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w</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w:t>
      </w:r>
      <w:r>
        <w:rPr>
          <w:rFonts w:ascii="Arial" w:eastAsia="Arial" w:hAnsi="Arial" w:cs="Arial"/>
          <w:spacing w:val="6"/>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8</w:t>
      </w:r>
    </w:p>
    <w:p w:rsidR="00922C34" w:rsidRDefault="00922C34">
      <w:pPr>
        <w:spacing w:before="3" w:line="120" w:lineRule="exact"/>
        <w:rPr>
          <w:sz w:val="13"/>
          <w:szCs w:val="13"/>
        </w:rPr>
      </w:pPr>
    </w:p>
    <w:p w:rsidR="00922C34" w:rsidRDefault="00C14965">
      <w:pPr>
        <w:ind w:left="270" w:right="1311"/>
        <w:jc w:val="center"/>
        <w:rPr>
          <w:rFonts w:ascii="Gill Sans MT" w:eastAsia="Gill Sans MT" w:hAnsi="Gill Sans MT" w:cs="Gill Sans MT"/>
          <w:sz w:val="22"/>
          <w:szCs w:val="22"/>
        </w:rPr>
      </w:pPr>
      <w:r>
        <w:rPr>
          <w:rFonts w:ascii="Arial" w:eastAsia="Arial" w:hAnsi="Arial" w:cs="Arial"/>
          <w:sz w:val="22"/>
          <w:szCs w:val="22"/>
        </w:rPr>
        <w:t>2</w:t>
      </w:r>
      <w:r>
        <w:rPr>
          <w:rFonts w:ascii="Arial" w:eastAsia="Arial" w:hAnsi="Arial" w:cs="Arial"/>
          <w:spacing w:val="1"/>
          <w:sz w:val="22"/>
          <w:szCs w:val="22"/>
        </w:rPr>
        <w:t>.</w:t>
      </w:r>
      <w:r>
        <w:rPr>
          <w:rFonts w:ascii="Arial" w:eastAsia="Arial" w:hAnsi="Arial" w:cs="Arial"/>
          <w:sz w:val="22"/>
          <w:szCs w:val="22"/>
        </w:rPr>
        <w:t>2</w:t>
      </w:r>
      <w:r>
        <w:rPr>
          <w:rFonts w:ascii="Arial" w:eastAsia="Arial" w:hAnsi="Arial" w:cs="Arial"/>
          <w:spacing w:val="1"/>
          <w:sz w:val="22"/>
          <w:szCs w:val="22"/>
        </w:rPr>
        <w:t xml:space="preserve"> </w:t>
      </w:r>
      <w:r>
        <w:rPr>
          <w:rFonts w:ascii="Arial" w:eastAsia="Arial" w:hAnsi="Arial" w:cs="Arial"/>
          <w:spacing w:val="-1"/>
          <w:sz w:val="22"/>
          <w:szCs w:val="22"/>
        </w:rPr>
        <w:t>P</w:t>
      </w:r>
      <w:r>
        <w:rPr>
          <w:rFonts w:ascii="Arial" w:eastAsia="Arial" w:hAnsi="Arial" w:cs="Arial"/>
          <w:sz w:val="22"/>
          <w:szCs w:val="22"/>
        </w:rPr>
        <w:t>red</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I</w:t>
      </w:r>
      <w:r>
        <w:rPr>
          <w:rFonts w:ascii="Arial" w:eastAsia="Arial" w:hAnsi="Arial" w:cs="Arial"/>
          <w:sz w:val="22"/>
          <w:szCs w:val="22"/>
        </w:rPr>
        <w:t>mage</w:t>
      </w:r>
      <w:r>
        <w:rPr>
          <w:rFonts w:ascii="Arial" w:eastAsia="Arial" w:hAnsi="Arial" w:cs="Arial"/>
          <w:spacing w:val="-2"/>
          <w:sz w:val="22"/>
          <w:szCs w:val="22"/>
        </w:rPr>
        <w:t>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39"/>
          <w:sz w:val="22"/>
          <w:szCs w:val="22"/>
        </w:rPr>
        <w:t xml:space="preserve"> </w:t>
      </w:r>
      <w:r>
        <w:rPr>
          <w:rFonts w:ascii="Gill Sans MT" w:eastAsia="Gill Sans MT" w:hAnsi="Gill Sans MT" w:cs="Gill Sans MT"/>
          <w:w w:val="127"/>
          <w:sz w:val="22"/>
          <w:szCs w:val="22"/>
        </w:rPr>
        <w:t>9</w:t>
      </w:r>
    </w:p>
    <w:p w:rsidR="00922C34" w:rsidRDefault="00C14965">
      <w:pPr>
        <w:spacing w:before="88"/>
        <w:ind w:left="284" w:right="1333"/>
        <w:jc w:val="center"/>
        <w:rPr>
          <w:rFonts w:ascii="Arial" w:eastAsia="Arial" w:hAnsi="Arial" w:cs="Arial"/>
          <w:sz w:val="22"/>
          <w:szCs w:val="22"/>
        </w:rPr>
      </w:pPr>
      <w:r>
        <w:rPr>
          <w:rFonts w:ascii="Arial" w:eastAsia="Arial" w:hAnsi="Arial" w:cs="Arial"/>
          <w:sz w:val="22"/>
          <w:szCs w:val="22"/>
        </w:rPr>
        <w:t>2.3</w:t>
      </w:r>
      <w:r>
        <w:rPr>
          <w:rFonts w:ascii="Arial" w:eastAsia="Arial" w:hAnsi="Arial" w:cs="Arial"/>
          <w:spacing w:val="14"/>
          <w:sz w:val="22"/>
          <w:szCs w:val="22"/>
        </w:rPr>
        <w:t xml:space="preserve"> </w:t>
      </w:r>
      <w:r>
        <w:rPr>
          <w:rFonts w:ascii="Arial" w:eastAsia="Arial" w:hAnsi="Arial" w:cs="Arial"/>
          <w:sz w:val="22"/>
          <w:szCs w:val="22"/>
        </w:rPr>
        <w:t>Logging..........................................................................................................................</w:t>
      </w:r>
      <w:r>
        <w:rPr>
          <w:rFonts w:ascii="Arial" w:eastAsia="Arial" w:hAnsi="Arial" w:cs="Arial"/>
          <w:spacing w:val="-9"/>
          <w:sz w:val="22"/>
          <w:szCs w:val="22"/>
        </w:rPr>
        <w:t xml:space="preserve"> </w:t>
      </w:r>
      <w:r>
        <w:rPr>
          <w:rFonts w:ascii="Arial" w:eastAsia="Arial" w:hAnsi="Arial" w:cs="Arial"/>
          <w:sz w:val="22"/>
          <w:szCs w:val="22"/>
        </w:rPr>
        <w:t>9</w:t>
      </w:r>
    </w:p>
    <w:p w:rsidR="00922C34" w:rsidRDefault="00922C34">
      <w:pPr>
        <w:spacing w:before="4" w:line="100" w:lineRule="exact"/>
        <w:rPr>
          <w:sz w:val="11"/>
          <w:szCs w:val="11"/>
        </w:rPr>
      </w:pPr>
    </w:p>
    <w:p w:rsidR="00922C34" w:rsidRDefault="00C14965">
      <w:pPr>
        <w:ind w:left="284" w:right="1311"/>
        <w:jc w:val="center"/>
        <w:rPr>
          <w:rFonts w:ascii="Gill Sans MT" w:eastAsia="Gill Sans MT" w:hAnsi="Gill Sans MT" w:cs="Gill Sans MT"/>
          <w:sz w:val="22"/>
          <w:szCs w:val="22"/>
        </w:rPr>
      </w:pPr>
      <w:r>
        <w:rPr>
          <w:rFonts w:ascii="Arial" w:eastAsia="Arial" w:hAnsi="Arial" w:cs="Arial"/>
          <w:sz w:val="22"/>
          <w:szCs w:val="22"/>
        </w:rPr>
        <w:t>2.4 Deployment.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36"/>
          <w:sz w:val="22"/>
          <w:szCs w:val="22"/>
        </w:rPr>
        <w:t xml:space="preserve"> </w:t>
      </w:r>
      <w:r>
        <w:rPr>
          <w:rFonts w:ascii="Gill Sans MT" w:eastAsia="Gill Sans MT" w:hAnsi="Gill Sans MT" w:cs="Gill Sans MT"/>
          <w:w w:val="127"/>
          <w:sz w:val="22"/>
          <w:szCs w:val="22"/>
        </w:rPr>
        <w:t>9</w:t>
      </w:r>
    </w:p>
    <w:p w:rsidR="00922C34" w:rsidRDefault="00922C34">
      <w:pPr>
        <w:spacing w:before="9" w:line="100" w:lineRule="exact"/>
        <w:rPr>
          <w:sz w:val="10"/>
          <w:szCs w:val="10"/>
        </w:rPr>
      </w:pPr>
    </w:p>
    <w:p w:rsidR="00922C34" w:rsidRDefault="00C14965">
      <w:pPr>
        <w:ind w:left="102"/>
        <w:rPr>
          <w:rFonts w:ascii="Arial" w:eastAsia="Arial" w:hAnsi="Arial" w:cs="Arial"/>
          <w:sz w:val="22"/>
          <w:szCs w:val="22"/>
        </w:rPr>
      </w:pPr>
      <w:r>
        <w:rPr>
          <w:rFonts w:ascii="Arial" w:eastAsia="Arial" w:hAnsi="Arial" w:cs="Arial"/>
          <w:sz w:val="22"/>
          <w:szCs w:val="22"/>
        </w:rPr>
        <w:t xml:space="preserve">3    </w:t>
      </w:r>
      <w:r>
        <w:rPr>
          <w:rFonts w:ascii="Arial" w:eastAsia="Arial" w:hAnsi="Arial" w:cs="Arial"/>
          <w:spacing w:val="13"/>
          <w:sz w:val="22"/>
          <w:szCs w:val="22"/>
        </w:rPr>
        <w:t xml:space="preserve"> </w:t>
      </w:r>
      <w:r>
        <w:rPr>
          <w:rFonts w:ascii="Arial" w:eastAsia="Arial" w:hAnsi="Arial" w:cs="Arial"/>
          <w:sz w:val="22"/>
          <w:szCs w:val="22"/>
        </w:rPr>
        <w:t>Techno</w:t>
      </w:r>
      <w:r>
        <w:rPr>
          <w:rFonts w:ascii="Arial" w:eastAsia="Arial" w:hAnsi="Arial" w:cs="Arial"/>
          <w:spacing w:val="-1"/>
          <w:sz w:val="22"/>
          <w:szCs w:val="22"/>
        </w:rPr>
        <w:t>l</w:t>
      </w:r>
      <w:r>
        <w:rPr>
          <w:rFonts w:ascii="Arial" w:eastAsia="Arial" w:hAnsi="Arial" w:cs="Arial"/>
          <w:sz w:val="22"/>
          <w:szCs w:val="22"/>
        </w:rPr>
        <w:t>ogy</w:t>
      </w:r>
      <w:r>
        <w:rPr>
          <w:rFonts w:ascii="Arial" w:eastAsia="Arial" w:hAnsi="Arial" w:cs="Arial"/>
          <w:spacing w:val="5"/>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ac</w:t>
      </w:r>
      <w:r>
        <w:rPr>
          <w:rFonts w:ascii="Arial" w:eastAsia="Arial" w:hAnsi="Arial" w:cs="Arial"/>
          <w:spacing w:val="-2"/>
          <w:sz w:val="22"/>
          <w:szCs w:val="22"/>
        </w:rPr>
        <w:t>k</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39"/>
          <w:sz w:val="22"/>
          <w:szCs w:val="22"/>
        </w:rPr>
        <w:t xml:space="preserve"> </w:t>
      </w:r>
      <w:r>
        <w:rPr>
          <w:rFonts w:ascii="Arial" w:eastAsia="Arial" w:hAnsi="Arial" w:cs="Arial"/>
          <w:sz w:val="22"/>
          <w:szCs w:val="22"/>
        </w:rPr>
        <w:t>10</w:t>
      </w:r>
    </w:p>
    <w:p w:rsidR="00922C34" w:rsidRDefault="00922C34">
      <w:pPr>
        <w:spacing w:before="3" w:line="120" w:lineRule="exact"/>
        <w:rPr>
          <w:sz w:val="13"/>
          <w:szCs w:val="13"/>
        </w:rPr>
      </w:pPr>
    </w:p>
    <w:p w:rsidR="00922C34" w:rsidRDefault="00C14965">
      <w:pPr>
        <w:ind w:left="102"/>
        <w:rPr>
          <w:rFonts w:ascii="Arial" w:eastAsia="Arial" w:hAnsi="Arial" w:cs="Arial"/>
          <w:sz w:val="22"/>
          <w:szCs w:val="22"/>
        </w:rPr>
      </w:pPr>
      <w:r>
        <w:rPr>
          <w:rFonts w:ascii="Arial" w:eastAsia="Arial" w:hAnsi="Arial" w:cs="Arial"/>
          <w:sz w:val="22"/>
          <w:szCs w:val="22"/>
        </w:rPr>
        <w:t xml:space="preserve">4    </w:t>
      </w:r>
      <w:r>
        <w:rPr>
          <w:rFonts w:ascii="Arial" w:eastAsia="Arial" w:hAnsi="Arial" w:cs="Arial"/>
          <w:spacing w:val="13"/>
          <w:sz w:val="22"/>
          <w:szCs w:val="22"/>
        </w:rPr>
        <w:t xml:space="preserve"> </w:t>
      </w:r>
      <w:r>
        <w:rPr>
          <w:rFonts w:ascii="Arial" w:eastAsia="Arial" w:hAnsi="Arial" w:cs="Arial"/>
          <w:spacing w:val="-1"/>
          <w:sz w:val="22"/>
          <w:szCs w:val="22"/>
        </w:rPr>
        <w:t>P</w:t>
      </w:r>
      <w:r>
        <w:rPr>
          <w:rFonts w:ascii="Arial" w:eastAsia="Arial" w:hAnsi="Arial" w:cs="Arial"/>
          <w:sz w:val="22"/>
          <w:szCs w:val="22"/>
        </w:rPr>
        <w:t>roposed</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39"/>
          <w:sz w:val="22"/>
          <w:szCs w:val="22"/>
        </w:rPr>
        <w:t xml:space="preserve"> </w:t>
      </w:r>
      <w:r>
        <w:rPr>
          <w:rFonts w:ascii="Arial" w:eastAsia="Arial" w:hAnsi="Arial" w:cs="Arial"/>
          <w:sz w:val="22"/>
          <w:szCs w:val="22"/>
        </w:rPr>
        <w:t>11</w:t>
      </w:r>
    </w:p>
    <w:p w:rsidR="00922C34" w:rsidRDefault="00922C34">
      <w:pPr>
        <w:spacing w:before="3" w:line="120" w:lineRule="exact"/>
        <w:rPr>
          <w:sz w:val="13"/>
          <w:szCs w:val="13"/>
        </w:rPr>
      </w:pPr>
    </w:p>
    <w:p w:rsidR="00922C34" w:rsidRDefault="00C14965">
      <w:pPr>
        <w:ind w:left="102"/>
        <w:rPr>
          <w:rFonts w:ascii="Arial" w:eastAsia="Arial" w:hAnsi="Arial" w:cs="Arial"/>
          <w:sz w:val="22"/>
          <w:szCs w:val="22"/>
        </w:rPr>
      </w:pPr>
      <w:r>
        <w:rPr>
          <w:rFonts w:ascii="Arial" w:eastAsia="Arial" w:hAnsi="Arial" w:cs="Arial"/>
          <w:sz w:val="22"/>
          <w:szCs w:val="22"/>
        </w:rPr>
        <w:t xml:space="preserve">5    </w:t>
      </w:r>
      <w:r>
        <w:rPr>
          <w:rFonts w:ascii="Arial" w:eastAsia="Arial" w:hAnsi="Arial" w:cs="Arial"/>
          <w:spacing w:val="13"/>
          <w:sz w:val="22"/>
          <w:szCs w:val="22"/>
        </w:rPr>
        <w:t xml:space="preserve"> </w:t>
      </w:r>
      <w:r>
        <w:rPr>
          <w:rFonts w:ascii="Arial" w:eastAsia="Arial" w:hAnsi="Arial" w:cs="Arial"/>
          <w:sz w:val="22"/>
          <w:szCs w:val="22"/>
        </w:rPr>
        <w:t xml:space="preserve">Model </w:t>
      </w:r>
      <w:r>
        <w:rPr>
          <w:rFonts w:ascii="Arial" w:eastAsia="Arial" w:hAnsi="Arial" w:cs="Arial"/>
          <w:spacing w:val="1"/>
          <w:sz w:val="22"/>
          <w:szCs w:val="22"/>
        </w:rPr>
        <w:t>t</w:t>
      </w:r>
      <w:r>
        <w:rPr>
          <w:rFonts w:ascii="Arial" w:eastAsia="Arial" w:hAnsi="Arial" w:cs="Arial"/>
          <w:sz w:val="22"/>
          <w:szCs w:val="22"/>
        </w:rPr>
        <w:t>ra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w:t>
      </w:r>
      <w:r>
        <w:rPr>
          <w:rFonts w:ascii="Arial" w:eastAsia="Arial" w:hAnsi="Arial" w:cs="Arial"/>
          <w:sz w:val="22"/>
          <w:szCs w:val="22"/>
        </w:rPr>
        <w:t>va</w:t>
      </w:r>
      <w:r>
        <w:rPr>
          <w:rFonts w:ascii="Arial" w:eastAsia="Arial" w:hAnsi="Arial" w:cs="Arial"/>
          <w:spacing w:val="-1"/>
          <w:sz w:val="22"/>
          <w:szCs w:val="22"/>
        </w:rPr>
        <w:t>li</w:t>
      </w:r>
      <w:r>
        <w:rPr>
          <w:rFonts w:ascii="Arial" w:eastAsia="Arial" w:hAnsi="Arial" w:cs="Arial"/>
          <w:spacing w:val="2"/>
          <w:sz w:val="22"/>
          <w:szCs w:val="22"/>
        </w:rPr>
        <w:t>d</w:t>
      </w:r>
      <w:r>
        <w:rPr>
          <w:rFonts w:ascii="Arial" w:eastAsia="Arial" w:hAnsi="Arial" w:cs="Arial"/>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w</w:t>
      </w:r>
      <w:r>
        <w:rPr>
          <w:rFonts w:ascii="Arial" w:eastAsia="Arial" w:hAnsi="Arial" w:cs="Arial"/>
          <w:sz w:val="22"/>
          <w:szCs w:val="22"/>
        </w:rPr>
        <w:t>orkflow</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pacing w:val="15"/>
          <w:sz w:val="22"/>
          <w:szCs w:val="22"/>
        </w:rPr>
        <w:t>.</w:t>
      </w:r>
      <w:r>
        <w:rPr>
          <w:rFonts w:ascii="Arial" w:eastAsia="Arial" w:hAnsi="Arial" w:cs="Arial"/>
          <w:sz w:val="22"/>
          <w:szCs w:val="22"/>
        </w:rPr>
        <w:t>12</w:t>
      </w:r>
    </w:p>
    <w:p w:rsidR="00922C34" w:rsidRDefault="00922C34">
      <w:pPr>
        <w:spacing w:before="3" w:line="120" w:lineRule="exact"/>
        <w:rPr>
          <w:sz w:val="13"/>
          <w:szCs w:val="13"/>
        </w:rPr>
      </w:pPr>
    </w:p>
    <w:p w:rsidR="00922C34" w:rsidRDefault="00C14965">
      <w:pPr>
        <w:ind w:left="102"/>
        <w:rPr>
          <w:rFonts w:ascii="Arial" w:eastAsia="Arial" w:hAnsi="Arial" w:cs="Arial"/>
          <w:sz w:val="22"/>
          <w:szCs w:val="22"/>
        </w:rPr>
        <w:sectPr w:rsidR="00922C34">
          <w:footerReference w:type="default" r:id="rId9"/>
          <w:pgSz w:w="11920" w:h="16840"/>
          <w:pgMar w:top="980" w:right="100" w:bottom="280" w:left="1320" w:header="370" w:footer="1251" w:gutter="0"/>
          <w:cols w:space="720"/>
        </w:sectPr>
      </w:pPr>
      <w:r>
        <w:rPr>
          <w:rFonts w:ascii="Arial" w:eastAsia="Arial" w:hAnsi="Arial" w:cs="Arial"/>
          <w:sz w:val="22"/>
          <w:szCs w:val="22"/>
        </w:rPr>
        <w:t xml:space="preserve">6    </w:t>
      </w:r>
      <w:r>
        <w:rPr>
          <w:rFonts w:ascii="Arial" w:eastAsia="Arial" w:hAnsi="Arial" w:cs="Arial"/>
          <w:spacing w:val="13"/>
          <w:sz w:val="22"/>
          <w:szCs w:val="22"/>
        </w:rPr>
        <w:t xml:space="preserve"> </w:t>
      </w:r>
      <w:r>
        <w:rPr>
          <w:rFonts w:ascii="Arial" w:eastAsia="Arial" w:hAnsi="Arial" w:cs="Arial"/>
          <w:spacing w:val="-1"/>
          <w:sz w:val="22"/>
          <w:szCs w:val="22"/>
        </w:rPr>
        <w:t>E</w:t>
      </w:r>
      <w:r>
        <w:rPr>
          <w:rFonts w:ascii="Arial" w:eastAsia="Arial" w:hAnsi="Arial" w:cs="Arial"/>
          <w:sz w:val="22"/>
          <w:szCs w:val="22"/>
        </w:rPr>
        <w:t>xcep</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onal</w:t>
      </w:r>
      <w:r>
        <w:rPr>
          <w:rFonts w:ascii="Arial" w:eastAsia="Arial" w:hAnsi="Arial" w:cs="Arial"/>
          <w:spacing w:val="2"/>
          <w:sz w:val="22"/>
          <w:szCs w:val="22"/>
        </w:rPr>
        <w:t xml:space="preserve"> </w:t>
      </w:r>
      <w:r>
        <w:rPr>
          <w:rFonts w:ascii="Arial" w:eastAsia="Arial" w:hAnsi="Arial" w:cs="Arial"/>
          <w:sz w:val="22"/>
          <w:szCs w:val="22"/>
        </w:rPr>
        <w:t>scenar</w:t>
      </w:r>
      <w:r>
        <w:rPr>
          <w:rFonts w:ascii="Arial" w:eastAsia="Arial" w:hAnsi="Arial" w:cs="Arial"/>
          <w:spacing w:val="-1"/>
          <w:sz w:val="22"/>
          <w:szCs w:val="22"/>
        </w:rPr>
        <w:t>i</w:t>
      </w:r>
      <w:r>
        <w:rPr>
          <w:rFonts w:ascii="Arial" w:eastAsia="Arial" w:hAnsi="Arial" w:cs="Arial"/>
          <w:sz w:val="22"/>
          <w:szCs w:val="22"/>
        </w:rPr>
        <w:t>os</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Arial" w:eastAsia="Arial" w:hAnsi="Arial" w:cs="Arial"/>
          <w:spacing w:val="-40"/>
          <w:sz w:val="22"/>
          <w:szCs w:val="22"/>
        </w:rPr>
        <w:t xml:space="preserve"> </w:t>
      </w:r>
      <w:r>
        <w:rPr>
          <w:rFonts w:ascii="Arial" w:eastAsia="Arial" w:hAnsi="Arial" w:cs="Arial"/>
          <w:sz w:val="22"/>
          <w:szCs w:val="22"/>
        </w:rPr>
        <w:t>12</w:t>
      </w: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02"/>
        <w:rPr>
          <w:rFonts w:ascii="Arial" w:eastAsia="Arial" w:hAnsi="Arial" w:cs="Arial"/>
          <w:sz w:val="32"/>
          <w:szCs w:val="32"/>
        </w:rPr>
      </w:pPr>
      <w:r>
        <w:rPr>
          <w:rFonts w:ascii="Arial" w:eastAsia="Arial" w:hAnsi="Arial" w:cs="Arial"/>
          <w:color w:val="2E5496"/>
          <w:spacing w:val="1"/>
          <w:w w:val="108"/>
          <w:sz w:val="32"/>
          <w:szCs w:val="32"/>
        </w:rPr>
        <w:t>A</w:t>
      </w:r>
      <w:r>
        <w:rPr>
          <w:rFonts w:ascii="Arial" w:eastAsia="Arial" w:hAnsi="Arial" w:cs="Arial"/>
          <w:color w:val="2E5496"/>
          <w:w w:val="109"/>
          <w:sz w:val="32"/>
          <w:szCs w:val="32"/>
        </w:rPr>
        <w:t>b</w:t>
      </w:r>
      <w:r>
        <w:rPr>
          <w:rFonts w:ascii="Arial" w:eastAsia="Arial" w:hAnsi="Arial" w:cs="Arial"/>
          <w:color w:val="2E5496"/>
          <w:w w:val="114"/>
          <w:sz w:val="32"/>
          <w:szCs w:val="32"/>
        </w:rPr>
        <w:t>s</w:t>
      </w:r>
      <w:r>
        <w:rPr>
          <w:rFonts w:ascii="Arial" w:eastAsia="Arial" w:hAnsi="Arial" w:cs="Arial"/>
          <w:color w:val="2E5496"/>
          <w:spacing w:val="-1"/>
          <w:w w:val="114"/>
          <w:sz w:val="32"/>
          <w:szCs w:val="32"/>
        </w:rPr>
        <w:t>t</w:t>
      </w:r>
      <w:r>
        <w:rPr>
          <w:rFonts w:ascii="Arial" w:eastAsia="Arial" w:hAnsi="Arial" w:cs="Arial"/>
          <w:color w:val="2E5496"/>
          <w:spacing w:val="-1"/>
          <w:w w:val="116"/>
          <w:sz w:val="32"/>
          <w:szCs w:val="32"/>
        </w:rPr>
        <w:t>r</w:t>
      </w:r>
      <w:r>
        <w:rPr>
          <w:rFonts w:ascii="Arial" w:eastAsia="Arial" w:hAnsi="Arial" w:cs="Arial"/>
          <w:color w:val="2E5496"/>
          <w:w w:val="108"/>
          <w:sz w:val="32"/>
          <w:szCs w:val="32"/>
        </w:rPr>
        <w:t>act</w:t>
      </w:r>
    </w:p>
    <w:p w:rsidR="00922C34" w:rsidRDefault="00922C34">
      <w:pPr>
        <w:spacing w:before="10" w:line="160" w:lineRule="exact"/>
        <w:rPr>
          <w:sz w:val="17"/>
          <w:szCs w:val="17"/>
        </w:rPr>
      </w:pPr>
    </w:p>
    <w:p w:rsidR="00922C34" w:rsidRDefault="00922C34">
      <w:pPr>
        <w:spacing w:line="200" w:lineRule="exact"/>
      </w:pPr>
    </w:p>
    <w:p w:rsidR="00922C34" w:rsidRDefault="00922C34">
      <w:pPr>
        <w:spacing w:line="200" w:lineRule="exact"/>
      </w:pPr>
    </w:p>
    <w:p w:rsidR="00922C34" w:rsidRDefault="00C14965">
      <w:pPr>
        <w:spacing w:line="240" w:lineRule="exact"/>
        <w:ind w:left="102" w:right="1319"/>
        <w:rPr>
          <w:rFonts w:ascii="Arial" w:eastAsia="Arial" w:hAnsi="Arial" w:cs="Arial"/>
          <w:sz w:val="22"/>
          <w:szCs w:val="22"/>
        </w:rPr>
      </w:pPr>
      <w:r>
        <w:rPr>
          <w:rFonts w:ascii="Arial" w:eastAsia="Arial" w:hAnsi="Arial" w:cs="Arial"/>
          <w:sz w:val="22"/>
          <w:szCs w:val="22"/>
        </w:rPr>
        <w:t>More than two decades machine learning techniques have been applied in multidisciplinary fields in order to find more accurate, efficient</w:t>
      </w:r>
      <w:r>
        <w:rPr>
          <w:rFonts w:ascii="Arial" w:eastAsia="Arial" w:hAnsi="Arial" w:cs="Arial"/>
          <w:spacing w:val="-1"/>
          <w:sz w:val="22"/>
          <w:szCs w:val="22"/>
        </w:rPr>
        <w:t xml:space="preserve"> </w:t>
      </w:r>
      <w:r>
        <w:rPr>
          <w:rFonts w:ascii="Arial" w:eastAsia="Arial" w:hAnsi="Arial" w:cs="Arial"/>
          <w:sz w:val="22"/>
          <w:szCs w:val="22"/>
        </w:rPr>
        <w:t>and effective</w:t>
      </w:r>
      <w:r>
        <w:rPr>
          <w:rFonts w:ascii="Arial" w:eastAsia="Arial" w:hAnsi="Arial" w:cs="Arial"/>
          <w:spacing w:val="-1"/>
          <w:sz w:val="22"/>
          <w:szCs w:val="22"/>
        </w:rPr>
        <w:t xml:space="preserve"> </w:t>
      </w:r>
      <w:r>
        <w:rPr>
          <w:rFonts w:ascii="Arial" w:eastAsia="Arial" w:hAnsi="Arial" w:cs="Arial"/>
          <w:sz w:val="22"/>
          <w:szCs w:val="22"/>
        </w:rPr>
        <w:t xml:space="preserve">solutions. In that </w:t>
      </w:r>
      <w:r>
        <w:rPr>
          <w:rFonts w:ascii="Arial" w:eastAsia="Arial" w:hAnsi="Arial" w:cs="Arial"/>
          <w:sz w:val="22"/>
          <w:szCs w:val="22"/>
        </w:rPr>
        <w:t>specifically deep learning is a growing multi-layer neural network learning algorithm in the field of machine learning in recent years. This research tries to detect vehicles. SSD along with mobile detection is used for the detection task. Python programmi</w:t>
      </w:r>
      <w:r>
        <w:rPr>
          <w:rFonts w:ascii="Arial" w:eastAsia="Arial" w:hAnsi="Arial" w:cs="Arial"/>
          <w:sz w:val="22"/>
          <w:szCs w:val="22"/>
        </w:rPr>
        <w:t>ng language have been utilized as the development language for this model. For the evaluation purpose multiple techniques</w:t>
      </w:r>
    </w:p>
    <w:p w:rsidR="00922C34" w:rsidRDefault="00C14965">
      <w:pPr>
        <w:spacing w:line="240" w:lineRule="exact"/>
        <w:ind w:left="102" w:right="1405"/>
        <w:rPr>
          <w:rFonts w:ascii="Arial" w:eastAsia="Arial" w:hAnsi="Arial" w:cs="Arial"/>
          <w:sz w:val="22"/>
          <w:szCs w:val="22"/>
        </w:rPr>
        <w:sectPr w:rsidR="00922C34">
          <w:footerReference w:type="default" r:id="rId10"/>
          <w:pgSz w:w="11920" w:h="16840"/>
          <w:pgMar w:top="980" w:right="100" w:bottom="280" w:left="1340" w:header="370" w:footer="693" w:gutter="0"/>
          <w:cols w:space="720"/>
        </w:sectPr>
      </w:pPr>
      <w:proofErr w:type="gramStart"/>
      <w:r>
        <w:rPr>
          <w:rFonts w:ascii="Arial" w:eastAsia="Arial" w:hAnsi="Arial" w:cs="Arial"/>
          <w:sz w:val="22"/>
          <w:szCs w:val="22"/>
        </w:rPr>
        <w:t>are</w:t>
      </w:r>
      <w:proofErr w:type="gramEnd"/>
      <w:r>
        <w:rPr>
          <w:rFonts w:ascii="Arial" w:eastAsia="Arial" w:hAnsi="Arial" w:cs="Arial"/>
          <w:sz w:val="22"/>
          <w:szCs w:val="22"/>
        </w:rPr>
        <w:t xml:space="preserve"> used in order to compare and identify the more accurate model. The primary goal of </w:t>
      </w:r>
      <w:r>
        <w:rPr>
          <w:rFonts w:ascii="Arial" w:eastAsia="Arial" w:hAnsi="Arial" w:cs="Arial"/>
          <w:sz w:val="22"/>
          <w:szCs w:val="22"/>
        </w:rPr>
        <w:t>this project is to develop a system in which the system should be able to detect the vehicles automatically.</w:t>
      </w:r>
    </w:p>
    <w:p w:rsidR="00922C34" w:rsidRDefault="00922C34">
      <w:pPr>
        <w:spacing w:line="200" w:lineRule="exact"/>
      </w:pPr>
    </w:p>
    <w:p w:rsidR="00922C34" w:rsidRDefault="00922C34">
      <w:pPr>
        <w:spacing w:line="200" w:lineRule="exact"/>
      </w:pPr>
    </w:p>
    <w:p w:rsidR="00922C34" w:rsidRDefault="00922C34">
      <w:pPr>
        <w:spacing w:before="9" w:line="280" w:lineRule="exact"/>
        <w:rPr>
          <w:sz w:val="28"/>
          <w:szCs w:val="28"/>
        </w:rPr>
      </w:pPr>
    </w:p>
    <w:p w:rsidR="00922C34" w:rsidRDefault="00C14965">
      <w:pPr>
        <w:spacing w:before="8"/>
        <w:ind w:left="102"/>
        <w:rPr>
          <w:rFonts w:ascii="Arial" w:eastAsia="Arial" w:hAnsi="Arial" w:cs="Arial"/>
          <w:sz w:val="32"/>
          <w:szCs w:val="32"/>
        </w:rPr>
      </w:pPr>
      <w:proofErr w:type="gramStart"/>
      <w:r>
        <w:rPr>
          <w:rFonts w:ascii="Arial" w:eastAsia="Arial" w:hAnsi="Arial" w:cs="Arial"/>
          <w:color w:val="2E5496"/>
          <w:sz w:val="32"/>
          <w:szCs w:val="32"/>
        </w:rPr>
        <w:t xml:space="preserve">1 </w:t>
      </w:r>
      <w:r>
        <w:rPr>
          <w:rFonts w:ascii="Arial" w:eastAsia="Arial" w:hAnsi="Arial" w:cs="Arial"/>
          <w:color w:val="2E5496"/>
          <w:spacing w:val="77"/>
          <w:sz w:val="32"/>
          <w:szCs w:val="32"/>
        </w:rPr>
        <w:t xml:space="preserve"> </w:t>
      </w:r>
      <w:r>
        <w:rPr>
          <w:rFonts w:ascii="Arial" w:eastAsia="Arial" w:hAnsi="Arial" w:cs="Arial"/>
          <w:color w:val="2E5496"/>
          <w:spacing w:val="-1"/>
          <w:w w:val="111"/>
          <w:sz w:val="32"/>
          <w:szCs w:val="32"/>
        </w:rPr>
        <w:t>I</w:t>
      </w:r>
      <w:r>
        <w:rPr>
          <w:rFonts w:ascii="Arial" w:eastAsia="Arial" w:hAnsi="Arial" w:cs="Arial"/>
          <w:color w:val="2E5496"/>
          <w:w w:val="111"/>
          <w:sz w:val="32"/>
          <w:szCs w:val="32"/>
        </w:rPr>
        <w:t>n</w:t>
      </w:r>
      <w:r>
        <w:rPr>
          <w:rFonts w:ascii="Arial" w:eastAsia="Arial" w:hAnsi="Arial" w:cs="Arial"/>
          <w:color w:val="2E5496"/>
          <w:spacing w:val="-1"/>
          <w:w w:val="111"/>
          <w:sz w:val="32"/>
          <w:szCs w:val="32"/>
        </w:rPr>
        <w:t>tr</w:t>
      </w:r>
      <w:r>
        <w:rPr>
          <w:rFonts w:ascii="Arial" w:eastAsia="Arial" w:hAnsi="Arial" w:cs="Arial"/>
          <w:color w:val="2E5496"/>
          <w:w w:val="111"/>
          <w:sz w:val="32"/>
          <w:szCs w:val="32"/>
        </w:rPr>
        <w:t>oduc</w:t>
      </w:r>
      <w:r>
        <w:rPr>
          <w:rFonts w:ascii="Arial" w:eastAsia="Arial" w:hAnsi="Arial" w:cs="Arial"/>
          <w:color w:val="2E5496"/>
          <w:spacing w:val="-1"/>
          <w:w w:val="111"/>
          <w:sz w:val="32"/>
          <w:szCs w:val="32"/>
        </w:rPr>
        <w:t>ti</w:t>
      </w:r>
      <w:r>
        <w:rPr>
          <w:rFonts w:ascii="Arial" w:eastAsia="Arial" w:hAnsi="Arial" w:cs="Arial"/>
          <w:color w:val="2E5496"/>
          <w:w w:val="111"/>
          <w:sz w:val="32"/>
          <w:szCs w:val="32"/>
        </w:rPr>
        <w:t>on</w:t>
      </w:r>
      <w:proofErr w:type="gramEnd"/>
    </w:p>
    <w:p w:rsidR="00922C34" w:rsidRDefault="00922C34">
      <w:pPr>
        <w:spacing w:before="4" w:line="100" w:lineRule="exact"/>
        <w:rPr>
          <w:sz w:val="11"/>
          <w:szCs w:val="11"/>
        </w:rPr>
      </w:pPr>
    </w:p>
    <w:p w:rsidR="00922C34" w:rsidRDefault="00C14965">
      <w:pPr>
        <w:ind w:left="102"/>
        <w:rPr>
          <w:rFonts w:ascii="Arial" w:eastAsia="Arial" w:hAnsi="Arial" w:cs="Arial"/>
          <w:sz w:val="28"/>
          <w:szCs w:val="28"/>
        </w:rPr>
      </w:pPr>
      <w:proofErr w:type="gramStart"/>
      <w:r>
        <w:rPr>
          <w:rFonts w:ascii="Arial" w:eastAsia="Arial" w:hAnsi="Arial" w:cs="Arial"/>
          <w:color w:val="4371C3"/>
          <w:sz w:val="28"/>
          <w:szCs w:val="28"/>
        </w:rPr>
        <w:t xml:space="preserve">1.1 </w:t>
      </w:r>
      <w:r>
        <w:rPr>
          <w:rFonts w:ascii="Arial" w:eastAsia="Arial" w:hAnsi="Arial" w:cs="Arial"/>
          <w:color w:val="4371C3"/>
          <w:spacing w:val="32"/>
          <w:sz w:val="28"/>
          <w:szCs w:val="28"/>
        </w:rPr>
        <w:t xml:space="preserve"> </w:t>
      </w:r>
      <w:r>
        <w:rPr>
          <w:rFonts w:ascii="Arial" w:eastAsia="Arial" w:hAnsi="Arial" w:cs="Arial"/>
          <w:color w:val="4371C3"/>
          <w:sz w:val="28"/>
          <w:szCs w:val="28"/>
        </w:rPr>
        <w:t>W</w:t>
      </w:r>
      <w:r>
        <w:rPr>
          <w:rFonts w:ascii="Arial" w:eastAsia="Arial" w:hAnsi="Arial" w:cs="Arial"/>
          <w:color w:val="4371C3"/>
          <w:spacing w:val="1"/>
          <w:sz w:val="28"/>
          <w:szCs w:val="28"/>
        </w:rPr>
        <w:t>h</w:t>
      </w:r>
      <w:r>
        <w:rPr>
          <w:rFonts w:ascii="Arial" w:eastAsia="Arial" w:hAnsi="Arial" w:cs="Arial"/>
          <w:color w:val="4371C3"/>
          <w:sz w:val="28"/>
          <w:szCs w:val="28"/>
        </w:rPr>
        <w:t>y</w:t>
      </w:r>
      <w:proofErr w:type="gramEnd"/>
      <w:r>
        <w:rPr>
          <w:rFonts w:ascii="Arial" w:eastAsia="Arial" w:hAnsi="Arial" w:cs="Arial"/>
          <w:color w:val="4371C3"/>
          <w:spacing w:val="29"/>
          <w:sz w:val="28"/>
          <w:szCs w:val="28"/>
        </w:rPr>
        <w:t xml:space="preserve"> </w:t>
      </w:r>
      <w:r>
        <w:rPr>
          <w:rFonts w:ascii="Arial" w:eastAsia="Arial" w:hAnsi="Arial" w:cs="Arial"/>
          <w:color w:val="4371C3"/>
          <w:spacing w:val="-1"/>
          <w:sz w:val="28"/>
          <w:szCs w:val="28"/>
        </w:rPr>
        <w:t>t</w:t>
      </w:r>
      <w:r>
        <w:rPr>
          <w:rFonts w:ascii="Arial" w:eastAsia="Arial" w:hAnsi="Arial" w:cs="Arial"/>
          <w:color w:val="4371C3"/>
          <w:spacing w:val="1"/>
          <w:sz w:val="28"/>
          <w:szCs w:val="28"/>
        </w:rPr>
        <w:t>h</w:t>
      </w:r>
      <w:r>
        <w:rPr>
          <w:rFonts w:ascii="Arial" w:eastAsia="Arial" w:hAnsi="Arial" w:cs="Arial"/>
          <w:color w:val="4371C3"/>
          <w:sz w:val="28"/>
          <w:szCs w:val="28"/>
        </w:rPr>
        <w:t>is</w:t>
      </w:r>
      <w:r>
        <w:rPr>
          <w:rFonts w:ascii="Arial" w:eastAsia="Arial" w:hAnsi="Arial" w:cs="Arial"/>
          <w:color w:val="4371C3"/>
          <w:spacing w:val="60"/>
          <w:sz w:val="28"/>
          <w:szCs w:val="28"/>
        </w:rPr>
        <w:t xml:space="preserve"> </w:t>
      </w:r>
      <w:r>
        <w:rPr>
          <w:rFonts w:ascii="Arial" w:eastAsia="Arial" w:hAnsi="Arial" w:cs="Arial"/>
          <w:color w:val="4371C3"/>
          <w:spacing w:val="1"/>
          <w:sz w:val="28"/>
          <w:szCs w:val="28"/>
        </w:rPr>
        <w:t>L</w:t>
      </w:r>
      <w:r>
        <w:rPr>
          <w:rFonts w:ascii="Arial" w:eastAsia="Arial" w:hAnsi="Arial" w:cs="Arial"/>
          <w:color w:val="4371C3"/>
          <w:spacing w:val="-1"/>
          <w:sz w:val="28"/>
          <w:szCs w:val="28"/>
        </w:rPr>
        <w:t>o</w:t>
      </w:r>
      <w:r>
        <w:rPr>
          <w:rFonts w:ascii="Arial" w:eastAsia="Arial" w:hAnsi="Arial" w:cs="Arial"/>
          <w:color w:val="4371C3"/>
          <w:sz w:val="28"/>
          <w:szCs w:val="28"/>
        </w:rPr>
        <w:t>w</w:t>
      </w:r>
      <w:r>
        <w:rPr>
          <w:rFonts w:ascii="Arial" w:eastAsia="Arial" w:hAnsi="Arial" w:cs="Arial"/>
          <w:color w:val="4371C3"/>
          <w:spacing w:val="1"/>
          <w:sz w:val="28"/>
          <w:szCs w:val="28"/>
        </w:rPr>
        <w:t>-</w:t>
      </w:r>
      <w:r>
        <w:rPr>
          <w:rFonts w:ascii="Arial" w:eastAsia="Arial" w:hAnsi="Arial" w:cs="Arial"/>
          <w:color w:val="4371C3"/>
          <w:spacing w:val="-1"/>
          <w:sz w:val="28"/>
          <w:szCs w:val="28"/>
        </w:rPr>
        <w:t>L</w:t>
      </w:r>
      <w:r>
        <w:rPr>
          <w:rFonts w:ascii="Arial" w:eastAsia="Arial" w:hAnsi="Arial" w:cs="Arial"/>
          <w:color w:val="4371C3"/>
          <w:sz w:val="28"/>
          <w:szCs w:val="28"/>
        </w:rPr>
        <w:t xml:space="preserve">evel </w:t>
      </w:r>
      <w:r>
        <w:rPr>
          <w:rFonts w:ascii="Arial" w:eastAsia="Arial" w:hAnsi="Arial" w:cs="Arial"/>
          <w:color w:val="4371C3"/>
          <w:spacing w:val="10"/>
          <w:sz w:val="28"/>
          <w:szCs w:val="28"/>
        </w:rPr>
        <w:t xml:space="preserve"> </w:t>
      </w:r>
      <w:r>
        <w:rPr>
          <w:rFonts w:ascii="Arial" w:eastAsia="Arial" w:hAnsi="Arial" w:cs="Arial"/>
          <w:color w:val="4371C3"/>
          <w:sz w:val="28"/>
          <w:szCs w:val="28"/>
        </w:rPr>
        <w:t>D</w:t>
      </w:r>
      <w:r>
        <w:rPr>
          <w:rFonts w:ascii="Arial" w:eastAsia="Arial" w:hAnsi="Arial" w:cs="Arial"/>
          <w:color w:val="4371C3"/>
          <w:spacing w:val="-2"/>
          <w:sz w:val="28"/>
          <w:szCs w:val="28"/>
        </w:rPr>
        <w:t>e</w:t>
      </w:r>
      <w:r>
        <w:rPr>
          <w:rFonts w:ascii="Arial" w:eastAsia="Arial" w:hAnsi="Arial" w:cs="Arial"/>
          <w:color w:val="4371C3"/>
          <w:sz w:val="28"/>
          <w:szCs w:val="28"/>
        </w:rPr>
        <w:t>si</w:t>
      </w:r>
      <w:r>
        <w:rPr>
          <w:rFonts w:ascii="Arial" w:eastAsia="Arial" w:hAnsi="Arial" w:cs="Arial"/>
          <w:color w:val="4371C3"/>
          <w:spacing w:val="-1"/>
          <w:sz w:val="28"/>
          <w:szCs w:val="28"/>
        </w:rPr>
        <w:t>g</w:t>
      </w:r>
      <w:r>
        <w:rPr>
          <w:rFonts w:ascii="Arial" w:eastAsia="Arial" w:hAnsi="Arial" w:cs="Arial"/>
          <w:color w:val="4371C3"/>
          <w:sz w:val="28"/>
          <w:szCs w:val="28"/>
        </w:rPr>
        <w:t>n</w:t>
      </w:r>
      <w:r>
        <w:rPr>
          <w:rFonts w:ascii="Arial" w:eastAsia="Arial" w:hAnsi="Arial" w:cs="Arial"/>
          <w:color w:val="4371C3"/>
          <w:spacing w:val="65"/>
          <w:sz w:val="28"/>
          <w:szCs w:val="28"/>
        </w:rPr>
        <w:t xml:space="preserve"> </w:t>
      </w:r>
      <w:r>
        <w:rPr>
          <w:rFonts w:ascii="Arial" w:eastAsia="Arial" w:hAnsi="Arial" w:cs="Arial"/>
          <w:color w:val="4371C3"/>
          <w:sz w:val="28"/>
          <w:szCs w:val="28"/>
        </w:rPr>
        <w:t>D</w:t>
      </w:r>
      <w:r>
        <w:rPr>
          <w:rFonts w:ascii="Arial" w:eastAsia="Arial" w:hAnsi="Arial" w:cs="Arial"/>
          <w:color w:val="4371C3"/>
          <w:spacing w:val="1"/>
          <w:w w:val="109"/>
          <w:sz w:val="28"/>
          <w:szCs w:val="28"/>
        </w:rPr>
        <w:t>o</w:t>
      </w:r>
      <w:r>
        <w:rPr>
          <w:rFonts w:ascii="Arial" w:eastAsia="Arial" w:hAnsi="Arial" w:cs="Arial"/>
          <w:color w:val="4371C3"/>
          <w:spacing w:val="-2"/>
          <w:w w:val="111"/>
          <w:sz w:val="28"/>
          <w:szCs w:val="28"/>
        </w:rPr>
        <w:t>c</w:t>
      </w:r>
      <w:r>
        <w:rPr>
          <w:rFonts w:ascii="Arial" w:eastAsia="Arial" w:hAnsi="Arial" w:cs="Arial"/>
          <w:color w:val="4371C3"/>
          <w:spacing w:val="1"/>
          <w:w w:val="109"/>
          <w:sz w:val="28"/>
          <w:szCs w:val="28"/>
        </w:rPr>
        <w:t>u</w:t>
      </w:r>
      <w:r>
        <w:rPr>
          <w:rFonts w:ascii="Arial" w:eastAsia="Arial" w:hAnsi="Arial" w:cs="Arial"/>
          <w:color w:val="4371C3"/>
          <w:spacing w:val="-1"/>
          <w:w w:val="106"/>
          <w:sz w:val="28"/>
          <w:szCs w:val="28"/>
        </w:rPr>
        <w:t>m</w:t>
      </w:r>
      <w:r>
        <w:rPr>
          <w:rFonts w:ascii="Arial" w:eastAsia="Arial" w:hAnsi="Arial" w:cs="Arial"/>
          <w:color w:val="4371C3"/>
          <w:w w:val="104"/>
          <w:sz w:val="28"/>
          <w:szCs w:val="28"/>
        </w:rPr>
        <w:t>e</w:t>
      </w:r>
      <w:r>
        <w:rPr>
          <w:rFonts w:ascii="Arial" w:eastAsia="Arial" w:hAnsi="Arial" w:cs="Arial"/>
          <w:color w:val="4371C3"/>
          <w:spacing w:val="1"/>
          <w:w w:val="104"/>
          <w:sz w:val="28"/>
          <w:szCs w:val="28"/>
        </w:rPr>
        <w:t>n</w:t>
      </w:r>
      <w:r>
        <w:rPr>
          <w:rFonts w:ascii="Arial" w:eastAsia="Arial" w:hAnsi="Arial" w:cs="Arial"/>
          <w:color w:val="4371C3"/>
          <w:spacing w:val="-1"/>
          <w:w w:val="120"/>
          <w:sz w:val="28"/>
          <w:szCs w:val="28"/>
        </w:rPr>
        <w:t>t</w:t>
      </w:r>
      <w:r>
        <w:rPr>
          <w:rFonts w:ascii="Arial" w:eastAsia="Arial" w:hAnsi="Arial" w:cs="Arial"/>
          <w:color w:val="4371C3"/>
          <w:w w:val="109"/>
          <w:sz w:val="28"/>
          <w:szCs w:val="28"/>
        </w:rPr>
        <w:t>?</w:t>
      </w:r>
    </w:p>
    <w:p w:rsidR="00922C34" w:rsidRDefault="00C14965">
      <w:pPr>
        <w:spacing w:before="64" w:line="250" w:lineRule="auto"/>
        <w:ind w:left="101" w:right="1409" w:firstLine="1"/>
        <w:rPr>
          <w:rFonts w:ascii="Arial" w:eastAsia="Arial" w:hAnsi="Arial" w:cs="Arial"/>
          <w:sz w:val="22"/>
          <w:szCs w:val="22"/>
        </w:rPr>
      </w:pPr>
      <w:r>
        <w:rPr>
          <w:rFonts w:ascii="Arial" w:eastAsia="Arial" w:hAnsi="Arial" w:cs="Arial"/>
          <w:sz w:val="22"/>
          <w:szCs w:val="22"/>
        </w:rPr>
        <w:t>The</w:t>
      </w:r>
      <w:r>
        <w:rPr>
          <w:rFonts w:ascii="Arial" w:eastAsia="Arial" w:hAnsi="Arial" w:cs="Arial"/>
          <w:spacing w:val="1"/>
          <w:sz w:val="22"/>
          <w:szCs w:val="22"/>
        </w:rPr>
        <w:t xml:space="preserve"> </w:t>
      </w:r>
      <w:r>
        <w:rPr>
          <w:rFonts w:ascii="Arial" w:eastAsia="Arial" w:hAnsi="Arial" w:cs="Arial"/>
          <w:sz w:val="22"/>
          <w:szCs w:val="22"/>
        </w:rPr>
        <w:t>purpose</w:t>
      </w:r>
      <w:r>
        <w:rPr>
          <w:rFonts w:ascii="Arial" w:eastAsia="Arial" w:hAnsi="Arial" w:cs="Arial"/>
          <w:spacing w:val="2"/>
          <w:sz w:val="22"/>
          <w:szCs w:val="22"/>
        </w:rPr>
        <w:t xml:space="preserve">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 xml:space="preserve">document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2"/>
          <w:sz w:val="22"/>
          <w:szCs w:val="22"/>
        </w:rPr>
        <w:t>p</w:t>
      </w:r>
      <w:r>
        <w:rPr>
          <w:rFonts w:ascii="Arial" w:eastAsia="Arial" w:hAnsi="Arial" w:cs="Arial"/>
          <w:sz w:val="22"/>
          <w:szCs w:val="22"/>
        </w:rPr>
        <w:t>resent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de</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il</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z w:val="22"/>
          <w:szCs w:val="22"/>
        </w:rPr>
        <w:t>descr</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of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he Vehicle </w:t>
      </w:r>
      <w:r>
        <w:rPr>
          <w:rFonts w:ascii="Arial" w:eastAsia="Arial" w:hAnsi="Arial" w:cs="Arial"/>
          <w:sz w:val="22"/>
          <w:szCs w:val="22"/>
        </w:rPr>
        <w:t xml:space="preserve">Detection </w:t>
      </w:r>
      <w:proofErr w:type="gramStart"/>
      <w:r>
        <w:rPr>
          <w:rFonts w:ascii="Arial" w:eastAsia="Arial" w:hAnsi="Arial" w:cs="Arial"/>
          <w:sz w:val="22"/>
          <w:szCs w:val="22"/>
        </w:rPr>
        <w:t>system</w:t>
      </w:r>
      <w:r>
        <w:rPr>
          <w:rFonts w:ascii="Arial" w:eastAsia="Arial" w:hAnsi="Arial" w:cs="Arial"/>
          <w:spacing w:val="5"/>
          <w:sz w:val="22"/>
          <w:szCs w:val="22"/>
        </w:rPr>
        <w:t xml:space="preserve"> </w:t>
      </w:r>
      <w:r>
        <w:rPr>
          <w:rFonts w:ascii="Arial" w:eastAsia="Arial" w:hAnsi="Arial" w:cs="Arial"/>
          <w:sz w:val="22"/>
          <w:szCs w:val="22"/>
        </w:rPr>
        <w:t>.</w:t>
      </w:r>
      <w:proofErr w:type="gramEnd"/>
      <w:r>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wil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exp</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purpose</w:t>
      </w:r>
      <w:r>
        <w:rPr>
          <w:rFonts w:ascii="Arial" w:eastAsia="Arial" w:hAnsi="Arial" w:cs="Arial"/>
          <w:spacing w:val="1"/>
          <w:sz w:val="22"/>
          <w:szCs w:val="22"/>
        </w:rPr>
        <w:t xml:space="preserve"> </w:t>
      </w:r>
      <w:r>
        <w:rPr>
          <w:rFonts w:ascii="Arial" w:eastAsia="Arial" w:hAnsi="Arial" w:cs="Arial"/>
          <w:sz w:val="22"/>
          <w:szCs w:val="22"/>
        </w:rPr>
        <w:t>and</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ea</w:t>
      </w:r>
      <w:r>
        <w:rPr>
          <w:rFonts w:ascii="Arial" w:eastAsia="Arial" w:hAnsi="Arial" w:cs="Arial"/>
          <w:spacing w:val="1"/>
          <w:sz w:val="22"/>
          <w:szCs w:val="22"/>
        </w:rPr>
        <w:t>t</w:t>
      </w:r>
      <w:r>
        <w:rPr>
          <w:rFonts w:ascii="Arial" w:eastAsia="Arial" w:hAnsi="Arial" w:cs="Arial"/>
          <w:sz w:val="22"/>
          <w:szCs w:val="22"/>
        </w:rPr>
        <w:t>ures</w:t>
      </w:r>
      <w:r>
        <w:rPr>
          <w:rFonts w:ascii="Arial" w:eastAsia="Arial" w:hAnsi="Arial" w:cs="Arial"/>
          <w:spacing w:val="1"/>
          <w:sz w:val="22"/>
          <w:szCs w:val="22"/>
        </w:rPr>
        <w:t xml:space="preserve"> </w:t>
      </w:r>
      <w:r>
        <w:rPr>
          <w:rFonts w:ascii="Arial" w:eastAsia="Arial" w:hAnsi="Arial" w:cs="Arial"/>
          <w:sz w:val="22"/>
          <w:szCs w:val="22"/>
        </w:rPr>
        <w:t xml:space="preserve">of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sy</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 xml:space="preserve">em,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r</w:t>
      </w:r>
      <w:r>
        <w:rPr>
          <w:rFonts w:ascii="Arial" w:eastAsia="Arial" w:hAnsi="Arial" w:cs="Arial"/>
          <w:spacing w:val="1"/>
          <w:sz w:val="22"/>
          <w:szCs w:val="22"/>
        </w:rPr>
        <w:t>f</w:t>
      </w:r>
      <w:r>
        <w:rPr>
          <w:rFonts w:ascii="Arial" w:eastAsia="Arial" w:hAnsi="Arial" w:cs="Arial"/>
          <w:sz w:val="22"/>
          <w:szCs w:val="22"/>
        </w:rPr>
        <w:t>aces</w:t>
      </w:r>
      <w:r>
        <w:rPr>
          <w:rFonts w:ascii="Arial" w:eastAsia="Arial" w:hAnsi="Arial" w:cs="Arial"/>
          <w:spacing w:val="1"/>
          <w:sz w:val="22"/>
          <w:szCs w:val="22"/>
        </w:rPr>
        <w:t xml:space="preserve"> </w:t>
      </w:r>
      <w:r>
        <w:rPr>
          <w:rFonts w:ascii="Arial" w:eastAsia="Arial" w:hAnsi="Arial" w:cs="Arial"/>
          <w:sz w:val="22"/>
          <w:szCs w:val="22"/>
        </w:rPr>
        <w:t>of</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sy</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 xml:space="preserve">em, </w:t>
      </w:r>
      <w:r>
        <w:rPr>
          <w:rFonts w:ascii="Arial" w:eastAsia="Arial" w:hAnsi="Arial" w:cs="Arial"/>
          <w:spacing w:val="-1"/>
          <w:sz w:val="22"/>
          <w:szCs w:val="22"/>
        </w:rPr>
        <w:t>w</w:t>
      </w:r>
      <w:r>
        <w:rPr>
          <w:rFonts w:ascii="Arial" w:eastAsia="Arial" w:hAnsi="Arial" w:cs="Arial"/>
          <w:sz w:val="22"/>
          <w:szCs w:val="22"/>
        </w:rPr>
        <w:t>hat</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sy</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em</w:t>
      </w:r>
      <w:r>
        <w:rPr>
          <w:rFonts w:ascii="Arial" w:eastAsia="Arial" w:hAnsi="Arial" w:cs="Arial"/>
          <w:spacing w:val="1"/>
          <w:sz w:val="22"/>
          <w:szCs w:val="22"/>
        </w:rPr>
        <w:t xml:space="preserve"> </w:t>
      </w:r>
      <w:r>
        <w:rPr>
          <w:rFonts w:ascii="Arial" w:eastAsia="Arial" w:hAnsi="Arial" w:cs="Arial"/>
          <w:spacing w:val="-1"/>
          <w:sz w:val="22"/>
          <w:szCs w:val="22"/>
        </w:rPr>
        <w:t>wil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do,</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cons</w:t>
      </w:r>
      <w:r>
        <w:rPr>
          <w:rFonts w:ascii="Arial" w:eastAsia="Arial" w:hAnsi="Arial" w:cs="Arial"/>
          <w:spacing w:val="1"/>
          <w:sz w:val="22"/>
          <w:szCs w:val="22"/>
        </w:rPr>
        <w:t>t</w:t>
      </w:r>
      <w:r>
        <w:rPr>
          <w:rFonts w:ascii="Arial" w:eastAsia="Arial" w:hAnsi="Arial" w:cs="Arial"/>
          <w:sz w:val="22"/>
          <w:szCs w:val="22"/>
        </w:rPr>
        <w:t>ra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 xml:space="preserve">under </w:t>
      </w:r>
      <w:r>
        <w:rPr>
          <w:rFonts w:ascii="Arial" w:eastAsia="Arial" w:hAnsi="Arial" w:cs="Arial"/>
          <w:spacing w:val="-1"/>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w:t>
      </w:r>
      <w:r>
        <w:rPr>
          <w:rFonts w:ascii="Arial" w:eastAsia="Arial" w:hAnsi="Arial" w:cs="Arial"/>
          <w:spacing w:val="3"/>
          <w:sz w:val="22"/>
          <w:szCs w:val="22"/>
        </w:rPr>
        <w:t xml:space="preserve">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mu</w:t>
      </w:r>
      <w:r>
        <w:rPr>
          <w:rFonts w:ascii="Arial" w:eastAsia="Arial" w:hAnsi="Arial" w:cs="Arial"/>
          <w:spacing w:val="-2"/>
          <w:sz w:val="22"/>
          <w:szCs w:val="22"/>
        </w:rPr>
        <w:t>s</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opera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z w:val="22"/>
          <w:szCs w:val="22"/>
        </w:rPr>
        <w:t>and</w:t>
      </w:r>
      <w:r>
        <w:rPr>
          <w:rFonts w:ascii="Arial" w:eastAsia="Arial" w:hAnsi="Arial" w:cs="Arial"/>
          <w:spacing w:val="2"/>
          <w:sz w:val="22"/>
          <w:szCs w:val="22"/>
        </w:rPr>
        <w:t xml:space="preserve"> </w:t>
      </w:r>
      <w:r>
        <w:rPr>
          <w:rFonts w:ascii="Arial" w:eastAsia="Arial" w:hAnsi="Arial" w:cs="Arial"/>
          <w:sz w:val="22"/>
          <w:szCs w:val="22"/>
        </w:rPr>
        <w:t xml:space="preserve">how </w:t>
      </w:r>
      <w:proofErr w:type="spellStart"/>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20"/>
          <w:sz w:val="22"/>
          <w:szCs w:val="22"/>
        </w:rPr>
        <w:t>e</w:t>
      </w:r>
      <w:r>
        <w:rPr>
          <w:rFonts w:ascii="Arial" w:eastAsia="Arial" w:hAnsi="Arial" w:cs="Arial"/>
          <w:sz w:val="22"/>
          <w:szCs w:val="22"/>
        </w:rPr>
        <w:t>sys</w:t>
      </w:r>
      <w:r>
        <w:rPr>
          <w:rFonts w:ascii="Arial" w:eastAsia="Arial" w:hAnsi="Arial" w:cs="Arial"/>
          <w:spacing w:val="1"/>
          <w:sz w:val="22"/>
          <w:szCs w:val="22"/>
        </w:rPr>
        <w:t>t</w:t>
      </w:r>
      <w:r>
        <w:rPr>
          <w:rFonts w:ascii="Arial" w:eastAsia="Arial" w:hAnsi="Arial" w:cs="Arial"/>
          <w:sz w:val="22"/>
          <w:szCs w:val="22"/>
        </w:rPr>
        <w:t>em</w:t>
      </w:r>
      <w:proofErr w:type="spellEnd"/>
      <w:r>
        <w:rPr>
          <w:rFonts w:ascii="Arial" w:eastAsia="Arial" w:hAnsi="Arial" w:cs="Arial"/>
          <w:sz w:val="22"/>
          <w:szCs w:val="22"/>
        </w:rPr>
        <w:t xml:space="preserve"> </w:t>
      </w:r>
      <w:r>
        <w:rPr>
          <w:rFonts w:ascii="Arial" w:eastAsia="Arial" w:hAnsi="Arial" w:cs="Arial"/>
          <w:spacing w:val="-1"/>
          <w:sz w:val="22"/>
          <w:szCs w:val="22"/>
        </w:rPr>
        <w:t>wil</w:t>
      </w:r>
      <w:r>
        <w:rPr>
          <w:rFonts w:ascii="Arial" w:eastAsia="Arial" w:hAnsi="Arial" w:cs="Arial"/>
          <w:sz w:val="22"/>
          <w:szCs w:val="22"/>
        </w:rPr>
        <w:t xml:space="preserve">l </w:t>
      </w:r>
      <w:r>
        <w:rPr>
          <w:rFonts w:ascii="Arial" w:eastAsia="Arial" w:hAnsi="Arial" w:cs="Arial"/>
          <w:spacing w:val="-1"/>
          <w:sz w:val="22"/>
          <w:szCs w:val="22"/>
        </w:rPr>
        <w:t>r</w:t>
      </w:r>
      <w:r>
        <w:rPr>
          <w:rFonts w:ascii="Arial" w:eastAsia="Arial" w:hAnsi="Arial" w:cs="Arial"/>
          <w:sz w:val="22"/>
          <w:szCs w:val="22"/>
        </w:rPr>
        <w:t>eact</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ex</w:t>
      </w:r>
      <w:r>
        <w:rPr>
          <w:rFonts w:ascii="Arial" w:eastAsia="Arial" w:hAnsi="Arial" w:cs="Arial"/>
          <w:spacing w:val="1"/>
          <w:sz w:val="22"/>
          <w:szCs w:val="22"/>
        </w:rPr>
        <w:t>t</w:t>
      </w:r>
      <w:r>
        <w:rPr>
          <w:rFonts w:ascii="Arial" w:eastAsia="Arial" w:hAnsi="Arial" w:cs="Arial"/>
          <w:sz w:val="22"/>
          <w:szCs w:val="22"/>
        </w:rPr>
        <w:t>ernal s</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mu</w:t>
      </w:r>
      <w:r>
        <w:rPr>
          <w:rFonts w:ascii="Arial" w:eastAsia="Arial" w:hAnsi="Arial" w:cs="Arial"/>
          <w:spacing w:val="-1"/>
          <w:sz w:val="22"/>
          <w:szCs w:val="22"/>
        </w:rPr>
        <w:t>li</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document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ended</w:t>
      </w:r>
      <w:r>
        <w:rPr>
          <w:rFonts w:ascii="Arial" w:eastAsia="Arial" w:hAnsi="Arial" w:cs="Arial"/>
          <w:spacing w:val="1"/>
          <w:sz w:val="22"/>
          <w:szCs w:val="22"/>
        </w:rPr>
        <w:t xml:space="preserve"> f</w:t>
      </w:r>
      <w:r>
        <w:rPr>
          <w:rFonts w:ascii="Arial" w:eastAsia="Arial" w:hAnsi="Arial" w:cs="Arial"/>
          <w:sz w:val="22"/>
          <w:szCs w:val="22"/>
        </w:rPr>
        <w:t>or bo</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akeho</w:t>
      </w:r>
      <w:r>
        <w:rPr>
          <w:rFonts w:ascii="Arial" w:eastAsia="Arial" w:hAnsi="Arial" w:cs="Arial"/>
          <w:spacing w:val="-1"/>
          <w:sz w:val="22"/>
          <w:szCs w:val="22"/>
        </w:rPr>
        <w:t>l</w:t>
      </w:r>
      <w:r>
        <w:rPr>
          <w:rFonts w:ascii="Arial" w:eastAsia="Arial" w:hAnsi="Arial" w:cs="Arial"/>
          <w:sz w:val="22"/>
          <w:szCs w:val="22"/>
        </w:rPr>
        <w:t>ders</w:t>
      </w:r>
      <w:r>
        <w:rPr>
          <w:rFonts w:ascii="Arial" w:eastAsia="Arial" w:hAnsi="Arial" w:cs="Arial"/>
          <w:spacing w:val="3"/>
          <w:sz w:val="22"/>
          <w:szCs w:val="22"/>
        </w:rPr>
        <w:t xml:space="preserve"> </w:t>
      </w:r>
      <w:proofErr w:type="spellStart"/>
      <w:r>
        <w:rPr>
          <w:rFonts w:ascii="Arial" w:eastAsia="Arial" w:hAnsi="Arial" w:cs="Arial"/>
          <w:sz w:val="22"/>
          <w:szCs w:val="22"/>
        </w:rPr>
        <w:t>an</w:t>
      </w:r>
      <w:r>
        <w:rPr>
          <w:rFonts w:ascii="Arial" w:eastAsia="Arial" w:hAnsi="Arial" w:cs="Arial"/>
          <w:spacing w:val="20"/>
          <w:sz w:val="22"/>
          <w:szCs w:val="22"/>
        </w:rPr>
        <w:t>d</w:t>
      </w:r>
      <w:r>
        <w:rPr>
          <w:rFonts w:ascii="Arial" w:eastAsia="Arial" w:hAnsi="Arial" w:cs="Arial"/>
          <w:spacing w:val="1"/>
          <w:sz w:val="22"/>
          <w:szCs w:val="22"/>
        </w:rPr>
        <w:t>t</w:t>
      </w:r>
      <w:r>
        <w:rPr>
          <w:rFonts w:ascii="Arial" w:eastAsia="Arial" w:hAnsi="Arial" w:cs="Arial"/>
          <w:sz w:val="22"/>
          <w:szCs w:val="22"/>
        </w:rPr>
        <w:t>he</w:t>
      </w:r>
      <w:proofErr w:type="spellEnd"/>
      <w:r>
        <w:rPr>
          <w:rFonts w:ascii="Arial" w:eastAsia="Arial" w:hAnsi="Arial" w:cs="Arial"/>
          <w:sz w:val="22"/>
          <w:szCs w:val="22"/>
        </w:rPr>
        <w:t xml:space="preserve"> deve</w:t>
      </w:r>
      <w:r>
        <w:rPr>
          <w:rFonts w:ascii="Arial" w:eastAsia="Arial" w:hAnsi="Arial" w:cs="Arial"/>
          <w:spacing w:val="-1"/>
          <w:sz w:val="22"/>
          <w:szCs w:val="22"/>
        </w:rPr>
        <w:t>l</w:t>
      </w:r>
      <w:r>
        <w:rPr>
          <w:rFonts w:ascii="Arial" w:eastAsia="Arial" w:hAnsi="Arial" w:cs="Arial"/>
          <w:sz w:val="22"/>
          <w:szCs w:val="22"/>
        </w:rPr>
        <w:t>opers</w:t>
      </w:r>
      <w:r>
        <w:rPr>
          <w:rFonts w:ascii="Arial" w:eastAsia="Arial" w:hAnsi="Arial" w:cs="Arial"/>
          <w:spacing w:val="1"/>
          <w:sz w:val="22"/>
          <w:szCs w:val="22"/>
        </w:rPr>
        <w:t xml:space="preserve"> </w:t>
      </w:r>
      <w:r>
        <w:rPr>
          <w:rFonts w:ascii="Arial" w:eastAsia="Arial" w:hAnsi="Arial" w:cs="Arial"/>
          <w:sz w:val="22"/>
          <w:szCs w:val="22"/>
        </w:rPr>
        <w:t>of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sys</w:t>
      </w:r>
      <w:r>
        <w:rPr>
          <w:rFonts w:ascii="Arial" w:eastAsia="Arial" w:hAnsi="Arial" w:cs="Arial"/>
          <w:spacing w:val="1"/>
          <w:sz w:val="22"/>
          <w:szCs w:val="22"/>
        </w:rPr>
        <w:t>t</w:t>
      </w:r>
      <w:r>
        <w:rPr>
          <w:rFonts w:ascii="Arial" w:eastAsia="Arial" w:hAnsi="Arial" w:cs="Arial"/>
          <w:sz w:val="22"/>
          <w:szCs w:val="22"/>
        </w:rPr>
        <w:t>em and</w:t>
      </w:r>
      <w:r>
        <w:rPr>
          <w:rFonts w:ascii="Arial" w:eastAsia="Arial" w:hAnsi="Arial" w:cs="Arial"/>
          <w:spacing w:val="1"/>
          <w:sz w:val="22"/>
          <w:szCs w:val="22"/>
        </w:rPr>
        <w:t xml:space="preserve"> </w:t>
      </w:r>
      <w:r>
        <w:rPr>
          <w:rFonts w:ascii="Arial" w:eastAsia="Arial" w:hAnsi="Arial" w:cs="Arial"/>
          <w:spacing w:val="-1"/>
          <w:sz w:val="22"/>
          <w:szCs w:val="22"/>
        </w:rPr>
        <w:t>wi</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pacing w:val="-2"/>
          <w:sz w:val="22"/>
          <w:szCs w:val="22"/>
        </w:rPr>
        <w:t>p</w:t>
      </w:r>
      <w:r>
        <w:rPr>
          <w:rFonts w:ascii="Arial" w:eastAsia="Arial" w:hAnsi="Arial" w:cs="Arial"/>
          <w:sz w:val="22"/>
          <w:szCs w:val="22"/>
        </w:rPr>
        <w:t>roposed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gher</w:t>
      </w:r>
      <w:r>
        <w:rPr>
          <w:rFonts w:ascii="Arial" w:eastAsia="Arial" w:hAnsi="Arial" w:cs="Arial"/>
          <w:spacing w:val="1"/>
          <w:sz w:val="22"/>
          <w:szCs w:val="22"/>
        </w:rPr>
        <w:t xml:space="preserve"> </w:t>
      </w:r>
      <w:r>
        <w:rPr>
          <w:rFonts w:ascii="Arial" w:eastAsia="Arial" w:hAnsi="Arial" w:cs="Arial"/>
          <w:sz w:val="22"/>
          <w:szCs w:val="22"/>
        </w:rPr>
        <w:t>management</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s</w:t>
      </w:r>
    </w:p>
    <w:p w:rsidR="00922C34" w:rsidRDefault="00C14965">
      <w:pPr>
        <w:ind w:left="102"/>
        <w:rPr>
          <w:rFonts w:ascii="Arial" w:eastAsia="Arial" w:hAnsi="Arial" w:cs="Arial"/>
          <w:sz w:val="22"/>
          <w:szCs w:val="22"/>
        </w:rPr>
      </w:pPr>
      <w:proofErr w:type="gramStart"/>
      <w:r>
        <w:rPr>
          <w:rFonts w:ascii="Arial" w:eastAsia="Arial" w:hAnsi="Arial" w:cs="Arial"/>
          <w:sz w:val="22"/>
          <w:szCs w:val="22"/>
        </w:rPr>
        <w:t>approva</w:t>
      </w:r>
      <w:r>
        <w:rPr>
          <w:rFonts w:ascii="Arial" w:eastAsia="Arial" w:hAnsi="Arial" w:cs="Arial"/>
          <w:spacing w:val="-1"/>
          <w:sz w:val="22"/>
          <w:szCs w:val="22"/>
        </w:rPr>
        <w:t>l</w:t>
      </w:r>
      <w:proofErr w:type="gramEnd"/>
      <w:r>
        <w:rPr>
          <w:rFonts w:ascii="Arial" w:eastAsia="Arial" w:hAnsi="Arial" w:cs="Arial"/>
          <w:sz w:val="22"/>
          <w:szCs w:val="22"/>
        </w:rPr>
        <w:t>.</w:t>
      </w:r>
    </w:p>
    <w:p w:rsidR="00922C34" w:rsidRDefault="00922C34">
      <w:pPr>
        <w:spacing w:before="6" w:line="160" w:lineRule="exact"/>
        <w:rPr>
          <w:sz w:val="16"/>
          <w:szCs w:val="16"/>
        </w:rPr>
      </w:pPr>
    </w:p>
    <w:p w:rsidR="00922C34" w:rsidRDefault="00922C34">
      <w:pPr>
        <w:spacing w:line="200" w:lineRule="exact"/>
      </w:pPr>
    </w:p>
    <w:p w:rsidR="00922C34" w:rsidRDefault="00922C34">
      <w:pPr>
        <w:spacing w:line="200" w:lineRule="exact"/>
      </w:pPr>
    </w:p>
    <w:p w:rsidR="00922C34" w:rsidRDefault="00C14965">
      <w:pPr>
        <w:spacing w:line="240" w:lineRule="exact"/>
        <w:ind w:left="102" w:right="1332"/>
        <w:rPr>
          <w:rFonts w:ascii="Arial" w:eastAsia="Arial" w:hAnsi="Arial" w:cs="Arial"/>
          <w:sz w:val="22"/>
          <w:szCs w:val="22"/>
        </w:rPr>
      </w:pPr>
      <w:r>
        <w:rPr>
          <w:rFonts w:ascii="Arial" w:eastAsia="Arial" w:hAnsi="Arial" w:cs="Arial"/>
          <w:sz w:val="22"/>
          <w:szCs w:val="22"/>
        </w:rPr>
        <w:t>Vehicles in this world is now increasing day by day. Without</w:t>
      </w:r>
      <w:r>
        <w:rPr>
          <w:rFonts w:ascii="Arial" w:eastAsia="Arial" w:hAnsi="Arial" w:cs="Arial"/>
          <w:spacing w:val="-1"/>
          <w:sz w:val="22"/>
          <w:szCs w:val="22"/>
        </w:rPr>
        <w:t xml:space="preserve"> </w:t>
      </w:r>
      <w:r>
        <w:rPr>
          <w:rFonts w:ascii="Arial" w:eastAsia="Arial" w:hAnsi="Arial" w:cs="Arial"/>
          <w:sz w:val="22"/>
          <w:szCs w:val="22"/>
        </w:rPr>
        <w:t xml:space="preserve">vehicles most of the people don’t travel for their specific work be it </w:t>
      </w:r>
      <w:r>
        <w:rPr>
          <w:rFonts w:ascii="Arial" w:eastAsia="Arial" w:hAnsi="Arial" w:cs="Arial"/>
          <w:sz w:val="22"/>
          <w:szCs w:val="22"/>
        </w:rPr>
        <w:t>personal or professional work. Now as it is increasing day by day there are some problems happening like all are to avoid traffic</w:t>
      </w:r>
      <w:r>
        <w:rPr>
          <w:rFonts w:ascii="Arial" w:eastAsia="Arial" w:hAnsi="Arial" w:cs="Arial"/>
          <w:spacing w:val="-1"/>
          <w:sz w:val="22"/>
          <w:szCs w:val="22"/>
        </w:rPr>
        <w:t xml:space="preserve"> </w:t>
      </w:r>
      <w:r>
        <w:rPr>
          <w:rFonts w:ascii="Arial" w:eastAsia="Arial" w:hAnsi="Arial" w:cs="Arial"/>
          <w:sz w:val="22"/>
          <w:szCs w:val="22"/>
        </w:rPr>
        <w:t>like moving in the wrong side of the road, running over time limit, overtaking and many more. So here we are doing an AI appli</w:t>
      </w:r>
      <w:r>
        <w:rPr>
          <w:rFonts w:ascii="Arial" w:eastAsia="Arial" w:hAnsi="Arial" w:cs="Arial"/>
          <w:sz w:val="22"/>
          <w:szCs w:val="22"/>
        </w:rPr>
        <w:t xml:space="preserve">cation which will detect the </w:t>
      </w:r>
      <w:proofErr w:type="spellStart"/>
      <w:r>
        <w:rPr>
          <w:rFonts w:ascii="Arial" w:eastAsia="Arial" w:hAnsi="Arial" w:cs="Arial"/>
          <w:sz w:val="22"/>
          <w:szCs w:val="22"/>
        </w:rPr>
        <w:t>the</w:t>
      </w:r>
      <w:proofErr w:type="spellEnd"/>
      <w:r>
        <w:rPr>
          <w:rFonts w:ascii="Arial" w:eastAsia="Arial" w:hAnsi="Arial" w:cs="Arial"/>
          <w:sz w:val="22"/>
          <w:szCs w:val="22"/>
        </w:rPr>
        <w:t xml:space="preserve"> vehicle and this AI can be applied in all sorts of the problem discussed above</w: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14" w:line="240" w:lineRule="exact"/>
        <w:rPr>
          <w:sz w:val="24"/>
          <w:szCs w:val="24"/>
        </w:rPr>
      </w:pPr>
    </w:p>
    <w:p w:rsidR="00922C34" w:rsidRDefault="00C14965">
      <w:pPr>
        <w:spacing w:line="260" w:lineRule="auto"/>
        <w:ind w:left="102" w:right="1710"/>
        <w:rPr>
          <w:rFonts w:ascii="Arial" w:eastAsia="Arial" w:hAnsi="Arial" w:cs="Arial"/>
          <w:sz w:val="22"/>
          <w:szCs w:val="22"/>
        </w:rPr>
        <w:sectPr w:rsidR="00922C34">
          <w:footerReference w:type="default" r:id="rId11"/>
          <w:pgSz w:w="11920" w:h="16840"/>
          <w:pgMar w:top="980" w:right="100" w:bottom="280" w:left="1340" w:header="370" w:footer="1251" w:gutter="0"/>
          <w:pgNumType w:start="5"/>
          <w:cols w:space="720"/>
        </w:sectPr>
      </w:pPr>
      <w:r>
        <w:rPr>
          <w:rFonts w:ascii="Arial" w:eastAsia="Arial" w:hAnsi="Arial" w:cs="Arial"/>
          <w:sz w:val="22"/>
          <w:szCs w:val="22"/>
        </w:rPr>
        <w:t>The Vehicle Detection system is a web application which will detect the type</w:t>
      </w:r>
      <w:r>
        <w:rPr>
          <w:rFonts w:ascii="Arial" w:eastAsia="Arial" w:hAnsi="Arial" w:cs="Arial"/>
          <w:sz w:val="22"/>
          <w:szCs w:val="22"/>
        </w:rPr>
        <w:t xml:space="preserve"> of vehicles from the image which is being uploaded into the application and gives you a detection by giving a bounding box for the vehicle.</w:t>
      </w:r>
    </w:p>
    <w:p w:rsidR="00922C34" w:rsidRDefault="00C14965">
      <w:pPr>
        <w:spacing w:before="5" w:line="140" w:lineRule="exact"/>
        <w:rPr>
          <w:sz w:val="14"/>
          <w:szCs w:val="14"/>
        </w:rPr>
      </w:pPr>
      <w:r>
        <w:lastRenderedPageBreak/>
        <w:pict>
          <v:group id="_x0000_s1032" style="position:absolute;margin-left:57pt;margin-top:18.5pt;width:527.5pt;height:269.45pt;z-index:-251659776;mso-position-horizontal-relative:page;mso-position-vertical-relative:page" coordorigin="1140,370" coordsize="10550,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9684;top:370;width:2006;height:610">
              <v:imagedata r:id="rId12" o:title=""/>
            </v:shape>
            <v:shape id="_x0000_s1033" type="#_x0000_t75" style="position:absolute;left:1140;top:980;width:9525;height:4779">
              <v:imagedata r:id="rId13" o:title=""/>
            </v:shape>
            <w10:wrap anchorx="page" anchory="page"/>
          </v:group>
        </w:pic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31" w:line="259" w:lineRule="auto"/>
        <w:ind w:left="6368" w:right="1116"/>
        <w:rPr>
          <w:rFonts w:ascii="Gill Sans MT" w:eastAsia="Gill Sans MT" w:hAnsi="Gill Sans MT" w:cs="Gill Sans MT"/>
          <w:sz w:val="22"/>
          <w:szCs w:val="22"/>
        </w:rPr>
      </w:pPr>
      <w:r>
        <w:pict>
          <v:shape id="_x0000_s1031" type="#_x0000_t75" style="position:absolute;left:0;text-align:left;margin-left:108pt;margin-top:-134.75pt;width:249pt;height:236.25pt;z-index:-251658752;mso-position-horizontal-relative:page">
            <v:imagedata r:id="rId14" o:title=""/>
            <w10:wrap anchorx="page"/>
          </v:shape>
        </w:pict>
      </w:r>
      <w:r>
        <w:pict>
          <v:group id="_x0000_s1029" style="position:absolute;left:0;text-align:left;margin-left:367.05pt;margin-top:-2.1pt;width:164.5pt;height:29.15pt;z-index:-251657728;mso-position-horizontal-relative:page" coordorigin="7341,-42" coordsize="3290,583">
            <v:shape id="_x0000_s1030" style="position:absolute;left:7341;top:-42;width:3290;height:583" coordorigin="7341,-42" coordsize="3290,583" path="m8986,541r-1645,l7341,-42r3290,l10631,541r-1645,xe" filled="f" strokeweight=".5pt">
              <v:path arrowok="t"/>
            </v:shape>
            <w10:wrap anchorx="page"/>
          </v:group>
        </w:pict>
      </w:r>
      <w:r>
        <w:rPr>
          <w:rFonts w:ascii="Gill Sans MT" w:eastAsia="Gill Sans MT" w:hAnsi="Gill Sans MT" w:cs="Gill Sans MT"/>
          <w:spacing w:val="-1"/>
          <w:w w:val="95"/>
          <w:sz w:val="22"/>
          <w:szCs w:val="22"/>
        </w:rPr>
        <w:t>N</w:t>
      </w:r>
      <w:r>
        <w:rPr>
          <w:rFonts w:ascii="Gill Sans MT" w:eastAsia="Gill Sans MT" w:hAnsi="Gill Sans MT" w:cs="Gill Sans MT"/>
          <w:spacing w:val="-1"/>
          <w:w w:val="143"/>
          <w:sz w:val="22"/>
          <w:szCs w:val="22"/>
        </w:rPr>
        <w:t>a</w:t>
      </w:r>
      <w:r>
        <w:rPr>
          <w:rFonts w:ascii="Gill Sans MT" w:eastAsia="Gill Sans MT" w:hAnsi="Gill Sans MT" w:cs="Gill Sans MT"/>
          <w:w w:val="126"/>
          <w:sz w:val="22"/>
          <w:szCs w:val="22"/>
        </w:rPr>
        <w:t>m</w:t>
      </w:r>
      <w:r>
        <w:rPr>
          <w:rFonts w:ascii="Gill Sans MT" w:eastAsia="Gill Sans MT" w:hAnsi="Gill Sans MT" w:cs="Gill Sans MT"/>
          <w:w w:val="128"/>
          <w:sz w:val="22"/>
          <w:szCs w:val="22"/>
        </w:rPr>
        <w:t>e</w:t>
      </w:r>
      <w:r>
        <w:rPr>
          <w:rFonts w:ascii="Gill Sans MT" w:eastAsia="Gill Sans MT" w:hAnsi="Gill Sans MT" w:cs="Gill Sans MT"/>
          <w:spacing w:val="9"/>
          <w:sz w:val="22"/>
          <w:szCs w:val="22"/>
        </w:rPr>
        <w:t xml:space="preserve"> </w:t>
      </w:r>
      <w:r>
        <w:rPr>
          <w:rFonts w:ascii="Gill Sans MT" w:eastAsia="Gill Sans MT" w:hAnsi="Gill Sans MT" w:cs="Gill Sans MT"/>
          <w:spacing w:val="-1"/>
          <w:w w:val="126"/>
          <w:sz w:val="22"/>
          <w:szCs w:val="22"/>
        </w:rPr>
        <w:t>o</w:t>
      </w:r>
      <w:r>
        <w:rPr>
          <w:rFonts w:ascii="Gill Sans MT" w:eastAsia="Gill Sans MT" w:hAnsi="Gill Sans MT" w:cs="Gill Sans MT"/>
          <w:w w:val="126"/>
          <w:sz w:val="22"/>
          <w:szCs w:val="22"/>
        </w:rPr>
        <w:t>f</w:t>
      </w:r>
      <w:r>
        <w:rPr>
          <w:rFonts w:ascii="Gill Sans MT" w:eastAsia="Gill Sans MT" w:hAnsi="Gill Sans MT" w:cs="Gill Sans MT"/>
          <w:spacing w:val="-17"/>
          <w:w w:val="126"/>
          <w:sz w:val="22"/>
          <w:szCs w:val="22"/>
        </w:rPr>
        <w:t xml:space="preserve"> </w:t>
      </w:r>
      <w:r>
        <w:rPr>
          <w:rFonts w:ascii="Gill Sans MT" w:eastAsia="Gill Sans MT" w:hAnsi="Gill Sans MT" w:cs="Gill Sans MT"/>
          <w:spacing w:val="-1"/>
          <w:w w:val="126"/>
          <w:sz w:val="22"/>
          <w:szCs w:val="22"/>
        </w:rPr>
        <w:t>I</w:t>
      </w:r>
      <w:r>
        <w:rPr>
          <w:rFonts w:ascii="Gill Sans MT" w:eastAsia="Gill Sans MT" w:hAnsi="Gill Sans MT" w:cs="Gill Sans MT"/>
          <w:w w:val="126"/>
          <w:sz w:val="22"/>
          <w:szCs w:val="22"/>
        </w:rPr>
        <w:t>m</w:t>
      </w:r>
      <w:r>
        <w:rPr>
          <w:rFonts w:ascii="Gill Sans MT" w:eastAsia="Gill Sans MT" w:hAnsi="Gill Sans MT" w:cs="Gill Sans MT"/>
          <w:spacing w:val="-1"/>
          <w:w w:val="126"/>
          <w:sz w:val="22"/>
          <w:szCs w:val="22"/>
        </w:rPr>
        <w:t>a</w:t>
      </w:r>
      <w:r>
        <w:rPr>
          <w:rFonts w:ascii="Gill Sans MT" w:eastAsia="Gill Sans MT" w:hAnsi="Gill Sans MT" w:cs="Gill Sans MT"/>
          <w:w w:val="126"/>
          <w:sz w:val="22"/>
          <w:szCs w:val="22"/>
        </w:rPr>
        <w:t>ge</w:t>
      </w:r>
      <w:r>
        <w:rPr>
          <w:rFonts w:ascii="Gill Sans MT" w:eastAsia="Gill Sans MT" w:hAnsi="Gill Sans MT" w:cs="Gill Sans MT"/>
          <w:spacing w:val="30"/>
          <w:w w:val="126"/>
          <w:sz w:val="22"/>
          <w:szCs w:val="22"/>
        </w:rPr>
        <w:t xml:space="preserve"> </w:t>
      </w:r>
      <w:r>
        <w:rPr>
          <w:rFonts w:ascii="Gill Sans MT" w:eastAsia="Gill Sans MT" w:hAnsi="Gill Sans MT" w:cs="Gill Sans MT"/>
          <w:spacing w:val="-2"/>
          <w:w w:val="113"/>
          <w:sz w:val="22"/>
          <w:szCs w:val="22"/>
        </w:rPr>
        <w:t>w</w:t>
      </w:r>
      <w:r>
        <w:rPr>
          <w:rFonts w:ascii="Gill Sans MT" w:eastAsia="Gill Sans MT" w:hAnsi="Gill Sans MT" w:cs="Gill Sans MT"/>
          <w:spacing w:val="1"/>
          <w:w w:val="126"/>
          <w:sz w:val="22"/>
          <w:szCs w:val="22"/>
        </w:rPr>
        <w:t>i</w:t>
      </w:r>
      <w:r>
        <w:rPr>
          <w:rFonts w:ascii="Gill Sans MT" w:eastAsia="Gill Sans MT" w:hAnsi="Gill Sans MT" w:cs="Gill Sans MT"/>
          <w:w w:val="117"/>
          <w:sz w:val="22"/>
          <w:szCs w:val="22"/>
        </w:rPr>
        <w:t>t</w:t>
      </w:r>
      <w:r>
        <w:rPr>
          <w:rFonts w:ascii="Gill Sans MT" w:eastAsia="Gill Sans MT" w:hAnsi="Gill Sans MT" w:cs="Gill Sans MT"/>
          <w:w w:val="126"/>
          <w:sz w:val="22"/>
          <w:szCs w:val="22"/>
        </w:rPr>
        <w:t>h p</w:t>
      </w:r>
      <w:r>
        <w:rPr>
          <w:rFonts w:ascii="Gill Sans MT" w:eastAsia="Gill Sans MT" w:hAnsi="Gill Sans MT" w:cs="Gill Sans MT"/>
          <w:w w:val="104"/>
          <w:sz w:val="22"/>
          <w:szCs w:val="22"/>
        </w:rPr>
        <w:t>r</w:t>
      </w:r>
      <w:r>
        <w:rPr>
          <w:rFonts w:ascii="Gill Sans MT" w:eastAsia="Gill Sans MT" w:hAnsi="Gill Sans MT" w:cs="Gill Sans MT"/>
          <w:spacing w:val="-1"/>
          <w:w w:val="111"/>
          <w:sz w:val="22"/>
          <w:szCs w:val="22"/>
        </w:rPr>
        <w:t>o</w:t>
      </w:r>
      <w:r>
        <w:rPr>
          <w:rFonts w:ascii="Gill Sans MT" w:eastAsia="Gill Sans MT" w:hAnsi="Gill Sans MT" w:cs="Gill Sans MT"/>
          <w:w w:val="126"/>
          <w:sz w:val="22"/>
          <w:szCs w:val="22"/>
        </w:rPr>
        <w:t>b</w:t>
      </w:r>
      <w:r>
        <w:rPr>
          <w:rFonts w:ascii="Gill Sans MT" w:eastAsia="Gill Sans MT" w:hAnsi="Gill Sans MT" w:cs="Gill Sans MT"/>
          <w:spacing w:val="-1"/>
          <w:w w:val="143"/>
          <w:sz w:val="22"/>
          <w:szCs w:val="22"/>
        </w:rPr>
        <w:t>a</w:t>
      </w:r>
      <w:r>
        <w:rPr>
          <w:rFonts w:ascii="Gill Sans MT" w:eastAsia="Gill Sans MT" w:hAnsi="Gill Sans MT" w:cs="Gill Sans MT"/>
          <w:w w:val="126"/>
          <w:sz w:val="22"/>
          <w:szCs w:val="22"/>
        </w:rPr>
        <w:t>b</w:t>
      </w:r>
      <w:r>
        <w:rPr>
          <w:rFonts w:ascii="Gill Sans MT" w:eastAsia="Gill Sans MT" w:hAnsi="Gill Sans MT" w:cs="Gill Sans MT"/>
          <w:spacing w:val="-1"/>
          <w:w w:val="126"/>
          <w:sz w:val="22"/>
          <w:szCs w:val="22"/>
        </w:rPr>
        <w:t>i</w:t>
      </w:r>
      <w:r>
        <w:rPr>
          <w:rFonts w:ascii="Gill Sans MT" w:eastAsia="Gill Sans MT" w:hAnsi="Gill Sans MT" w:cs="Gill Sans MT"/>
          <w:spacing w:val="1"/>
          <w:w w:val="126"/>
          <w:sz w:val="22"/>
          <w:szCs w:val="22"/>
        </w:rPr>
        <w:t>li</w:t>
      </w:r>
      <w:r>
        <w:rPr>
          <w:rFonts w:ascii="Gill Sans MT" w:eastAsia="Gill Sans MT" w:hAnsi="Gill Sans MT" w:cs="Gill Sans MT"/>
          <w:w w:val="117"/>
          <w:sz w:val="22"/>
          <w:szCs w:val="22"/>
        </w:rPr>
        <w:t>t</w:t>
      </w:r>
      <w:r>
        <w:rPr>
          <w:rFonts w:ascii="Gill Sans MT" w:eastAsia="Gill Sans MT" w:hAnsi="Gill Sans MT" w:cs="Gill Sans MT"/>
          <w:w w:val="135"/>
          <w:sz w:val="22"/>
          <w:szCs w:val="22"/>
        </w:rPr>
        <w:t>y</w: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4" w:line="240" w:lineRule="exact"/>
        <w:rPr>
          <w:sz w:val="24"/>
          <w:szCs w:val="24"/>
        </w:rPr>
      </w:pPr>
    </w:p>
    <w:p w:rsidR="00922C34" w:rsidRDefault="00C14965">
      <w:pPr>
        <w:ind w:left="106"/>
        <w:sectPr w:rsidR="00922C34">
          <w:headerReference w:type="default" r:id="rId15"/>
          <w:footerReference w:type="default" r:id="rId16"/>
          <w:pgSz w:w="11920" w:h="16840"/>
          <w:pgMar w:top="1560" w:right="1040" w:bottom="280" w:left="1120" w:header="0" w:footer="1251" w:gutter="0"/>
          <w:pgNumType w:start="6"/>
          <w:cols w:space="720"/>
        </w:sectPr>
      </w:pPr>
      <w:r>
        <w:pict>
          <v:shape id="_x0000_i1025" type="#_x0000_t75" style="width:476.4pt;height:143.4pt">
            <v:imagedata r:id="rId17" o:title=""/>
          </v:shape>
        </w:pict>
      </w:r>
    </w:p>
    <w:p w:rsidR="00922C34" w:rsidRDefault="00922C34">
      <w:pPr>
        <w:spacing w:before="10" w:line="140" w:lineRule="exact"/>
        <w:rPr>
          <w:sz w:val="14"/>
          <w:szCs w:val="14"/>
        </w:rPr>
      </w:pPr>
    </w:p>
    <w:p w:rsidR="00922C34" w:rsidRDefault="00922C34">
      <w:pPr>
        <w:spacing w:line="200" w:lineRule="exact"/>
      </w:pPr>
    </w:p>
    <w:p w:rsidR="00922C34" w:rsidRDefault="00922C34">
      <w:pPr>
        <w:spacing w:line="200" w:lineRule="exact"/>
      </w:pPr>
    </w:p>
    <w:p w:rsidR="00922C34" w:rsidRDefault="00C14965">
      <w:pPr>
        <w:spacing w:before="15"/>
        <w:ind w:left="102"/>
        <w:rPr>
          <w:rFonts w:ascii="Arial" w:eastAsia="Arial" w:hAnsi="Arial" w:cs="Arial"/>
          <w:sz w:val="28"/>
          <w:szCs w:val="28"/>
        </w:rPr>
      </w:pPr>
      <w:proofErr w:type="gramStart"/>
      <w:r>
        <w:rPr>
          <w:rFonts w:ascii="Arial" w:eastAsia="Arial" w:hAnsi="Arial" w:cs="Arial"/>
          <w:color w:val="4371C3"/>
          <w:sz w:val="28"/>
          <w:szCs w:val="28"/>
        </w:rPr>
        <w:t xml:space="preserve">1.2 </w:t>
      </w:r>
      <w:r>
        <w:rPr>
          <w:rFonts w:ascii="Arial" w:eastAsia="Arial" w:hAnsi="Arial" w:cs="Arial"/>
          <w:color w:val="4371C3"/>
          <w:spacing w:val="32"/>
          <w:sz w:val="28"/>
          <w:szCs w:val="28"/>
        </w:rPr>
        <w:t xml:space="preserve"> </w:t>
      </w:r>
      <w:r>
        <w:rPr>
          <w:rFonts w:ascii="Arial" w:eastAsia="Arial" w:hAnsi="Arial" w:cs="Arial"/>
          <w:color w:val="4371C3"/>
          <w:spacing w:val="-1"/>
          <w:sz w:val="28"/>
          <w:szCs w:val="28"/>
        </w:rPr>
        <w:t>S</w:t>
      </w:r>
      <w:r>
        <w:rPr>
          <w:rFonts w:ascii="Arial" w:eastAsia="Arial" w:hAnsi="Arial" w:cs="Arial"/>
          <w:color w:val="4371C3"/>
          <w:w w:val="110"/>
          <w:sz w:val="28"/>
          <w:szCs w:val="28"/>
        </w:rPr>
        <w:t>c</w:t>
      </w:r>
      <w:r>
        <w:rPr>
          <w:rFonts w:ascii="Arial" w:eastAsia="Arial" w:hAnsi="Arial" w:cs="Arial"/>
          <w:color w:val="4371C3"/>
          <w:spacing w:val="1"/>
          <w:w w:val="110"/>
          <w:sz w:val="28"/>
          <w:szCs w:val="28"/>
        </w:rPr>
        <w:t>o</w:t>
      </w:r>
      <w:r>
        <w:rPr>
          <w:rFonts w:ascii="Arial" w:eastAsia="Arial" w:hAnsi="Arial" w:cs="Arial"/>
          <w:color w:val="4371C3"/>
          <w:spacing w:val="-1"/>
          <w:w w:val="109"/>
          <w:sz w:val="28"/>
          <w:szCs w:val="28"/>
        </w:rPr>
        <w:t>p</w:t>
      </w:r>
      <w:r>
        <w:rPr>
          <w:rFonts w:ascii="Arial" w:eastAsia="Arial" w:hAnsi="Arial" w:cs="Arial"/>
          <w:color w:val="4371C3"/>
          <w:sz w:val="28"/>
          <w:szCs w:val="28"/>
        </w:rPr>
        <w:t>e</w:t>
      </w:r>
      <w:proofErr w:type="gramEnd"/>
    </w:p>
    <w:p w:rsidR="00922C34" w:rsidRDefault="00922C34">
      <w:pPr>
        <w:spacing w:line="200" w:lineRule="exact"/>
      </w:pPr>
    </w:p>
    <w:p w:rsidR="00922C34" w:rsidRDefault="00922C34">
      <w:pPr>
        <w:spacing w:line="200" w:lineRule="exact"/>
      </w:pPr>
    </w:p>
    <w:p w:rsidR="00922C34" w:rsidRDefault="00922C34">
      <w:pPr>
        <w:spacing w:before="19" w:line="200" w:lineRule="exact"/>
      </w:pPr>
    </w:p>
    <w:p w:rsidR="00922C34" w:rsidRDefault="00C14965">
      <w:pPr>
        <w:spacing w:before="25" w:line="243" w:lineRule="auto"/>
        <w:ind w:left="101" w:right="1561"/>
        <w:rPr>
          <w:rFonts w:ascii="Arial" w:eastAsia="Arial" w:hAnsi="Arial" w:cs="Arial"/>
          <w:sz w:val="22"/>
          <w:szCs w:val="22"/>
        </w:rPr>
      </w:pPr>
      <w:r>
        <w:rPr>
          <w:rFonts w:ascii="Arial" w:eastAsia="Arial" w:hAnsi="Arial" w:cs="Arial"/>
          <w:sz w:val="22"/>
          <w:szCs w:val="22"/>
        </w:rPr>
        <w:t>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z w:val="22"/>
          <w:szCs w:val="22"/>
        </w:rPr>
        <w:t>s</w:t>
      </w:r>
      <w:r>
        <w:rPr>
          <w:rFonts w:ascii="Arial" w:eastAsia="Arial" w:hAnsi="Arial" w:cs="Arial"/>
          <w:spacing w:val="-2"/>
          <w:sz w:val="22"/>
          <w:szCs w:val="22"/>
        </w:rPr>
        <w:t>o</w:t>
      </w:r>
      <w:r>
        <w:rPr>
          <w:rFonts w:ascii="Arial" w:eastAsia="Arial" w:hAnsi="Arial" w:cs="Arial"/>
          <w:spacing w:val="1"/>
          <w:sz w:val="22"/>
          <w:szCs w:val="22"/>
        </w:rPr>
        <w:t>ft</w:t>
      </w:r>
      <w:r>
        <w:rPr>
          <w:rFonts w:ascii="Arial" w:eastAsia="Arial" w:hAnsi="Arial" w:cs="Arial"/>
          <w:spacing w:val="-1"/>
          <w:sz w:val="22"/>
          <w:szCs w:val="22"/>
        </w:rPr>
        <w:t>w</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z w:val="22"/>
          <w:szCs w:val="22"/>
        </w:rPr>
        <w:t>sys</w:t>
      </w:r>
      <w:r>
        <w:rPr>
          <w:rFonts w:ascii="Arial" w:eastAsia="Arial" w:hAnsi="Arial" w:cs="Arial"/>
          <w:spacing w:val="1"/>
          <w:sz w:val="22"/>
          <w:szCs w:val="22"/>
        </w:rPr>
        <w:t>t</w:t>
      </w:r>
      <w:r>
        <w:rPr>
          <w:rFonts w:ascii="Arial" w:eastAsia="Arial" w:hAnsi="Arial" w:cs="Arial"/>
          <w:spacing w:val="-2"/>
          <w:sz w:val="22"/>
          <w:szCs w:val="22"/>
        </w:rPr>
        <w:t>e</w:t>
      </w:r>
      <w:r>
        <w:rPr>
          <w:rFonts w:ascii="Arial" w:eastAsia="Arial" w:hAnsi="Arial" w:cs="Arial"/>
          <w:sz w:val="22"/>
          <w:szCs w:val="22"/>
        </w:rPr>
        <w:t>m</w:t>
      </w:r>
      <w:r>
        <w:rPr>
          <w:rFonts w:ascii="Arial" w:eastAsia="Arial" w:hAnsi="Arial" w:cs="Arial"/>
          <w:spacing w:val="1"/>
          <w:sz w:val="22"/>
          <w:szCs w:val="22"/>
        </w:rPr>
        <w:t xml:space="preserve"> </w:t>
      </w:r>
      <w:r>
        <w:rPr>
          <w:rFonts w:ascii="Arial" w:eastAsia="Arial" w:hAnsi="Arial" w:cs="Arial"/>
          <w:spacing w:val="-1"/>
          <w:sz w:val="22"/>
          <w:szCs w:val="22"/>
        </w:rPr>
        <w:t>wil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Web</w:t>
      </w:r>
      <w:r>
        <w:rPr>
          <w:rFonts w:ascii="Arial" w:eastAsia="Arial" w:hAnsi="Arial" w:cs="Arial"/>
          <w:spacing w:val="1"/>
          <w:sz w:val="22"/>
          <w:szCs w:val="22"/>
        </w:rPr>
        <w:t xml:space="preserve"> </w:t>
      </w:r>
      <w:r>
        <w:rPr>
          <w:rFonts w:ascii="Arial" w:eastAsia="Arial" w:hAnsi="Arial" w:cs="Arial"/>
          <w:sz w:val="22"/>
          <w:szCs w:val="22"/>
        </w:rPr>
        <w:t>app</w:t>
      </w:r>
      <w:r>
        <w:rPr>
          <w:rFonts w:ascii="Arial" w:eastAsia="Arial" w:hAnsi="Arial" w:cs="Arial"/>
          <w:spacing w:val="-1"/>
          <w:sz w:val="22"/>
          <w:szCs w:val="22"/>
        </w:rPr>
        <w:t>li</w:t>
      </w:r>
      <w:r>
        <w:rPr>
          <w:rFonts w:ascii="Arial" w:eastAsia="Arial" w:hAnsi="Arial" w:cs="Arial"/>
          <w:sz w:val="22"/>
          <w:szCs w:val="22"/>
        </w:rPr>
        <w:t>ca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3"/>
          <w:sz w:val="22"/>
          <w:szCs w:val="22"/>
        </w:rPr>
        <w:t xml:space="preserve"> </w:t>
      </w:r>
      <w:r>
        <w:rPr>
          <w:rFonts w:ascii="Arial" w:eastAsia="Arial" w:hAnsi="Arial" w:cs="Arial"/>
          <w:sz w:val="22"/>
          <w:szCs w:val="22"/>
        </w:rPr>
        <w:t>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z w:val="22"/>
          <w:szCs w:val="22"/>
        </w:rPr>
        <w:t>sy</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em</w:t>
      </w:r>
      <w:r>
        <w:rPr>
          <w:rFonts w:ascii="Arial" w:eastAsia="Arial" w:hAnsi="Arial" w:cs="Arial"/>
          <w:spacing w:val="1"/>
          <w:sz w:val="22"/>
          <w:szCs w:val="22"/>
        </w:rPr>
        <w:t xml:space="preserve"> </w:t>
      </w:r>
      <w:r>
        <w:rPr>
          <w:rFonts w:ascii="Arial" w:eastAsia="Arial" w:hAnsi="Arial" w:cs="Arial"/>
          <w:spacing w:val="-1"/>
          <w:sz w:val="22"/>
          <w:szCs w:val="22"/>
        </w:rPr>
        <w:t>wil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des</w:t>
      </w:r>
      <w:r>
        <w:rPr>
          <w:rFonts w:ascii="Arial" w:eastAsia="Arial" w:hAnsi="Arial" w:cs="Arial"/>
          <w:spacing w:val="-1"/>
          <w:sz w:val="22"/>
          <w:szCs w:val="22"/>
        </w:rPr>
        <w:t>i</w:t>
      </w:r>
      <w:r>
        <w:rPr>
          <w:rFonts w:ascii="Arial" w:eastAsia="Arial" w:hAnsi="Arial" w:cs="Arial"/>
          <w:sz w:val="22"/>
          <w:szCs w:val="22"/>
        </w:rPr>
        <w:t>gned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de</w:t>
      </w:r>
      <w:r>
        <w:rPr>
          <w:rFonts w:ascii="Arial" w:eastAsia="Arial" w:hAnsi="Arial" w:cs="Arial"/>
          <w:spacing w:val="1"/>
          <w:sz w:val="22"/>
          <w:szCs w:val="22"/>
        </w:rPr>
        <w:t>t</w:t>
      </w:r>
      <w:r>
        <w:rPr>
          <w:rFonts w:ascii="Arial" w:eastAsia="Arial" w:hAnsi="Arial" w:cs="Arial"/>
          <w:sz w:val="22"/>
          <w:szCs w:val="22"/>
        </w:rPr>
        <w:t xml:space="preserve">ect </w:t>
      </w:r>
      <w:r>
        <w:rPr>
          <w:rFonts w:ascii="Arial" w:eastAsia="Arial" w:hAnsi="Arial" w:cs="Arial"/>
          <w:spacing w:val="1"/>
          <w:sz w:val="22"/>
          <w:szCs w:val="22"/>
        </w:rPr>
        <w:t>t</w:t>
      </w:r>
      <w:r>
        <w:rPr>
          <w:rFonts w:ascii="Arial" w:eastAsia="Arial" w:hAnsi="Arial" w:cs="Arial"/>
          <w:sz w:val="22"/>
          <w:szCs w:val="22"/>
        </w:rPr>
        <w:t xml:space="preserve">he </w:t>
      </w:r>
      <w:r>
        <w:rPr>
          <w:rFonts w:ascii="Arial" w:eastAsia="Arial" w:hAnsi="Arial" w:cs="Arial"/>
          <w:spacing w:val="1"/>
          <w:sz w:val="22"/>
          <w:szCs w:val="22"/>
        </w:rPr>
        <w:t>I</w:t>
      </w:r>
      <w:r>
        <w:rPr>
          <w:rFonts w:ascii="Arial" w:eastAsia="Arial" w:hAnsi="Arial" w:cs="Arial"/>
          <w:sz w:val="22"/>
          <w:szCs w:val="22"/>
        </w:rPr>
        <w:t>mage</w:t>
      </w:r>
      <w:r>
        <w:rPr>
          <w:rFonts w:ascii="Arial" w:eastAsia="Arial" w:hAnsi="Arial" w:cs="Arial"/>
          <w:spacing w:val="1"/>
          <w:sz w:val="22"/>
          <w:szCs w:val="22"/>
        </w:rPr>
        <w:t xml:space="preserve"> </w:t>
      </w:r>
      <w:r>
        <w:rPr>
          <w:rFonts w:ascii="Arial" w:eastAsia="Arial" w:hAnsi="Arial" w:cs="Arial"/>
          <w:spacing w:val="-1"/>
          <w:sz w:val="22"/>
          <w:szCs w:val="22"/>
        </w:rPr>
        <w:t>j</w:t>
      </w:r>
      <w:r>
        <w:rPr>
          <w:rFonts w:ascii="Arial" w:eastAsia="Arial" w:hAnsi="Arial" w:cs="Arial"/>
          <w:sz w:val="22"/>
          <w:szCs w:val="22"/>
        </w:rPr>
        <w:t>ust by</w:t>
      </w:r>
      <w:r>
        <w:rPr>
          <w:rFonts w:ascii="Arial" w:eastAsia="Arial" w:hAnsi="Arial" w:cs="Arial"/>
          <w:spacing w:val="1"/>
          <w:sz w:val="22"/>
          <w:szCs w:val="22"/>
        </w:rPr>
        <w:t xml:space="preserve"> </w:t>
      </w:r>
      <w:r>
        <w:rPr>
          <w:rFonts w:ascii="Arial" w:eastAsia="Arial" w:hAnsi="Arial" w:cs="Arial"/>
          <w:sz w:val="22"/>
          <w:szCs w:val="22"/>
        </w:rPr>
        <w:t>see</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i</w:t>
      </w:r>
      <w:r>
        <w:rPr>
          <w:rFonts w:ascii="Arial" w:eastAsia="Arial" w:hAnsi="Arial" w:cs="Arial"/>
          <w:sz w:val="22"/>
          <w:szCs w:val="22"/>
        </w:rPr>
        <w:t>mages,</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mproved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erven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ons,</w:t>
      </w:r>
      <w:r>
        <w:rPr>
          <w:rFonts w:ascii="Arial" w:eastAsia="Arial" w:hAnsi="Arial" w:cs="Arial"/>
          <w:spacing w:val="2"/>
          <w:sz w:val="22"/>
          <w:szCs w:val="22"/>
        </w:rPr>
        <w:t xml:space="preserve"> </w:t>
      </w:r>
      <w:r>
        <w:rPr>
          <w:rFonts w:ascii="Arial" w:eastAsia="Arial" w:hAnsi="Arial" w:cs="Arial"/>
          <w:sz w:val="22"/>
          <w:szCs w:val="22"/>
        </w:rPr>
        <w:t>and</w:t>
      </w:r>
      <w:r>
        <w:rPr>
          <w:rFonts w:ascii="Arial" w:eastAsia="Arial" w:hAnsi="Arial" w:cs="Arial"/>
          <w:spacing w:val="1"/>
          <w:sz w:val="22"/>
          <w:szCs w:val="22"/>
        </w:rPr>
        <w:t xml:space="preserve"> </w:t>
      </w:r>
      <w:r>
        <w:rPr>
          <w:rFonts w:ascii="Arial" w:eastAsia="Arial" w:hAnsi="Arial" w:cs="Arial"/>
          <w:sz w:val="22"/>
          <w:szCs w:val="22"/>
        </w:rPr>
        <w:t>m</w:t>
      </w:r>
      <w:r>
        <w:rPr>
          <w:rFonts w:ascii="Arial" w:eastAsia="Arial" w:hAnsi="Arial" w:cs="Arial"/>
          <w:spacing w:val="-2"/>
          <w:sz w:val="22"/>
          <w:szCs w:val="22"/>
        </w:rPr>
        <w:t>o</w:t>
      </w:r>
      <w:r>
        <w:rPr>
          <w:rFonts w:ascii="Arial" w:eastAsia="Arial" w:hAnsi="Arial" w:cs="Arial"/>
          <w:sz w:val="22"/>
          <w:szCs w:val="22"/>
        </w:rPr>
        <w:t>re</w:t>
      </w:r>
      <w:r>
        <w:rPr>
          <w:rFonts w:ascii="Arial" w:eastAsia="Arial" w:hAnsi="Arial" w:cs="Arial"/>
          <w:spacing w:val="1"/>
          <w:sz w:val="22"/>
          <w:szCs w:val="22"/>
        </w:rPr>
        <w:t xml:space="preserve"> </w:t>
      </w:r>
      <w:r>
        <w:rPr>
          <w:rFonts w:ascii="Arial" w:eastAsia="Arial" w:hAnsi="Arial" w:cs="Arial"/>
          <w:sz w:val="22"/>
          <w:szCs w:val="22"/>
        </w:rPr>
        <w:t>eff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ent</w:t>
      </w:r>
      <w:r>
        <w:rPr>
          <w:rFonts w:ascii="Arial" w:eastAsia="Arial" w:hAnsi="Arial" w:cs="Arial"/>
          <w:spacing w:val="4"/>
          <w:sz w:val="22"/>
          <w:szCs w:val="22"/>
        </w:rPr>
        <w:t xml:space="preserve"> </w:t>
      </w:r>
      <w:r>
        <w:rPr>
          <w:rFonts w:ascii="Arial" w:eastAsia="Arial" w:hAnsi="Arial" w:cs="Arial"/>
          <w:sz w:val="22"/>
          <w:szCs w:val="22"/>
        </w:rPr>
        <w:t>product c</w:t>
      </w:r>
      <w:r>
        <w:rPr>
          <w:rFonts w:ascii="Arial" w:eastAsia="Arial" w:hAnsi="Arial" w:cs="Arial"/>
          <w:spacing w:val="-1"/>
          <w:sz w:val="22"/>
          <w:szCs w:val="22"/>
        </w:rPr>
        <w:t>l</w:t>
      </w:r>
      <w:r>
        <w:rPr>
          <w:rFonts w:ascii="Arial" w:eastAsia="Arial" w:hAnsi="Arial" w:cs="Arial"/>
          <w:sz w:val="22"/>
          <w:szCs w:val="22"/>
        </w:rPr>
        <w:t>ass</w:t>
      </w:r>
      <w:r>
        <w:rPr>
          <w:rFonts w:ascii="Arial" w:eastAsia="Arial" w:hAnsi="Arial" w:cs="Arial"/>
          <w:spacing w:val="-1"/>
          <w:sz w:val="22"/>
          <w:szCs w:val="22"/>
        </w:rPr>
        <w:t>i</w:t>
      </w:r>
      <w:r>
        <w:rPr>
          <w:rFonts w:ascii="Arial" w:eastAsia="Arial" w:hAnsi="Arial" w:cs="Arial"/>
          <w:sz w:val="22"/>
          <w:szCs w:val="22"/>
        </w:rPr>
        <w:t>fica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3"/>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w:t>
      </w:r>
      <w:r>
        <w:rPr>
          <w:rFonts w:ascii="Arial" w:eastAsia="Arial" w:hAnsi="Arial" w:cs="Arial"/>
          <w:spacing w:val="1"/>
          <w:sz w:val="22"/>
          <w:szCs w:val="22"/>
        </w:rPr>
        <w:t xml:space="preserve"> </w:t>
      </w:r>
      <w:r>
        <w:rPr>
          <w:rFonts w:ascii="Arial" w:eastAsia="Arial" w:hAnsi="Arial" w:cs="Arial"/>
          <w:sz w:val="22"/>
          <w:szCs w:val="22"/>
        </w:rPr>
        <w:t>you</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ass</w:t>
      </w:r>
      <w:r>
        <w:rPr>
          <w:rFonts w:ascii="Arial" w:eastAsia="Arial" w:hAnsi="Arial" w:cs="Arial"/>
          <w:spacing w:val="-1"/>
          <w:sz w:val="22"/>
          <w:szCs w:val="22"/>
        </w:rPr>
        <w:t>i</w:t>
      </w:r>
      <w:r>
        <w:rPr>
          <w:rFonts w:ascii="Arial" w:eastAsia="Arial" w:hAnsi="Arial" w:cs="Arial"/>
          <w:spacing w:val="1"/>
          <w:sz w:val="22"/>
          <w:szCs w:val="22"/>
        </w:rPr>
        <w:t>f</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you</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fferent</w:t>
      </w:r>
      <w:r>
        <w:rPr>
          <w:rFonts w:ascii="Arial" w:eastAsia="Arial" w:hAnsi="Arial" w:cs="Arial"/>
          <w:spacing w:val="3"/>
          <w:sz w:val="22"/>
          <w:szCs w:val="22"/>
        </w:rPr>
        <w:t xml:space="preserve"> </w:t>
      </w:r>
      <w:r>
        <w:rPr>
          <w:rFonts w:ascii="Arial" w:eastAsia="Arial" w:hAnsi="Arial" w:cs="Arial"/>
          <w:sz w:val="22"/>
          <w:szCs w:val="22"/>
        </w:rPr>
        <w:t>types of vehicles</w:t>
      </w:r>
      <w:r>
        <w:rPr>
          <w:rFonts w:ascii="Arial" w:eastAsia="Arial" w:hAnsi="Arial" w:cs="Arial"/>
          <w:spacing w:val="1"/>
          <w:sz w:val="22"/>
          <w:szCs w:val="22"/>
        </w:rPr>
        <w:t xml:space="preserve"> </w:t>
      </w:r>
      <w:r>
        <w:rPr>
          <w:rFonts w:ascii="Arial" w:eastAsia="Arial" w:hAnsi="Arial" w:cs="Arial"/>
          <w:sz w:val="22"/>
          <w:szCs w:val="22"/>
        </w:rPr>
        <w:t>so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hat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t </w:t>
      </w:r>
      <w:r>
        <w:rPr>
          <w:rFonts w:ascii="Arial" w:eastAsia="Arial" w:hAnsi="Arial" w:cs="Arial"/>
          <w:spacing w:val="-1"/>
          <w:sz w:val="22"/>
          <w:szCs w:val="22"/>
        </w:rPr>
        <w:t>wi</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 xml:space="preserve">easy </w:t>
      </w:r>
      <w:r>
        <w:rPr>
          <w:rFonts w:ascii="Arial" w:eastAsia="Arial" w:hAnsi="Arial" w:cs="Arial"/>
          <w:spacing w:val="1"/>
          <w:sz w:val="22"/>
          <w:szCs w:val="22"/>
        </w:rPr>
        <w:t>t</w:t>
      </w:r>
      <w:r>
        <w:rPr>
          <w:rFonts w:ascii="Arial" w:eastAsia="Arial" w:hAnsi="Arial" w:cs="Arial"/>
          <w:sz w:val="22"/>
          <w:szCs w:val="22"/>
        </w:rPr>
        <w:t>o manage the traffic</w:t>
      </w:r>
      <w:r>
        <w:rPr>
          <w:rFonts w:ascii="Arial" w:eastAsia="Arial" w:hAnsi="Arial" w:cs="Arial"/>
          <w:spacing w:val="-1"/>
          <w:sz w:val="22"/>
          <w:szCs w:val="22"/>
        </w:rPr>
        <w:t xml:space="preserve"> </w:t>
      </w:r>
      <w:r>
        <w:rPr>
          <w:rFonts w:ascii="Arial" w:eastAsia="Arial" w:hAnsi="Arial" w:cs="Arial"/>
          <w:sz w:val="22"/>
          <w:szCs w:val="22"/>
        </w:rPr>
        <w:t>or even in autonomous car if needed to overtake this will help there because it shows the width and height of the vehicle so we can easily overtake and there</w:t>
      </w:r>
    </w:p>
    <w:p w:rsidR="00922C34" w:rsidRDefault="00C14965">
      <w:pPr>
        <w:spacing w:line="200" w:lineRule="exact"/>
        <w:ind w:left="101"/>
        <w:rPr>
          <w:rFonts w:ascii="Arial" w:eastAsia="Arial" w:hAnsi="Arial" w:cs="Arial"/>
          <w:sz w:val="22"/>
          <w:szCs w:val="22"/>
        </w:rPr>
      </w:pPr>
      <w:proofErr w:type="gramStart"/>
      <w:r>
        <w:rPr>
          <w:rFonts w:ascii="Arial" w:eastAsia="Arial" w:hAnsi="Arial" w:cs="Arial"/>
          <w:sz w:val="22"/>
          <w:szCs w:val="22"/>
        </w:rPr>
        <w:t>are</w:t>
      </w:r>
      <w:proofErr w:type="gramEnd"/>
      <w:r>
        <w:rPr>
          <w:rFonts w:ascii="Arial" w:eastAsia="Arial" w:hAnsi="Arial" w:cs="Arial"/>
          <w:sz w:val="22"/>
          <w:szCs w:val="22"/>
        </w:rPr>
        <w:t xml:space="preserve"> </w:t>
      </w:r>
      <w:r>
        <w:rPr>
          <w:rFonts w:ascii="Arial" w:eastAsia="Arial" w:hAnsi="Arial" w:cs="Arial"/>
          <w:sz w:val="22"/>
          <w:szCs w:val="22"/>
        </w:rPr>
        <w:t>lot other application scope for this system</w: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1" w:line="240" w:lineRule="exact"/>
        <w:rPr>
          <w:sz w:val="24"/>
          <w:szCs w:val="24"/>
        </w:rPr>
      </w:pPr>
    </w:p>
    <w:p w:rsidR="00922C34" w:rsidRDefault="00C14965">
      <w:pPr>
        <w:spacing w:before="15"/>
        <w:ind w:left="102"/>
        <w:rPr>
          <w:rFonts w:ascii="Arial" w:eastAsia="Arial" w:hAnsi="Arial" w:cs="Arial"/>
          <w:sz w:val="28"/>
          <w:szCs w:val="28"/>
        </w:rPr>
      </w:pPr>
      <w:proofErr w:type="gramStart"/>
      <w:r>
        <w:rPr>
          <w:rFonts w:ascii="Arial" w:eastAsia="Arial" w:hAnsi="Arial" w:cs="Arial"/>
          <w:color w:val="4371C3"/>
          <w:sz w:val="28"/>
          <w:szCs w:val="28"/>
        </w:rPr>
        <w:t xml:space="preserve">1.3 </w:t>
      </w:r>
      <w:r>
        <w:rPr>
          <w:rFonts w:ascii="Arial" w:eastAsia="Arial" w:hAnsi="Arial" w:cs="Arial"/>
          <w:color w:val="4371C3"/>
          <w:spacing w:val="32"/>
          <w:sz w:val="28"/>
          <w:szCs w:val="28"/>
        </w:rPr>
        <w:t xml:space="preserve"> </w:t>
      </w:r>
      <w:r>
        <w:rPr>
          <w:rFonts w:ascii="Arial" w:eastAsia="Arial" w:hAnsi="Arial" w:cs="Arial"/>
          <w:color w:val="4371C3"/>
          <w:sz w:val="28"/>
          <w:szCs w:val="28"/>
        </w:rPr>
        <w:t>C</w:t>
      </w:r>
      <w:r>
        <w:rPr>
          <w:rFonts w:ascii="Arial" w:eastAsia="Arial" w:hAnsi="Arial" w:cs="Arial"/>
          <w:color w:val="4371C3"/>
          <w:spacing w:val="-1"/>
          <w:w w:val="109"/>
          <w:sz w:val="28"/>
          <w:szCs w:val="28"/>
        </w:rPr>
        <w:t>o</w:t>
      </w:r>
      <w:r>
        <w:rPr>
          <w:rFonts w:ascii="Arial" w:eastAsia="Arial" w:hAnsi="Arial" w:cs="Arial"/>
          <w:color w:val="4371C3"/>
          <w:spacing w:val="1"/>
          <w:w w:val="109"/>
          <w:sz w:val="28"/>
          <w:szCs w:val="28"/>
        </w:rPr>
        <w:t>n</w:t>
      </w:r>
      <w:r>
        <w:rPr>
          <w:rFonts w:ascii="Arial" w:eastAsia="Arial" w:hAnsi="Arial" w:cs="Arial"/>
          <w:color w:val="4371C3"/>
          <w:w w:val="114"/>
          <w:sz w:val="28"/>
          <w:szCs w:val="28"/>
        </w:rPr>
        <w:t>s</w:t>
      </w:r>
      <w:r>
        <w:rPr>
          <w:rFonts w:ascii="Arial" w:eastAsia="Arial" w:hAnsi="Arial" w:cs="Arial"/>
          <w:color w:val="4371C3"/>
          <w:spacing w:val="1"/>
          <w:w w:val="114"/>
          <w:sz w:val="28"/>
          <w:szCs w:val="28"/>
        </w:rPr>
        <w:t>t</w:t>
      </w:r>
      <w:r>
        <w:rPr>
          <w:rFonts w:ascii="Arial" w:eastAsia="Arial" w:hAnsi="Arial" w:cs="Arial"/>
          <w:color w:val="4371C3"/>
          <w:spacing w:val="-1"/>
          <w:w w:val="116"/>
          <w:sz w:val="28"/>
          <w:szCs w:val="28"/>
        </w:rPr>
        <w:t>r</w:t>
      </w:r>
      <w:r>
        <w:rPr>
          <w:rFonts w:ascii="Arial" w:eastAsia="Arial" w:hAnsi="Arial" w:cs="Arial"/>
          <w:color w:val="4371C3"/>
          <w:w w:val="108"/>
          <w:sz w:val="28"/>
          <w:szCs w:val="28"/>
        </w:rPr>
        <w:t>ai</w:t>
      </w:r>
      <w:r>
        <w:rPr>
          <w:rFonts w:ascii="Arial" w:eastAsia="Arial" w:hAnsi="Arial" w:cs="Arial"/>
          <w:color w:val="4371C3"/>
          <w:spacing w:val="-1"/>
          <w:w w:val="108"/>
          <w:sz w:val="28"/>
          <w:szCs w:val="28"/>
        </w:rPr>
        <w:t>n</w:t>
      </w:r>
      <w:r>
        <w:rPr>
          <w:rFonts w:ascii="Arial" w:eastAsia="Arial" w:hAnsi="Arial" w:cs="Arial"/>
          <w:color w:val="4371C3"/>
          <w:spacing w:val="1"/>
          <w:w w:val="120"/>
          <w:sz w:val="28"/>
          <w:szCs w:val="28"/>
        </w:rPr>
        <w:t>t</w:t>
      </w:r>
      <w:r>
        <w:rPr>
          <w:rFonts w:ascii="Arial" w:eastAsia="Arial" w:hAnsi="Arial" w:cs="Arial"/>
          <w:color w:val="4371C3"/>
          <w:w w:val="111"/>
          <w:sz w:val="28"/>
          <w:szCs w:val="28"/>
        </w:rPr>
        <w:t>s</w:t>
      </w:r>
      <w:proofErr w:type="gramEnd"/>
    </w:p>
    <w:p w:rsidR="00922C34" w:rsidRDefault="00C14965">
      <w:pPr>
        <w:spacing w:before="64"/>
        <w:ind w:left="101"/>
        <w:rPr>
          <w:rFonts w:ascii="Arial" w:eastAsia="Arial" w:hAnsi="Arial" w:cs="Arial"/>
          <w:sz w:val="22"/>
          <w:szCs w:val="22"/>
        </w:rPr>
      </w:pPr>
      <w:r>
        <w:rPr>
          <w:rFonts w:ascii="Arial" w:eastAsia="Arial" w:hAnsi="Arial" w:cs="Arial"/>
          <w:sz w:val="22"/>
          <w:szCs w:val="22"/>
        </w:rPr>
        <w:t>We</w:t>
      </w:r>
      <w:r>
        <w:rPr>
          <w:rFonts w:ascii="Arial" w:eastAsia="Arial" w:hAnsi="Arial" w:cs="Arial"/>
          <w:spacing w:val="1"/>
          <w:sz w:val="22"/>
          <w:szCs w:val="22"/>
        </w:rPr>
        <w:t xml:space="preserve"> </w:t>
      </w:r>
      <w:r>
        <w:rPr>
          <w:rFonts w:ascii="Arial" w:eastAsia="Arial" w:hAnsi="Arial" w:cs="Arial"/>
          <w:spacing w:val="-1"/>
          <w:sz w:val="22"/>
          <w:szCs w:val="22"/>
        </w:rPr>
        <w:t>wil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on</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1"/>
          <w:sz w:val="22"/>
          <w:szCs w:val="22"/>
        </w:rPr>
        <w:t>l</w:t>
      </w:r>
      <w:r>
        <w:rPr>
          <w:rFonts w:ascii="Arial" w:eastAsia="Arial" w:hAnsi="Arial" w:cs="Arial"/>
          <w:sz w:val="22"/>
          <w:szCs w:val="22"/>
        </w:rPr>
        <w:t>ec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2"/>
          <w:sz w:val="22"/>
          <w:szCs w:val="22"/>
        </w:rPr>
        <w:t xml:space="preserve"> </w:t>
      </w:r>
      <w:r>
        <w:rPr>
          <w:rFonts w:ascii="Arial" w:eastAsia="Arial" w:hAnsi="Arial" w:cs="Arial"/>
          <w:sz w:val="22"/>
          <w:szCs w:val="22"/>
        </w:rPr>
        <w:t>vehicle types available in</w:t>
      </w:r>
    </w:p>
    <w:p w:rsidR="00922C34" w:rsidRDefault="00922C34">
      <w:pPr>
        <w:spacing w:line="200" w:lineRule="exact"/>
      </w:pPr>
    </w:p>
    <w:p w:rsidR="00922C34" w:rsidRDefault="00922C34">
      <w:pPr>
        <w:spacing w:line="200" w:lineRule="exact"/>
      </w:pPr>
    </w:p>
    <w:p w:rsidR="00922C34" w:rsidRDefault="00922C34">
      <w:pPr>
        <w:spacing w:before="2" w:line="220" w:lineRule="exact"/>
        <w:rPr>
          <w:sz w:val="22"/>
          <w:szCs w:val="22"/>
        </w:rPr>
      </w:pPr>
    </w:p>
    <w:p w:rsidR="00922C34" w:rsidRDefault="00C14965">
      <w:pPr>
        <w:spacing w:before="15"/>
        <w:ind w:left="102"/>
        <w:rPr>
          <w:rFonts w:ascii="Arial" w:eastAsia="Arial" w:hAnsi="Arial" w:cs="Arial"/>
          <w:sz w:val="28"/>
          <w:szCs w:val="28"/>
        </w:rPr>
      </w:pPr>
      <w:proofErr w:type="gramStart"/>
      <w:r>
        <w:rPr>
          <w:rFonts w:ascii="Arial" w:eastAsia="Arial" w:hAnsi="Arial" w:cs="Arial"/>
          <w:color w:val="4371C3"/>
          <w:sz w:val="28"/>
          <w:szCs w:val="28"/>
        </w:rPr>
        <w:t xml:space="preserve">1.4 </w:t>
      </w:r>
      <w:r>
        <w:rPr>
          <w:rFonts w:ascii="Arial" w:eastAsia="Arial" w:hAnsi="Arial" w:cs="Arial"/>
          <w:color w:val="4371C3"/>
          <w:spacing w:val="32"/>
          <w:sz w:val="28"/>
          <w:szCs w:val="28"/>
        </w:rPr>
        <w:t xml:space="preserve"> </w:t>
      </w:r>
      <w:r>
        <w:rPr>
          <w:rFonts w:ascii="Arial" w:eastAsia="Arial" w:hAnsi="Arial" w:cs="Arial"/>
          <w:color w:val="4371C3"/>
          <w:sz w:val="28"/>
          <w:szCs w:val="28"/>
        </w:rPr>
        <w:t>R</w:t>
      </w:r>
      <w:r>
        <w:rPr>
          <w:rFonts w:ascii="Arial" w:eastAsia="Arial" w:hAnsi="Arial" w:cs="Arial"/>
          <w:color w:val="4371C3"/>
          <w:w w:val="113"/>
          <w:sz w:val="28"/>
          <w:szCs w:val="28"/>
        </w:rPr>
        <w:t>isks</w:t>
      </w:r>
      <w:proofErr w:type="gramEnd"/>
    </w:p>
    <w:p w:rsidR="00922C34" w:rsidRDefault="00C14965">
      <w:pPr>
        <w:spacing w:before="64"/>
        <w:ind w:left="102"/>
        <w:rPr>
          <w:rFonts w:ascii="Arial" w:eastAsia="Arial" w:hAnsi="Arial" w:cs="Arial"/>
          <w:sz w:val="22"/>
          <w:szCs w:val="22"/>
        </w:rPr>
      </w:pPr>
      <w:r>
        <w:rPr>
          <w:rFonts w:ascii="Arial" w:eastAsia="Arial" w:hAnsi="Arial" w:cs="Arial"/>
          <w:spacing w:val="-1"/>
          <w:sz w:val="22"/>
          <w:szCs w:val="22"/>
        </w:rPr>
        <w:t>D</w:t>
      </w:r>
      <w:r>
        <w:rPr>
          <w:rFonts w:ascii="Arial" w:eastAsia="Arial" w:hAnsi="Arial" w:cs="Arial"/>
          <w:sz w:val="22"/>
          <w:szCs w:val="22"/>
        </w:rPr>
        <w:t>ocument</w:t>
      </w:r>
      <w:r>
        <w:rPr>
          <w:rFonts w:ascii="Arial" w:eastAsia="Arial" w:hAnsi="Arial" w:cs="Arial"/>
          <w:spacing w:val="2"/>
          <w:sz w:val="22"/>
          <w:szCs w:val="22"/>
        </w:rPr>
        <w:t xml:space="preserve"> </w:t>
      </w:r>
      <w:r>
        <w:rPr>
          <w:rFonts w:ascii="Arial" w:eastAsia="Arial" w:hAnsi="Arial" w:cs="Arial"/>
          <w:sz w:val="22"/>
          <w:szCs w:val="22"/>
        </w:rPr>
        <w:t>spec</w:t>
      </w:r>
      <w:r>
        <w:rPr>
          <w:rFonts w:ascii="Arial" w:eastAsia="Arial" w:hAnsi="Arial" w:cs="Arial"/>
          <w:spacing w:val="-1"/>
          <w:sz w:val="22"/>
          <w:szCs w:val="22"/>
        </w:rPr>
        <w:t>i</w:t>
      </w:r>
      <w:r>
        <w:rPr>
          <w:rFonts w:ascii="Arial" w:eastAsia="Arial" w:hAnsi="Arial" w:cs="Arial"/>
          <w:sz w:val="22"/>
          <w:szCs w:val="22"/>
        </w:rPr>
        <w:t>fic</w:t>
      </w:r>
      <w:r>
        <w:rPr>
          <w:rFonts w:ascii="Arial" w:eastAsia="Arial" w:hAnsi="Arial" w:cs="Arial"/>
          <w:spacing w:val="3"/>
          <w:sz w:val="22"/>
          <w:szCs w:val="22"/>
        </w:rPr>
        <w:t xml:space="preserve"> </w:t>
      </w:r>
      <w:r>
        <w:rPr>
          <w:rFonts w:ascii="Arial" w:eastAsia="Arial" w:hAnsi="Arial" w:cs="Arial"/>
          <w:sz w:val="22"/>
          <w:szCs w:val="22"/>
        </w:rPr>
        <w:t>r</w:t>
      </w:r>
      <w:r>
        <w:rPr>
          <w:rFonts w:ascii="Arial" w:eastAsia="Arial" w:hAnsi="Arial" w:cs="Arial"/>
          <w:spacing w:val="-1"/>
          <w:sz w:val="22"/>
          <w:szCs w:val="22"/>
        </w:rPr>
        <w:t>i</w:t>
      </w:r>
      <w:r>
        <w:rPr>
          <w:rFonts w:ascii="Arial" w:eastAsia="Arial" w:hAnsi="Arial" w:cs="Arial"/>
          <w:sz w:val="22"/>
          <w:szCs w:val="22"/>
        </w:rPr>
        <w:t>sks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hat have</w:t>
      </w:r>
      <w:r>
        <w:rPr>
          <w:rFonts w:ascii="Arial" w:eastAsia="Arial" w:hAnsi="Arial" w:cs="Arial"/>
          <w:spacing w:val="1"/>
          <w:sz w:val="22"/>
          <w:szCs w:val="22"/>
        </w:rPr>
        <w:t xml:space="preserve"> </w:t>
      </w:r>
      <w:r>
        <w:rPr>
          <w:rFonts w:ascii="Arial" w:eastAsia="Arial" w:hAnsi="Arial" w:cs="Arial"/>
          <w:sz w:val="22"/>
          <w:szCs w:val="22"/>
        </w:rPr>
        <w:t>been</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den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fied</w:t>
      </w:r>
      <w:r>
        <w:rPr>
          <w:rFonts w:ascii="Arial" w:eastAsia="Arial" w:hAnsi="Arial" w:cs="Arial"/>
          <w:spacing w:val="1"/>
          <w:sz w:val="22"/>
          <w:szCs w:val="22"/>
        </w:rPr>
        <w:t xml:space="preserve"> </w:t>
      </w:r>
      <w:r>
        <w:rPr>
          <w:rFonts w:ascii="Arial" w:eastAsia="Arial" w:hAnsi="Arial" w:cs="Arial"/>
          <w:sz w:val="22"/>
          <w:szCs w:val="22"/>
        </w:rPr>
        <w:t>or</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2"/>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shou</w:t>
      </w:r>
      <w:r>
        <w:rPr>
          <w:rFonts w:ascii="Arial" w:eastAsia="Arial" w:hAnsi="Arial" w:cs="Arial"/>
          <w:spacing w:val="-1"/>
          <w:sz w:val="22"/>
          <w:szCs w:val="22"/>
        </w:rPr>
        <w:t>l</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cons</w:t>
      </w:r>
      <w:r>
        <w:rPr>
          <w:rFonts w:ascii="Arial" w:eastAsia="Arial" w:hAnsi="Arial" w:cs="Arial"/>
          <w:spacing w:val="-1"/>
          <w:sz w:val="22"/>
          <w:szCs w:val="22"/>
        </w:rPr>
        <w:t>i</w:t>
      </w:r>
      <w:r>
        <w:rPr>
          <w:rFonts w:ascii="Arial" w:eastAsia="Arial" w:hAnsi="Arial" w:cs="Arial"/>
          <w:sz w:val="22"/>
          <w:szCs w:val="22"/>
        </w:rPr>
        <w:t>dered.</w:t>
      </w:r>
    </w:p>
    <w:p w:rsidR="00922C34" w:rsidRDefault="00922C34">
      <w:pPr>
        <w:spacing w:line="200" w:lineRule="exact"/>
      </w:pPr>
    </w:p>
    <w:p w:rsidR="00922C34" w:rsidRDefault="00922C34">
      <w:pPr>
        <w:spacing w:line="200" w:lineRule="exact"/>
      </w:pPr>
    </w:p>
    <w:p w:rsidR="00922C34" w:rsidRDefault="00922C34">
      <w:pPr>
        <w:spacing w:before="17" w:line="220" w:lineRule="exact"/>
        <w:rPr>
          <w:sz w:val="22"/>
          <w:szCs w:val="22"/>
        </w:rPr>
      </w:pPr>
    </w:p>
    <w:p w:rsidR="00922C34" w:rsidRDefault="00C14965">
      <w:pPr>
        <w:ind w:left="102"/>
        <w:rPr>
          <w:rFonts w:ascii="Arial" w:eastAsia="Arial" w:hAnsi="Arial" w:cs="Arial"/>
          <w:sz w:val="28"/>
          <w:szCs w:val="28"/>
        </w:rPr>
      </w:pPr>
      <w:proofErr w:type="gramStart"/>
      <w:r>
        <w:rPr>
          <w:rFonts w:ascii="Arial" w:eastAsia="Arial" w:hAnsi="Arial" w:cs="Arial"/>
          <w:color w:val="4371C3"/>
          <w:sz w:val="28"/>
          <w:szCs w:val="28"/>
        </w:rPr>
        <w:t xml:space="preserve">1.5 </w:t>
      </w:r>
      <w:r>
        <w:rPr>
          <w:rFonts w:ascii="Arial" w:eastAsia="Arial" w:hAnsi="Arial" w:cs="Arial"/>
          <w:color w:val="4371C3"/>
          <w:spacing w:val="32"/>
          <w:sz w:val="28"/>
          <w:szCs w:val="28"/>
        </w:rPr>
        <w:t xml:space="preserve"> </w:t>
      </w:r>
      <w:r>
        <w:rPr>
          <w:rFonts w:ascii="Arial" w:eastAsia="Arial" w:hAnsi="Arial" w:cs="Arial"/>
          <w:color w:val="4371C3"/>
          <w:sz w:val="28"/>
          <w:szCs w:val="28"/>
        </w:rPr>
        <w:t>O</w:t>
      </w:r>
      <w:r>
        <w:rPr>
          <w:rFonts w:ascii="Arial" w:eastAsia="Arial" w:hAnsi="Arial" w:cs="Arial"/>
          <w:color w:val="4371C3"/>
          <w:spacing w:val="-1"/>
          <w:sz w:val="28"/>
          <w:szCs w:val="28"/>
        </w:rPr>
        <w:t>u</w:t>
      </w:r>
      <w:r>
        <w:rPr>
          <w:rFonts w:ascii="Arial" w:eastAsia="Arial" w:hAnsi="Arial" w:cs="Arial"/>
          <w:color w:val="4371C3"/>
          <w:sz w:val="28"/>
          <w:szCs w:val="28"/>
        </w:rPr>
        <w:t>t</w:t>
      </w:r>
      <w:proofErr w:type="gramEnd"/>
      <w:r>
        <w:rPr>
          <w:rFonts w:ascii="Arial" w:eastAsia="Arial" w:hAnsi="Arial" w:cs="Arial"/>
          <w:color w:val="4371C3"/>
          <w:spacing w:val="31"/>
          <w:sz w:val="28"/>
          <w:szCs w:val="28"/>
        </w:rPr>
        <w:t xml:space="preserve"> </w:t>
      </w:r>
      <w:r>
        <w:rPr>
          <w:rFonts w:ascii="Arial" w:eastAsia="Arial" w:hAnsi="Arial" w:cs="Arial"/>
          <w:color w:val="4371C3"/>
          <w:spacing w:val="1"/>
          <w:sz w:val="28"/>
          <w:szCs w:val="28"/>
        </w:rPr>
        <w:t>o</w:t>
      </w:r>
      <w:r>
        <w:rPr>
          <w:rFonts w:ascii="Arial" w:eastAsia="Arial" w:hAnsi="Arial" w:cs="Arial"/>
          <w:color w:val="4371C3"/>
          <w:sz w:val="28"/>
          <w:szCs w:val="28"/>
        </w:rPr>
        <w:t>f</w:t>
      </w:r>
      <w:r>
        <w:rPr>
          <w:rFonts w:ascii="Arial" w:eastAsia="Arial" w:hAnsi="Arial" w:cs="Arial"/>
          <w:color w:val="4371C3"/>
          <w:spacing w:val="29"/>
          <w:sz w:val="28"/>
          <w:szCs w:val="28"/>
        </w:rPr>
        <w:t xml:space="preserve"> </w:t>
      </w:r>
      <w:r>
        <w:rPr>
          <w:rFonts w:ascii="Arial" w:eastAsia="Arial" w:hAnsi="Arial" w:cs="Arial"/>
          <w:color w:val="4371C3"/>
          <w:spacing w:val="-1"/>
          <w:sz w:val="28"/>
          <w:szCs w:val="28"/>
        </w:rPr>
        <w:t>S</w:t>
      </w:r>
      <w:r>
        <w:rPr>
          <w:rFonts w:ascii="Arial" w:eastAsia="Arial" w:hAnsi="Arial" w:cs="Arial"/>
          <w:color w:val="4371C3"/>
          <w:w w:val="110"/>
          <w:sz w:val="28"/>
          <w:szCs w:val="28"/>
        </w:rPr>
        <w:t>c</w:t>
      </w:r>
      <w:r>
        <w:rPr>
          <w:rFonts w:ascii="Arial" w:eastAsia="Arial" w:hAnsi="Arial" w:cs="Arial"/>
          <w:color w:val="4371C3"/>
          <w:spacing w:val="-1"/>
          <w:w w:val="110"/>
          <w:sz w:val="28"/>
          <w:szCs w:val="28"/>
        </w:rPr>
        <w:t>o</w:t>
      </w:r>
      <w:r>
        <w:rPr>
          <w:rFonts w:ascii="Arial" w:eastAsia="Arial" w:hAnsi="Arial" w:cs="Arial"/>
          <w:color w:val="4371C3"/>
          <w:spacing w:val="1"/>
          <w:w w:val="109"/>
          <w:sz w:val="28"/>
          <w:szCs w:val="28"/>
        </w:rPr>
        <w:t>p</w:t>
      </w:r>
      <w:r>
        <w:rPr>
          <w:rFonts w:ascii="Arial" w:eastAsia="Arial" w:hAnsi="Arial" w:cs="Arial"/>
          <w:color w:val="4371C3"/>
          <w:sz w:val="28"/>
          <w:szCs w:val="28"/>
        </w:rPr>
        <w:t>e</w:t>
      </w:r>
    </w:p>
    <w:p w:rsidR="00922C34" w:rsidRDefault="00C14965">
      <w:pPr>
        <w:spacing w:before="64"/>
        <w:ind w:left="102"/>
        <w:rPr>
          <w:rFonts w:ascii="Arial" w:eastAsia="Arial" w:hAnsi="Arial" w:cs="Arial"/>
          <w:sz w:val="22"/>
          <w:szCs w:val="22"/>
        </w:rPr>
        <w:sectPr w:rsidR="00922C34">
          <w:pgSz w:w="11920" w:h="16840"/>
          <w:pgMar w:top="980" w:right="100" w:bottom="280" w:left="1340" w:header="0" w:footer="1251" w:gutter="0"/>
          <w:cols w:space="720"/>
        </w:sectPr>
      </w:pP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
          <w:sz w:val="22"/>
          <w:szCs w:val="22"/>
        </w:rPr>
        <w:t>li</w:t>
      </w:r>
      <w:r>
        <w:rPr>
          <w:rFonts w:ascii="Arial" w:eastAsia="Arial" w:hAnsi="Arial" w:cs="Arial"/>
          <w:spacing w:val="2"/>
          <w:sz w:val="22"/>
          <w:szCs w:val="22"/>
        </w:rPr>
        <w:t>n</w:t>
      </w:r>
      <w:r>
        <w:rPr>
          <w:rFonts w:ascii="Arial" w:eastAsia="Arial" w:hAnsi="Arial" w:cs="Arial"/>
          <w:sz w:val="22"/>
          <w:szCs w:val="22"/>
        </w:rPr>
        <w:t>ea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z w:val="22"/>
          <w:szCs w:val="22"/>
        </w:rPr>
        <w:t>spec</w:t>
      </w:r>
      <w:r>
        <w:rPr>
          <w:rFonts w:ascii="Arial" w:eastAsia="Arial" w:hAnsi="Arial" w:cs="Arial"/>
          <w:spacing w:val="-1"/>
          <w:sz w:val="22"/>
          <w:szCs w:val="22"/>
        </w:rPr>
        <w:t>i</w:t>
      </w:r>
      <w:r>
        <w:rPr>
          <w:rFonts w:ascii="Arial" w:eastAsia="Arial" w:hAnsi="Arial" w:cs="Arial"/>
          <w:sz w:val="22"/>
          <w:szCs w:val="22"/>
        </w:rPr>
        <w:t>fic</w:t>
      </w:r>
      <w:r>
        <w:rPr>
          <w:rFonts w:ascii="Arial" w:eastAsia="Arial" w:hAnsi="Arial" w:cs="Arial"/>
          <w:spacing w:val="1"/>
          <w:sz w:val="22"/>
          <w:szCs w:val="22"/>
        </w:rPr>
        <w:t xml:space="preserve"> </w:t>
      </w:r>
      <w:r>
        <w:rPr>
          <w:rFonts w:ascii="Arial" w:eastAsia="Arial" w:hAnsi="Arial" w:cs="Arial"/>
          <w:sz w:val="22"/>
          <w:szCs w:val="22"/>
        </w:rPr>
        <w:t>ac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v</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z w:val="22"/>
          <w:szCs w:val="22"/>
        </w:rPr>
        <w:t>capab</w:t>
      </w:r>
      <w:r>
        <w:rPr>
          <w:rFonts w:ascii="Arial" w:eastAsia="Arial" w:hAnsi="Arial" w:cs="Arial"/>
          <w:spacing w:val="-1"/>
          <w:sz w:val="22"/>
          <w:szCs w:val="22"/>
        </w:rPr>
        <w:t>ili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es,</w:t>
      </w:r>
      <w:r>
        <w:rPr>
          <w:rFonts w:ascii="Arial" w:eastAsia="Arial" w:hAnsi="Arial" w:cs="Arial"/>
          <w:spacing w:val="4"/>
          <w:sz w:val="22"/>
          <w:szCs w:val="22"/>
        </w:rPr>
        <w:t xml:space="preserve"> </w:t>
      </w:r>
      <w:r>
        <w:rPr>
          <w:rFonts w:ascii="Arial" w:eastAsia="Arial" w:hAnsi="Arial" w:cs="Arial"/>
          <w:sz w:val="22"/>
          <w:szCs w:val="22"/>
        </w:rPr>
        <w:t>and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ems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hat</w:t>
      </w:r>
      <w:r>
        <w:rPr>
          <w:rFonts w:ascii="Arial" w:eastAsia="Arial" w:hAnsi="Arial" w:cs="Arial"/>
          <w:spacing w:val="2"/>
          <w:sz w:val="22"/>
          <w:szCs w:val="22"/>
        </w:rPr>
        <w:t xml:space="preserve"> </w:t>
      </w:r>
      <w:r>
        <w:rPr>
          <w:rFonts w:ascii="Arial" w:eastAsia="Arial" w:hAnsi="Arial" w:cs="Arial"/>
          <w:spacing w:val="-2"/>
          <w:sz w:val="22"/>
          <w:szCs w:val="22"/>
        </w:rPr>
        <w:t>a</w:t>
      </w:r>
      <w:r>
        <w:rPr>
          <w:rFonts w:ascii="Arial" w:eastAsia="Arial" w:hAnsi="Arial" w:cs="Arial"/>
          <w:sz w:val="22"/>
          <w:szCs w:val="22"/>
        </w:rPr>
        <w:t>re</w:t>
      </w:r>
      <w:r>
        <w:rPr>
          <w:rFonts w:ascii="Arial" w:eastAsia="Arial" w:hAnsi="Arial" w:cs="Arial"/>
          <w:spacing w:val="1"/>
          <w:sz w:val="22"/>
          <w:szCs w:val="22"/>
        </w:rPr>
        <w:t xml:space="preserve"> </w:t>
      </w:r>
      <w:r>
        <w:rPr>
          <w:rFonts w:ascii="Arial" w:eastAsia="Arial" w:hAnsi="Arial" w:cs="Arial"/>
          <w:sz w:val="22"/>
          <w:szCs w:val="22"/>
        </w:rPr>
        <w:t>out</w:t>
      </w:r>
      <w:r>
        <w:rPr>
          <w:rFonts w:ascii="Arial" w:eastAsia="Arial" w:hAnsi="Arial" w:cs="Arial"/>
          <w:spacing w:val="2"/>
          <w:sz w:val="22"/>
          <w:szCs w:val="22"/>
        </w:rPr>
        <w:t xml:space="preserve">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scope</w:t>
      </w:r>
      <w:r>
        <w:rPr>
          <w:rFonts w:ascii="Arial" w:eastAsia="Arial" w:hAnsi="Arial" w:cs="Arial"/>
          <w:spacing w:val="1"/>
          <w:sz w:val="22"/>
          <w:szCs w:val="22"/>
        </w:rPr>
        <w:t xml:space="preserve"> f</w:t>
      </w:r>
      <w:r>
        <w:rPr>
          <w:rFonts w:ascii="Arial" w:eastAsia="Arial" w:hAnsi="Arial" w:cs="Arial"/>
          <w:sz w:val="22"/>
          <w:szCs w:val="22"/>
        </w:rPr>
        <w:t xml:space="preserve">or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2"/>
          <w:sz w:val="22"/>
          <w:szCs w:val="22"/>
        </w:rPr>
        <w:t>p</w:t>
      </w:r>
      <w:r>
        <w:rPr>
          <w:rFonts w:ascii="Arial" w:eastAsia="Arial" w:hAnsi="Arial" w:cs="Arial"/>
          <w:sz w:val="22"/>
          <w:szCs w:val="22"/>
        </w:rPr>
        <w:t>ro</w:t>
      </w:r>
      <w:r>
        <w:rPr>
          <w:rFonts w:ascii="Arial" w:eastAsia="Arial" w:hAnsi="Arial" w:cs="Arial"/>
          <w:spacing w:val="-1"/>
          <w:sz w:val="22"/>
          <w:szCs w:val="22"/>
        </w:rPr>
        <w:t>j</w:t>
      </w:r>
      <w:r>
        <w:rPr>
          <w:rFonts w:ascii="Arial" w:eastAsia="Arial" w:hAnsi="Arial" w:cs="Arial"/>
          <w:sz w:val="22"/>
          <w:szCs w:val="22"/>
        </w:rPr>
        <w:t>ec</w:t>
      </w:r>
      <w:r>
        <w:rPr>
          <w:rFonts w:ascii="Arial" w:eastAsia="Arial" w:hAnsi="Arial" w:cs="Arial"/>
          <w:spacing w:val="1"/>
          <w:sz w:val="22"/>
          <w:szCs w:val="22"/>
        </w:rPr>
        <w:t>t</w:t>
      </w:r>
      <w:r>
        <w:rPr>
          <w:rFonts w:ascii="Arial" w:eastAsia="Arial" w:hAnsi="Arial" w:cs="Arial"/>
          <w:sz w:val="22"/>
          <w:szCs w:val="22"/>
        </w:rPr>
        <w:t>.</w:t>
      </w: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22"/>
        <w:rPr>
          <w:rFonts w:ascii="Arial" w:eastAsia="Arial" w:hAnsi="Arial" w:cs="Arial"/>
          <w:sz w:val="32"/>
          <w:szCs w:val="32"/>
        </w:rPr>
      </w:pPr>
      <w:proofErr w:type="gramStart"/>
      <w:r>
        <w:rPr>
          <w:rFonts w:ascii="Arial" w:eastAsia="Arial" w:hAnsi="Arial" w:cs="Arial"/>
          <w:color w:val="2E5496"/>
          <w:sz w:val="32"/>
          <w:szCs w:val="32"/>
        </w:rPr>
        <w:t xml:space="preserve">2 </w:t>
      </w:r>
      <w:r>
        <w:rPr>
          <w:rFonts w:ascii="Arial" w:eastAsia="Arial" w:hAnsi="Arial" w:cs="Arial"/>
          <w:color w:val="2E5496"/>
          <w:spacing w:val="77"/>
          <w:sz w:val="32"/>
          <w:szCs w:val="32"/>
        </w:rPr>
        <w:t xml:space="preserve"> </w:t>
      </w:r>
      <w:r>
        <w:rPr>
          <w:rFonts w:ascii="Arial" w:eastAsia="Arial" w:hAnsi="Arial" w:cs="Arial"/>
          <w:color w:val="2E5496"/>
          <w:sz w:val="32"/>
          <w:szCs w:val="32"/>
        </w:rPr>
        <w:t>Techn</w:t>
      </w:r>
      <w:r>
        <w:rPr>
          <w:rFonts w:ascii="Arial" w:eastAsia="Arial" w:hAnsi="Arial" w:cs="Arial"/>
          <w:color w:val="2E5496"/>
          <w:spacing w:val="-1"/>
          <w:sz w:val="32"/>
          <w:szCs w:val="32"/>
        </w:rPr>
        <w:t>i</w:t>
      </w:r>
      <w:r>
        <w:rPr>
          <w:rFonts w:ascii="Arial" w:eastAsia="Arial" w:hAnsi="Arial" w:cs="Arial"/>
          <w:color w:val="2E5496"/>
          <w:sz w:val="32"/>
          <w:szCs w:val="32"/>
        </w:rPr>
        <w:t>cal</w:t>
      </w:r>
      <w:proofErr w:type="gramEnd"/>
      <w:r>
        <w:rPr>
          <w:rFonts w:ascii="Arial" w:eastAsia="Arial" w:hAnsi="Arial" w:cs="Arial"/>
          <w:color w:val="2E5496"/>
          <w:sz w:val="32"/>
          <w:szCs w:val="32"/>
        </w:rPr>
        <w:t xml:space="preserve"> </w:t>
      </w:r>
      <w:r>
        <w:rPr>
          <w:rFonts w:ascii="Arial" w:eastAsia="Arial" w:hAnsi="Arial" w:cs="Arial"/>
          <w:color w:val="2E5496"/>
          <w:spacing w:val="9"/>
          <w:sz w:val="32"/>
          <w:szCs w:val="32"/>
        </w:rPr>
        <w:t xml:space="preserve"> </w:t>
      </w:r>
      <w:r>
        <w:rPr>
          <w:rFonts w:ascii="Arial" w:eastAsia="Arial" w:hAnsi="Arial" w:cs="Arial"/>
          <w:color w:val="2E5496"/>
          <w:w w:val="110"/>
          <w:sz w:val="32"/>
          <w:szCs w:val="32"/>
        </w:rPr>
        <w:t>sp</w:t>
      </w:r>
      <w:r>
        <w:rPr>
          <w:rFonts w:ascii="Arial" w:eastAsia="Arial" w:hAnsi="Arial" w:cs="Arial"/>
          <w:color w:val="2E5496"/>
          <w:w w:val="108"/>
          <w:sz w:val="32"/>
          <w:szCs w:val="32"/>
        </w:rPr>
        <w:t>ec</w:t>
      </w:r>
      <w:r>
        <w:rPr>
          <w:rFonts w:ascii="Arial" w:eastAsia="Arial" w:hAnsi="Arial" w:cs="Arial"/>
          <w:color w:val="2E5496"/>
          <w:spacing w:val="-1"/>
          <w:w w:val="108"/>
          <w:sz w:val="32"/>
          <w:szCs w:val="32"/>
        </w:rPr>
        <w:t>i</w:t>
      </w:r>
      <w:r>
        <w:rPr>
          <w:rFonts w:ascii="Arial" w:eastAsia="Arial" w:hAnsi="Arial" w:cs="Arial"/>
          <w:color w:val="2E5496"/>
          <w:w w:val="122"/>
          <w:sz w:val="32"/>
          <w:szCs w:val="32"/>
        </w:rPr>
        <w:t>fi</w:t>
      </w:r>
      <w:r>
        <w:rPr>
          <w:rFonts w:ascii="Arial" w:eastAsia="Arial" w:hAnsi="Arial" w:cs="Arial"/>
          <w:color w:val="2E5496"/>
          <w:w w:val="108"/>
          <w:sz w:val="32"/>
          <w:szCs w:val="32"/>
        </w:rPr>
        <w:t>ca</w:t>
      </w:r>
      <w:r>
        <w:rPr>
          <w:rFonts w:ascii="Arial" w:eastAsia="Arial" w:hAnsi="Arial" w:cs="Arial"/>
          <w:color w:val="2E5496"/>
          <w:spacing w:val="-1"/>
          <w:w w:val="108"/>
          <w:sz w:val="32"/>
          <w:szCs w:val="32"/>
        </w:rPr>
        <w:t>t</w:t>
      </w:r>
      <w:r>
        <w:rPr>
          <w:rFonts w:ascii="Arial" w:eastAsia="Arial" w:hAnsi="Arial" w:cs="Arial"/>
          <w:color w:val="2E5496"/>
          <w:spacing w:val="-1"/>
          <w:w w:val="125"/>
          <w:sz w:val="32"/>
          <w:szCs w:val="32"/>
        </w:rPr>
        <w:t>i</w:t>
      </w:r>
      <w:r>
        <w:rPr>
          <w:rFonts w:ascii="Arial" w:eastAsia="Arial" w:hAnsi="Arial" w:cs="Arial"/>
          <w:color w:val="2E5496"/>
          <w:w w:val="109"/>
          <w:sz w:val="32"/>
          <w:szCs w:val="32"/>
        </w:rPr>
        <w:t>on</w:t>
      </w:r>
      <w:r>
        <w:rPr>
          <w:rFonts w:ascii="Arial" w:eastAsia="Arial" w:hAnsi="Arial" w:cs="Arial"/>
          <w:color w:val="2E5496"/>
          <w:w w:val="111"/>
          <w:sz w:val="32"/>
          <w:szCs w:val="32"/>
        </w:rPr>
        <w:t>s</w:t>
      </w:r>
    </w:p>
    <w:p w:rsidR="00922C34" w:rsidRDefault="00922C34">
      <w:pPr>
        <w:spacing w:before="4" w:line="100" w:lineRule="exact"/>
        <w:rPr>
          <w:sz w:val="11"/>
          <w:szCs w:val="11"/>
        </w:rPr>
      </w:pPr>
    </w:p>
    <w:p w:rsidR="00922C34" w:rsidRDefault="00C14965">
      <w:pPr>
        <w:ind w:left="122"/>
        <w:rPr>
          <w:rFonts w:ascii="Arial" w:eastAsia="Arial" w:hAnsi="Arial" w:cs="Arial"/>
          <w:sz w:val="28"/>
          <w:szCs w:val="28"/>
        </w:rPr>
      </w:pPr>
      <w:proofErr w:type="gramStart"/>
      <w:r>
        <w:rPr>
          <w:rFonts w:ascii="Arial" w:eastAsia="Arial" w:hAnsi="Arial" w:cs="Arial"/>
          <w:color w:val="4371C3"/>
          <w:sz w:val="28"/>
          <w:szCs w:val="28"/>
        </w:rPr>
        <w:t xml:space="preserve">2.1 </w:t>
      </w:r>
      <w:r>
        <w:rPr>
          <w:rFonts w:ascii="Arial" w:eastAsia="Arial" w:hAnsi="Arial" w:cs="Arial"/>
          <w:color w:val="4371C3"/>
          <w:spacing w:val="32"/>
          <w:sz w:val="28"/>
          <w:szCs w:val="28"/>
        </w:rPr>
        <w:t xml:space="preserve"> </w:t>
      </w:r>
      <w:r>
        <w:rPr>
          <w:rFonts w:ascii="Arial" w:eastAsia="Arial" w:hAnsi="Arial" w:cs="Arial"/>
          <w:color w:val="4371C3"/>
          <w:sz w:val="28"/>
          <w:szCs w:val="28"/>
        </w:rPr>
        <w:t>D</w:t>
      </w:r>
      <w:r>
        <w:rPr>
          <w:rFonts w:ascii="Arial" w:eastAsia="Arial" w:hAnsi="Arial" w:cs="Arial"/>
          <w:color w:val="4371C3"/>
          <w:w w:val="106"/>
          <w:sz w:val="28"/>
          <w:szCs w:val="28"/>
        </w:rPr>
        <w:t>a</w:t>
      </w:r>
      <w:r>
        <w:rPr>
          <w:rFonts w:ascii="Arial" w:eastAsia="Arial" w:hAnsi="Arial" w:cs="Arial"/>
          <w:color w:val="4371C3"/>
          <w:spacing w:val="1"/>
          <w:w w:val="106"/>
          <w:sz w:val="28"/>
          <w:szCs w:val="28"/>
        </w:rPr>
        <w:t>t</w:t>
      </w:r>
      <w:r>
        <w:rPr>
          <w:rFonts w:ascii="Arial" w:eastAsia="Arial" w:hAnsi="Arial" w:cs="Arial"/>
          <w:color w:val="4371C3"/>
          <w:spacing w:val="-2"/>
          <w:sz w:val="28"/>
          <w:szCs w:val="28"/>
        </w:rPr>
        <w:t>a</w:t>
      </w:r>
      <w:r>
        <w:rPr>
          <w:rFonts w:ascii="Arial" w:eastAsia="Arial" w:hAnsi="Arial" w:cs="Arial"/>
          <w:color w:val="4371C3"/>
          <w:w w:val="108"/>
          <w:sz w:val="28"/>
          <w:szCs w:val="28"/>
        </w:rPr>
        <w:t>set</w:t>
      </w:r>
      <w:proofErr w:type="gramEnd"/>
    </w:p>
    <w:p w:rsidR="00922C34" w:rsidRDefault="00922C34">
      <w:pPr>
        <w:spacing w:line="200" w:lineRule="exact"/>
      </w:pPr>
    </w:p>
    <w:p w:rsidR="00922C34" w:rsidRDefault="00922C34">
      <w:pPr>
        <w:spacing w:before="15" w:line="220" w:lineRule="exact"/>
        <w:rPr>
          <w:sz w:val="22"/>
          <w:szCs w:val="22"/>
        </w:rPr>
      </w:pPr>
    </w:p>
    <w:tbl>
      <w:tblPr>
        <w:tblW w:w="0" w:type="auto"/>
        <w:tblInd w:w="100" w:type="dxa"/>
        <w:tblLayout w:type="fixed"/>
        <w:tblCellMar>
          <w:left w:w="0" w:type="dxa"/>
          <w:right w:w="0" w:type="dxa"/>
        </w:tblCellMar>
        <w:tblLook w:val="01E0" w:firstRow="1" w:lastRow="1" w:firstColumn="1" w:lastColumn="1" w:noHBand="0" w:noVBand="0"/>
      </w:tblPr>
      <w:tblGrid>
        <w:gridCol w:w="3120"/>
        <w:gridCol w:w="3120"/>
        <w:gridCol w:w="3120"/>
      </w:tblGrid>
      <w:tr w:rsidR="00922C34">
        <w:trPr>
          <w:trHeight w:hRule="exact" w:val="748"/>
        </w:trPr>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4"/>
                <w:szCs w:val="24"/>
              </w:rPr>
            </w:pPr>
            <w:r>
              <w:rPr>
                <w:rFonts w:ascii="Arial" w:eastAsia="Arial" w:hAnsi="Arial" w:cs="Arial"/>
                <w:color w:val="3F3F3F"/>
                <w:sz w:val="24"/>
                <w:szCs w:val="24"/>
              </w:rPr>
              <w:t>Da</w:t>
            </w:r>
            <w:r>
              <w:rPr>
                <w:rFonts w:ascii="Arial" w:eastAsia="Arial" w:hAnsi="Arial" w:cs="Arial"/>
                <w:color w:val="3F3F3F"/>
                <w:spacing w:val="-2"/>
                <w:w w:val="120"/>
                <w:sz w:val="24"/>
                <w:szCs w:val="24"/>
              </w:rPr>
              <w:t>t</w:t>
            </w:r>
            <w:r>
              <w:rPr>
                <w:rFonts w:ascii="Arial" w:eastAsia="Arial" w:hAnsi="Arial" w:cs="Arial"/>
                <w:color w:val="3F3F3F"/>
                <w:sz w:val="24"/>
                <w:szCs w:val="24"/>
              </w:rPr>
              <w:t>a</w:t>
            </w:r>
            <w:r>
              <w:rPr>
                <w:rFonts w:ascii="Arial" w:eastAsia="Arial" w:hAnsi="Arial" w:cs="Arial"/>
                <w:color w:val="3F3F3F"/>
                <w:w w:val="111"/>
                <w:sz w:val="24"/>
                <w:szCs w:val="24"/>
              </w:rPr>
              <w:t>s</w:t>
            </w:r>
            <w:r>
              <w:rPr>
                <w:rFonts w:ascii="Arial" w:eastAsia="Arial" w:hAnsi="Arial" w:cs="Arial"/>
                <w:color w:val="3F3F3F"/>
                <w:sz w:val="24"/>
                <w:szCs w:val="24"/>
              </w:rPr>
              <w:t>e</w:t>
            </w:r>
            <w:r>
              <w:rPr>
                <w:rFonts w:ascii="Arial" w:eastAsia="Arial" w:hAnsi="Arial" w:cs="Arial"/>
                <w:color w:val="3F3F3F"/>
                <w:w w:val="120"/>
                <w:sz w:val="24"/>
                <w:szCs w:val="24"/>
              </w:rPr>
              <w:t>t</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4"/>
                <w:szCs w:val="24"/>
              </w:rPr>
            </w:pPr>
            <w:r>
              <w:rPr>
                <w:rFonts w:ascii="Arial" w:eastAsia="Arial" w:hAnsi="Arial" w:cs="Arial"/>
                <w:color w:val="3F3F3F"/>
                <w:spacing w:val="-1"/>
                <w:sz w:val="24"/>
                <w:szCs w:val="24"/>
              </w:rPr>
              <w:t>F</w:t>
            </w:r>
            <w:r>
              <w:rPr>
                <w:rFonts w:ascii="Arial" w:eastAsia="Arial" w:hAnsi="Arial" w:cs="Arial"/>
                <w:color w:val="3F3F3F"/>
                <w:spacing w:val="-1"/>
                <w:w w:val="125"/>
                <w:sz w:val="24"/>
                <w:szCs w:val="24"/>
              </w:rPr>
              <w:t>i</w:t>
            </w:r>
            <w:r>
              <w:rPr>
                <w:rFonts w:ascii="Arial" w:eastAsia="Arial" w:hAnsi="Arial" w:cs="Arial"/>
                <w:color w:val="3F3F3F"/>
                <w:spacing w:val="-1"/>
                <w:w w:val="109"/>
                <w:sz w:val="24"/>
                <w:szCs w:val="24"/>
              </w:rPr>
              <w:t>n</w:t>
            </w:r>
            <w:r>
              <w:rPr>
                <w:rFonts w:ascii="Arial" w:eastAsia="Arial" w:hAnsi="Arial" w:cs="Arial"/>
                <w:color w:val="3F3F3F"/>
                <w:sz w:val="24"/>
                <w:szCs w:val="24"/>
              </w:rPr>
              <w:t>a</w:t>
            </w:r>
            <w:r>
              <w:rPr>
                <w:rFonts w:ascii="Arial" w:eastAsia="Arial" w:hAnsi="Arial" w:cs="Arial"/>
                <w:color w:val="3F3F3F"/>
                <w:spacing w:val="-1"/>
                <w:w w:val="125"/>
                <w:sz w:val="24"/>
                <w:szCs w:val="24"/>
              </w:rPr>
              <w:t>li</w:t>
            </w:r>
            <w:r>
              <w:rPr>
                <w:rFonts w:ascii="Arial" w:eastAsia="Arial" w:hAnsi="Arial" w:cs="Arial"/>
                <w:color w:val="3F3F3F"/>
                <w:sz w:val="24"/>
                <w:szCs w:val="24"/>
              </w:rPr>
              <w:t>ze</w:t>
            </w:r>
            <w:r>
              <w:rPr>
                <w:rFonts w:ascii="Arial" w:eastAsia="Arial" w:hAnsi="Arial" w:cs="Arial"/>
                <w:color w:val="3F3F3F"/>
                <w:w w:val="109"/>
                <w:sz w:val="24"/>
                <w:szCs w:val="24"/>
              </w:rPr>
              <w:t>d</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9" w:line="200" w:lineRule="exact"/>
            </w:pPr>
          </w:p>
          <w:p w:rsidR="00922C34" w:rsidRDefault="00C14965">
            <w:pPr>
              <w:ind w:left="92"/>
              <w:rPr>
                <w:rFonts w:ascii="Gill Sans MT" w:eastAsia="Gill Sans MT" w:hAnsi="Gill Sans MT" w:cs="Gill Sans MT"/>
                <w:sz w:val="24"/>
                <w:szCs w:val="24"/>
              </w:rPr>
            </w:pPr>
            <w:r>
              <w:rPr>
                <w:rFonts w:ascii="Gill Sans MT" w:eastAsia="Gill Sans MT" w:hAnsi="Gill Sans MT" w:cs="Gill Sans MT"/>
                <w:b/>
                <w:color w:val="3F3F3F"/>
                <w:spacing w:val="-1"/>
                <w:w w:val="119"/>
                <w:sz w:val="24"/>
                <w:szCs w:val="24"/>
              </w:rPr>
              <w:t>S</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w w:val="110"/>
                <w:sz w:val="24"/>
                <w:szCs w:val="24"/>
              </w:rPr>
              <w:t>r</w:t>
            </w:r>
            <w:r>
              <w:rPr>
                <w:rFonts w:ascii="Gill Sans MT" w:eastAsia="Gill Sans MT" w:hAnsi="Gill Sans MT" w:cs="Gill Sans MT"/>
                <w:b/>
                <w:color w:val="3F3F3F"/>
                <w:spacing w:val="1"/>
                <w:w w:val="118"/>
                <w:sz w:val="24"/>
                <w:szCs w:val="24"/>
              </w:rPr>
              <w:t>c</w:t>
            </w:r>
            <w:r>
              <w:rPr>
                <w:rFonts w:ascii="Gill Sans MT" w:eastAsia="Gill Sans MT" w:hAnsi="Gill Sans MT" w:cs="Gill Sans MT"/>
                <w:b/>
                <w:color w:val="3F3F3F"/>
                <w:w w:val="123"/>
                <w:sz w:val="24"/>
                <w:szCs w:val="24"/>
              </w:rPr>
              <w:t>e</w:t>
            </w:r>
          </w:p>
        </w:tc>
      </w:tr>
      <w:tr w:rsidR="00922C34">
        <w:trPr>
          <w:trHeight w:hRule="exact" w:val="1272"/>
        </w:trPr>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1"/>
              <w:rPr>
                <w:rFonts w:ascii="Arial" w:eastAsia="Arial" w:hAnsi="Arial" w:cs="Arial"/>
                <w:sz w:val="24"/>
                <w:szCs w:val="24"/>
              </w:rPr>
            </w:pPr>
            <w:r>
              <w:rPr>
                <w:rFonts w:ascii="Arial" w:eastAsia="Arial" w:hAnsi="Arial" w:cs="Arial"/>
                <w:color w:val="3F3F3F"/>
                <w:sz w:val="24"/>
                <w:szCs w:val="24"/>
              </w:rPr>
              <w:t>COCO Dataset</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1"/>
              <w:rPr>
                <w:rFonts w:ascii="Arial" w:eastAsia="Arial" w:hAnsi="Arial" w:cs="Arial"/>
                <w:sz w:val="24"/>
                <w:szCs w:val="24"/>
              </w:rPr>
            </w:pPr>
            <w:r>
              <w:rPr>
                <w:rFonts w:ascii="Arial" w:eastAsia="Arial" w:hAnsi="Arial" w:cs="Arial"/>
                <w:color w:val="3F3F3F"/>
                <w:sz w:val="24"/>
                <w:szCs w:val="24"/>
              </w:rPr>
              <w:t>yes</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2" w:line="100" w:lineRule="exact"/>
              <w:rPr>
                <w:sz w:val="10"/>
                <w:szCs w:val="10"/>
              </w:rPr>
            </w:pPr>
          </w:p>
          <w:p w:rsidR="00922C34" w:rsidRDefault="00C14965">
            <w:pPr>
              <w:ind w:left="92"/>
              <w:rPr>
                <w:rFonts w:ascii="Arial" w:eastAsia="Arial" w:hAnsi="Arial" w:cs="Arial"/>
                <w:sz w:val="24"/>
                <w:szCs w:val="24"/>
              </w:rPr>
            </w:pPr>
            <w:hyperlink r:id="rId18">
              <w:r>
                <w:rPr>
                  <w:rFonts w:ascii="Arial" w:eastAsia="Arial" w:hAnsi="Arial" w:cs="Arial"/>
                  <w:color w:val="3F3F3F"/>
                  <w:sz w:val="24"/>
                  <w:szCs w:val="24"/>
                  <w:u w:val="single" w:color="3F3F3F"/>
                </w:rPr>
                <w:t xml:space="preserve">https://cocodataset.or </w:t>
              </w:r>
            </w:hyperlink>
            <w:r>
              <w:rPr>
                <w:rFonts w:ascii="Arial" w:eastAsia="Arial" w:hAnsi="Arial" w:cs="Arial"/>
                <w:color w:val="3F3F3F"/>
                <w:spacing w:val="-2"/>
                <w:sz w:val="24"/>
                <w:szCs w:val="24"/>
                <w:u w:val="single" w:color="3F3F3F"/>
              </w:rPr>
              <w:t xml:space="preserve"> </w:t>
            </w:r>
          </w:p>
          <w:p w:rsidR="00922C34" w:rsidRDefault="00C14965">
            <w:pPr>
              <w:spacing w:before="24"/>
              <w:ind w:left="92"/>
              <w:rPr>
                <w:rFonts w:ascii="Arial" w:eastAsia="Arial" w:hAnsi="Arial" w:cs="Arial"/>
                <w:sz w:val="24"/>
                <w:szCs w:val="24"/>
              </w:rPr>
            </w:pPr>
            <w:hyperlink r:id="rId19">
              <w:r>
                <w:rPr>
                  <w:rFonts w:ascii="Arial" w:eastAsia="Arial" w:hAnsi="Arial" w:cs="Arial"/>
                  <w:color w:val="3F3F3F"/>
                  <w:sz w:val="24"/>
                  <w:szCs w:val="24"/>
                </w:rPr>
                <w:t>g/</w:t>
              </w:r>
            </w:hyperlink>
          </w:p>
        </w:tc>
      </w:tr>
    </w:tbl>
    <w:p w:rsidR="00922C34" w:rsidRDefault="00922C34">
      <w:pPr>
        <w:spacing w:line="200" w:lineRule="exact"/>
      </w:pPr>
    </w:p>
    <w:p w:rsidR="00922C34" w:rsidRDefault="00922C34">
      <w:pPr>
        <w:spacing w:before="2" w:line="200" w:lineRule="exact"/>
      </w:pPr>
    </w:p>
    <w:p w:rsidR="00922C34" w:rsidRDefault="00C14965">
      <w:pPr>
        <w:spacing w:before="21"/>
        <w:ind w:left="122"/>
        <w:rPr>
          <w:rFonts w:ascii="Arial" w:eastAsia="Arial" w:hAnsi="Arial" w:cs="Arial"/>
          <w:sz w:val="24"/>
          <w:szCs w:val="24"/>
        </w:rPr>
      </w:pPr>
      <w:r>
        <w:rPr>
          <w:rFonts w:ascii="Arial" w:eastAsia="Arial" w:hAnsi="Arial" w:cs="Arial"/>
          <w:color w:val="4371C3"/>
          <w:sz w:val="24"/>
          <w:szCs w:val="24"/>
        </w:rPr>
        <w:t>2</w:t>
      </w:r>
      <w:r>
        <w:rPr>
          <w:rFonts w:ascii="Arial" w:eastAsia="Arial" w:hAnsi="Arial" w:cs="Arial"/>
          <w:color w:val="4371C3"/>
          <w:spacing w:val="-1"/>
          <w:sz w:val="24"/>
          <w:szCs w:val="24"/>
        </w:rPr>
        <w:t>.</w:t>
      </w:r>
      <w:r>
        <w:rPr>
          <w:rFonts w:ascii="Arial" w:eastAsia="Arial" w:hAnsi="Arial" w:cs="Arial"/>
          <w:color w:val="4371C3"/>
          <w:sz w:val="24"/>
          <w:szCs w:val="24"/>
        </w:rPr>
        <w:t>1</w:t>
      </w:r>
      <w:r>
        <w:rPr>
          <w:rFonts w:ascii="Arial" w:eastAsia="Arial" w:hAnsi="Arial" w:cs="Arial"/>
          <w:color w:val="4371C3"/>
          <w:spacing w:val="-1"/>
          <w:sz w:val="24"/>
          <w:szCs w:val="24"/>
        </w:rPr>
        <w:t>.</w:t>
      </w:r>
      <w:r>
        <w:rPr>
          <w:rFonts w:ascii="Arial" w:eastAsia="Arial" w:hAnsi="Arial" w:cs="Arial"/>
          <w:color w:val="4371C3"/>
          <w:sz w:val="24"/>
          <w:szCs w:val="24"/>
        </w:rPr>
        <w:t>1</w:t>
      </w:r>
      <w:r>
        <w:rPr>
          <w:rFonts w:ascii="Arial" w:eastAsia="Arial" w:hAnsi="Arial" w:cs="Arial"/>
          <w:color w:val="4371C3"/>
          <w:spacing w:val="3"/>
          <w:sz w:val="24"/>
          <w:szCs w:val="24"/>
        </w:rPr>
        <w:t xml:space="preserve"> </w:t>
      </w:r>
      <w:r>
        <w:rPr>
          <w:rFonts w:ascii="Arial" w:eastAsia="Arial" w:hAnsi="Arial" w:cs="Arial"/>
          <w:color w:val="4371C3"/>
          <w:spacing w:val="-1"/>
          <w:sz w:val="24"/>
          <w:szCs w:val="24"/>
        </w:rPr>
        <w:t>F</w:t>
      </w:r>
      <w:r>
        <w:rPr>
          <w:rFonts w:ascii="Arial" w:eastAsia="Arial" w:hAnsi="Arial" w:cs="Arial"/>
          <w:color w:val="4371C3"/>
          <w:sz w:val="24"/>
          <w:szCs w:val="24"/>
        </w:rPr>
        <w:t>as</w:t>
      </w:r>
      <w:r>
        <w:rPr>
          <w:rFonts w:ascii="Arial" w:eastAsia="Arial" w:hAnsi="Arial" w:cs="Arial"/>
          <w:color w:val="4371C3"/>
          <w:spacing w:val="-1"/>
          <w:sz w:val="24"/>
          <w:szCs w:val="24"/>
        </w:rPr>
        <w:t>hio</w:t>
      </w:r>
      <w:r>
        <w:rPr>
          <w:rFonts w:ascii="Arial" w:eastAsia="Arial" w:hAnsi="Arial" w:cs="Arial"/>
          <w:color w:val="4371C3"/>
          <w:sz w:val="24"/>
          <w:szCs w:val="24"/>
        </w:rPr>
        <w:t>n</w:t>
      </w:r>
      <w:r>
        <w:rPr>
          <w:rFonts w:ascii="Arial" w:eastAsia="Arial" w:hAnsi="Arial" w:cs="Arial"/>
          <w:color w:val="4371C3"/>
          <w:spacing w:val="64"/>
          <w:sz w:val="24"/>
          <w:szCs w:val="24"/>
        </w:rPr>
        <w:t xml:space="preserve"> </w:t>
      </w:r>
      <w:proofErr w:type="gramStart"/>
      <w:r>
        <w:rPr>
          <w:rFonts w:ascii="Arial" w:eastAsia="Arial" w:hAnsi="Arial" w:cs="Arial"/>
          <w:color w:val="4371C3"/>
          <w:sz w:val="24"/>
          <w:szCs w:val="24"/>
        </w:rPr>
        <w:t>MN</w:t>
      </w:r>
      <w:r>
        <w:rPr>
          <w:rFonts w:ascii="Arial" w:eastAsia="Arial" w:hAnsi="Arial" w:cs="Arial"/>
          <w:color w:val="4371C3"/>
          <w:spacing w:val="-1"/>
          <w:sz w:val="24"/>
          <w:szCs w:val="24"/>
        </w:rPr>
        <w:t>I</w:t>
      </w:r>
      <w:r>
        <w:rPr>
          <w:rFonts w:ascii="Arial" w:eastAsia="Arial" w:hAnsi="Arial" w:cs="Arial"/>
          <w:color w:val="4371C3"/>
          <w:sz w:val="24"/>
          <w:szCs w:val="24"/>
        </w:rPr>
        <w:t xml:space="preserve">ST </w:t>
      </w:r>
      <w:r>
        <w:rPr>
          <w:rFonts w:ascii="Arial" w:eastAsia="Arial" w:hAnsi="Arial" w:cs="Arial"/>
          <w:color w:val="4371C3"/>
          <w:spacing w:val="2"/>
          <w:sz w:val="24"/>
          <w:szCs w:val="24"/>
        </w:rPr>
        <w:t xml:space="preserve"> </w:t>
      </w:r>
      <w:r>
        <w:rPr>
          <w:rFonts w:ascii="Arial" w:eastAsia="Arial" w:hAnsi="Arial" w:cs="Arial"/>
          <w:color w:val="4371C3"/>
          <w:spacing w:val="-1"/>
          <w:sz w:val="24"/>
          <w:szCs w:val="24"/>
        </w:rPr>
        <w:t>d</w:t>
      </w:r>
      <w:r>
        <w:rPr>
          <w:rFonts w:ascii="Arial" w:eastAsia="Arial" w:hAnsi="Arial" w:cs="Arial"/>
          <w:color w:val="4371C3"/>
          <w:sz w:val="24"/>
          <w:szCs w:val="24"/>
        </w:rPr>
        <w:t>ata</w:t>
      </w:r>
      <w:r>
        <w:rPr>
          <w:rFonts w:ascii="Arial" w:eastAsia="Arial" w:hAnsi="Arial" w:cs="Arial"/>
          <w:color w:val="4371C3"/>
          <w:spacing w:val="-1"/>
          <w:sz w:val="24"/>
          <w:szCs w:val="24"/>
        </w:rPr>
        <w:t>s</w:t>
      </w:r>
      <w:r>
        <w:rPr>
          <w:rFonts w:ascii="Arial" w:eastAsia="Arial" w:hAnsi="Arial" w:cs="Arial"/>
          <w:color w:val="4371C3"/>
          <w:sz w:val="24"/>
          <w:szCs w:val="24"/>
        </w:rPr>
        <w:t>et</w:t>
      </w:r>
      <w:proofErr w:type="gramEnd"/>
      <w:r>
        <w:rPr>
          <w:rFonts w:ascii="Arial" w:eastAsia="Arial" w:hAnsi="Arial" w:cs="Arial"/>
          <w:color w:val="4371C3"/>
          <w:spacing w:val="51"/>
          <w:sz w:val="24"/>
          <w:szCs w:val="24"/>
        </w:rPr>
        <w:t xml:space="preserve"> </w:t>
      </w:r>
      <w:r>
        <w:rPr>
          <w:rFonts w:ascii="Arial" w:eastAsia="Arial" w:hAnsi="Arial" w:cs="Arial"/>
          <w:color w:val="4371C3"/>
          <w:spacing w:val="-1"/>
          <w:w w:val="109"/>
          <w:sz w:val="24"/>
          <w:szCs w:val="24"/>
        </w:rPr>
        <w:t>o</w:t>
      </w:r>
      <w:r>
        <w:rPr>
          <w:rFonts w:ascii="Arial" w:eastAsia="Arial" w:hAnsi="Arial" w:cs="Arial"/>
          <w:color w:val="4371C3"/>
          <w:w w:val="111"/>
          <w:sz w:val="24"/>
          <w:szCs w:val="24"/>
        </w:rPr>
        <w:t>v</w:t>
      </w:r>
      <w:r>
        <w:rPr>
          <w:rFonts w:ascii="Arial" w:eastAsia="Arial" w:hAnsi="Arial" w:cs="Arial"/>
          <w:color w:val="4371C3"/>
          <w:spacing w:val="-1"/>
          <w:sz w:val="24"/>
          <w:szCs w:val="24"/>
        </w:rPr>
        <w:t>e</w:t>
      </w:r>
      <w:r>
        <w:rPr>
          <w:rFonts w:ascii="Arial" w:eastAsia="Arial" w:hAnsi="Arial" w:cs="Arial"/>
          <w:color w:val="4371C3"/>
          <w:w w:val="116"/>
          <w:sz w:val="24"/>
          <w:szCs w:val="24"/>
        </w:rPr>
        <w:t>r</w:t>
      </w:r>
      <w:r>
        <w:rPr>
          <w:rFonts w:ascii="Arial" w:eastAsia="Arial" w:hAnsi="Arial" w:cs="Arial"/>
          <w:color w:val="4371C3"/>
          <w:w w:val="111"/>
          <w:sz w:val="24"/>
          <w:szCs w:val="24"/>
        </w:rPr>
        <w:t>v</w:t>
      </w:r>
      <w:r>
        <w:rPr>
          <w:rFonts w:ascii="Arial" w:eastAsia="Arial" w:hAnsi="Arial" w:cs="Arial"/>
          <w:color w:val="4371C3"/>
          <w:spacing w:val="-1"/>
          <w:w w:val="125"/>
          <w:sz w:val="24"/>
          <w:szCs w:val="24"/>
        </w:rPr>
        <w:t>i</w:t>
      </w:r>
      <w:r>
        <w:rPr>
          <w:rFonts w:ascii="Arial" w:eastAsia="Arial" w:hAnsi="Arial" w:cs="Arial"/>
          <w:color w:val="4371C3"/>
          <w:sz w:val="24"/>
          <w:szCs w:val="24"/>
        </w:rPr>
        <w:t>e</w:t>
      </w:r>
      <w:r>
        <w:rPr>
          <w:rFonts w:ascii="Arial" w:eastAsia="Arial" w:hAnsi="Arial" w:cs="Arial"/>
          <w:color w:val="4371C3"/>
          <w:w w:val="107"/>
          <w:sz w:val="24"/>
          <w:szCs w:val="24"/>
        </w:rPr>
        <w:t>w</w:t>
      </w:r>
    </w:p>
    <w:p w:rsidR="00922C34" w:rsidRDefault="00922C34">
      <w:pPr>
        <w:spacing w:line="200" w:lineRule="exact"/>
      </w:pPr>
    </w:p>
    <w:p w:rsidR="00922C34" w:rsidRDefault="00922C34">
      <w:pPr>
        <w:spacing w:before="19" w:line="280" w:lineRule="exact"/>
        <w:rPr>
          <w:sz w:val="28"/>
          <w:szCs w:val="28"/>
        </w:rPr>
      </w:pPr>
    </w:p>
    <w:p w:rsidR="00922C34" w:rsidRDefault="00C14965">
      <w:pPr>
        <w:spacing w:before="32"/>
        <w:ind w:left="120"/>
        <w:rPr>
          <w:rFonts w:ascii="Arial" w:eastAsia="Arial" w:hAnsi="Arial" w:cs="Arial"/>
          <w:sz w:val="22"/>
          <w:szCs w:val="22"/>
        </w:rPr>
      </w:pPr>
      <w:r>
        <w:rPr>
          <w:rFonts w:ascii="Arial" w:eastAsia="Arial" w:hAnsi="Arial" w:cs="Arial"/>
          <w:sz w:val="22"/>
          <w:szCs w:val="22"/>
        </w:rPr>
        <w:t>The datasets used task is COCO dataset:</w:t>
      </w:r>
    </w:p>
    <w:p w:rsidR="00922C34" w:rsidRDefault="00922C34">
      <w:pPr>
        <w:spacing w:before="7" w:line="240" w:lineRule="exact"/>
        <w:rPr>
          <w:sz w:val="24"/>
          <w:szCs w:val="24"/>
        </w:rPr>
      </w:pPr>
    </w:p>
    <w:p w:rsidR="00922C34" w:rsidRDefault="00C14965">
      <w:pPr>
        <w:spacing w:line="240" w:lineRule="exact"/>
        <w:ind w:left="120" w:right="1553"/>
        <w:rPr>
          <w:rFonts w:ascii="Arial" w:eastAsia="Arial" w:hAnsi="Arial" w:cs="Arial"/>
          <w:sz w:val="22"/>
          <w:szCs w:val="22"/>
        </w:rPr>
      </w:pPr>
      <w:r>
        <w:rPr>
          <w:rFonts w:ascii="Arial" w:eastAsia="Arial" w:hAnsi="Arial" w:cs="Arial"/>
          <w:sz w:val="22"/>
          <w:szCs w:val="22"/>
        </w:rPr>
        <w:t xml:space="preserve">The MS COCO (Microsoft Common Objects in Context) dataset is a </w:t>
      </w:r>
      <w:r>
        <w:rPr>
          <w:rFonts w:ascii="Arial" w:eastAsia="Arial" w:hAnsi="Arial" w:cs="Arial"/>
          <w:sz w:val="22"/>
          <w:szCs w:val="22"/>
        </w:rPr>
        <w:t>large-scale object detection,</w:t>
      </w:r>
      <w:r>
        <w:rPr>
          <w:rFonts w:ascii="Arial" w:eastAsia="Arial" w:hAnsi="Arial" w:cs="Arial"/>
          <w:spacing w:val="-1"/>
          <w:sz w:val="22"/>
          <w:szCs w:val="22"/>
        </w:rPr>
        <w:t xml:space="preserve"> </w:t>
      </w:r>
      <w:r>
        <w:rPr>
          <w:rFonts w:ascii="Arial" w:eastAsia="Arial" w:hAnsi="Arial" w:cs="Arial"/>
          <w:sz w:val="22"/>
          <w:szCs w:val="22"/>
        </w:rPr>
        <w:t>segmentation,</w:t>
      </w:r>
      <w:r>
        <w:rPr>
          <w:rFonts w:ascii="Arial" w:eastAsia="Arial" w:hAnsi="Arial" w:cs="Arial"/>
          <w:spacing w:val="-1"/>
          <w:sz w:val="22"/>
          <w:szCs w:val="22"/>
        </w:rPr>
        <w:t xml:space="preserve"> </w:t>
      </w:r>
      <w:r>
        <w:rPr>
          <w:rFonts w:ascii="Arial" w:eastAsia="Arial" w:hAnsi="Arial" w:cs="Arial"/>
          <w:sz w:val="22"/>
          <w:szCs w:val="22"/>
        </w:rPr>
        <w:t>key-point detection,</w:t>
      </w:r>
      <w:r>
        <w:rPr>
          <w:rFonts w:ascii="Arial" w:eastAsia="Arial" w:hAnsi="Arial" w:cs="Arial"/>
          <w:spacing w:val="-1"/>
          <w:sz w:val="22"/>
          <w:szCs w:val="22"/>
        </w:rPr>
        <w:t xml:space="preserve"> </w:t>
      </w:r>
      <w:r>
        <w:rPr>
          <w:rFonts w:ascii="Arial" w:eastAsia="Arial" w:hAnsi="Arial" w:cs="Arial"/>
          <w:sz w:val="22"/>
          <w:szCs w:val="22"/>
        </w:rPr>
        <w:t>and captioning dataset.</w:t>
      </w:r>
      <w:r>
        <w:rPr>
          <w:rFonts w:ascii="Arial" w:eastAsia="Arial" w:hAnsi="Arial" w:cs="Arial"/>
          <w:spacing w:val="-1"/>
          <w:sz w:val="22"/>
          <w:szCs w:val="22"/>
        </w:rPr>
        <w:t xml:space="preserve"> </w:t>
      </w:r>
      <w:r>
        <w:rPr>
          <w:rFonts w:ascii="Arial" w:eastAsia="Arial" w:hAnsi="Arial" w:cs="Arial"/>
          <w:sz w:val="22"/>
          <w:szCs w:val="22"/>
        </w:rPr>
        <w:t>The dataset consists of 328K images.</w:t>
      </w:r>
    </w:p>
    <w:p w:rsidR="00922C34" w:rsidRDefault="00922C34">
      <w:pPr>
        <w:spacing w:before="4" w:line="240" w:lineRule="exact"/>
        <w:rPr>
          <w:sz w:val="24"/>
          <w:szCs w:val="24"/>
        </w:rPr>
      </w:pPr>
    </w:p>
    <w:p w:rsidR="00922C34" w:rsidRDefault="00C14965">
      <w:pPr>
        <w:spacing w:line="240" w:lineRule="exact"/>
        <w:ind w:left="181" w:right="1360" w:hanging="61"/>
        <w:rPr>
          <w:rFonts w:ascii="Arial" w:eastAsia="Arial" w:hAnsi="Arial" w:cs="Arial"/>
          <w:sz w:val="22"/>
          <w:szCs w:val="22"/>
        </w:rPr>
      </w:pPr>
      <w:r>
        <w:rPr>
          <w:rFonts w:ascii="Arial" w:eastAsia="Arial" w:hAnsi="Arial" w:cs="Arial"/>
          <w:sz w:val="22"/>
          <w:szCs w:val="22"/>
        </w:rPr>
        <w:t>Splits:</w:t>
      </w:r>
      <w:r>
        <w:rPr>
          <w:rFonts w:ascii="Arial" w:eastAsia="Arial" w:hAnsi="Arial" w:cs="Arial"/>
          <w:spacing w:val="-1"/>
          <w:sz w:val="22"/>
          <w:szCs w:val="22"/>
        </w:rPr>
        <w:t xml:space="preserve"> </w:t>
      </w:r>
      <w:r>
        <w:rPr>
          <w:rFonts w:ascii="Arial" w:eastAsia="Arial" w:hAnsi="Arial" w:cs="Arial"/>
          <w:sz w:val="22"/>
          <w:szCs w:val="22"/>
        </w:rPr>
        <w:t xml:space="preserve">The first version of MS COCO dataset was released in 2014. It contains 164K images split into training (83K), validation </w:t>
      </w:r>
      <w:r>
        <w:rPr>
          <w:rFonts w:ascii="Arial" w:eastAsia="Arial" w:hAnsi="Arial" w:cs="Arial"/>
          <w:sz w:val="22"/>
          <w:szCs w:val="22"/>
        </w:rPr>
        <w:t>(41K) and test (41K) sets. In 2015 additional test set of</w:t>
      </w:r>
    </w:p>
    <w:p w:rsidR="00922C34" w:rsidRDefault="00C14965">
      <w:pPr>
        <w:spacing w:line="240" w:lineRule="exact"/>
        <w:ind w:left="120"/>
        <w:rPr>
          <w:rFonts w:ascii="Arial" w:eastAsia="Arial" w:hAnsi="Arial" w:cs="Arial"/>
          <w:sz w:val="22"/>
          <w:szCs w:val="22"/>
        </w:rPr>
      </w:pPr>
      <w:r>
        <w:rPr>
          <w:rFonts w:ascii="Arial" w:eastAsia="Arial" w:hAnsi="Arial" w:cs="Arial"/>
          <w:sz w:val="22"/>
          <w:szCs w:val="22"/>
        </w:rPr>
        <w:t>81K images was released, including all the previous test images and 40K new images</w:t>
      </w:r>
    </w:p>
    <w:p w:rsidR="00922C34" w:rsidRDefault="00922C34">
      <w:pPr>
        <w:spacing w:before="18" w:line="220" w:lineRule="exact"/>
        <w:rPr>
          <w:sz w:val="22"/>
          <w:szCs w:val="22"/>
        </w:rPr>
      </w:pPr>
    </w:p>
    <w:p w:rsidR="00922C34" w:rsidRDefault="00C14965">
      <w:pPr>
        <w:ind w:left="120"/>
        <w:rPr>
          <w:rFonts w:ascii="Arial" w:eastAsia="Arial" w:hAnsi="Arial" w:cs="Arial"/>
          <w:sz w:val="22"/>
          <w:szCs w:val="22"/>
        </w:rPr>
      </w:pPr>
      <w:r>
        <w:rPr>
          <w:rFonts w:ascii="Arial" w:eastAsia="Arial" w:hAnsi="Arial" w:cs="Arial"/>
          <w:sz w:val="22"/>
          <w:szCs w:val="22"/>
        </w:rPr>
        <w:t>Annotations:</w:t>
      </w:r>
      <w:r>
        <w:rPr>
          <w:rFonts w:ascii="Arial" w:eastAsia="Arial" w:hAnsi="Arial" w:cs="Arial"/>
          <w:spacing w:val="-1"/>
          <w:sz w:val="22"/>
          <w:szCs w:val="22"/>
        </w:rPr>
        <w:t xml:space="preserve"> </w:t>
      </w:r>
      <w:r>
        <w:rPr>
          <w:rFonts w:ascii="Arial" w:eastAsia="Arial" w:hAnsi="Arial" w:cs="Arial"/>
          <w:sz w:val="22"/>
          <w:szCs w:val="22"/>
        </w:rPr>
        <w:t>The dataset has annotations</w:t>
      </w:r>
      <w:r>
        <w:rPr>
          <w:rFonts w:ascii="Arial" w:eastAsia="Arial" w:hAnsi="Arial" w:cs="Arial"/>
          <w:spacing w:val="-1"/>
          <w:sz w:val="22"/>
          <w:szCs w:val="22"/>
        </w:rPr>
        <w:t xml:space="preserve"> </w:t>
      </w:r>
      <w:r>
        <w:rPr>
          <w:rFonts w:ascii="Arial" w:eastAsia="Arial" w:hAnsi="Arial" w:cs="Arial"/>
          <w:sz w:val="22"/>
          <w:szCs w:val="22"/>
        </w:rPr>
        <w:t>for</w:t>
      </w:r>
    </w:p>
    <w:p w:rsidR="00922C34" w:rsidRDefault="00C14965">
      <w:pPr>
        <w:spacing w:before="2" w:line="240" w:lineRule="exact"/>
        <w:ind w:left="120" w:right="1859"/>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pacing w:val="34"/>
          <w:sz w:val="22"/>
          <w:szCs w:val="22"/>
        </w:rPr>
        <w:t xml:space="preserve"> </w:t>
      </w:r>
      <w:proofErr w:type="gramStart"/>
      <w:r>
        <w:rPr>
          <w:rFonts w:ascii="Arial" w:eastAsia="Arial" w:hAnsi="Arial" w:cs="Arial"/>
          <w:sz w:val="22"/>
          <w:szCs w:val="22"/>
        </w:rPr>
        <w:t>object</w:t>
      </w:r>
      <w:proofErr w:type="gramEnd"/>
      <w:r>
        <w:rPr>
          <w:rFonts w:ascii="Arial" w:eastAsia="Arial" w:hAnsi="Arial" w:cs="Arial"/>
          <w:sz w:val="22"/>
          <w:szCs w:val="22"/>
        </w:rPr>
        <w:t xml:space="preserve"> detection:</w:t>
      </w:r>
      <w:r>
        <w:rPr>
          <w:rFonts w:ascii="Arial" w:eastAsia="Arial" w:hAnsi="Arial" w:cs="Arial"/>
          <w:spacing w:val="-1"/>
          <w:sz w:val="22"/>
          <w:szCs w:val="22"/>
        </w:rPr>
        <w:t xml:space="preserve"> </w:t>
      </w:r>
      <w:r>
        <w:rPr>
          <w:rFonts w:ascii="Arial" w:eastAsia="Arial" w:hAnsi="Arial" w:cs="Arial"/>
          <w:sz w:val="22"/>
          <w:szCs w:val="22"/>
        </w:rPr>
        <w:t>bounding boxes and per-instance segmenta</w:t>
      </w:r>
      <w:r>
        <w:rPr>
          <w:rFonts w:ascii="Arial" w:eastAsia="Arial" w:hAnsi="Arial" w:cs="Arial"/>
          <w:sz w:val="22"/>
          <w:szCs w:val="22"/>
        </w:rPr>
        <w:t>tion</w:t>
      </w:r>
      <w:r>
        <w:rPr>
          <w:rFonts w:ascii="Arial" w:eastAsia="Arial" w:hAnsi="Arial" w:cs="Arial"/>
          <w:spacing w:val="-1"/>
          <w:sz w:val="22"/>
          <w:szCs w:val="22"/>
        </w:rPr>
        <w:t xml:space="preserve"> </w:t>
      </w:r>
      <w:r>
        <w:rPr>
          <w:rFonts w:ascii="Arial" w:eastAsia="Arial" w:hAnsi="Arial" w:cs="Arial"/>
          <w:sz w:val="22"/>
          <w:szCs w:val="22"/>
        </w:rPr>
        <w:t>masks with 80 object categories,</w:t>
      </w:r>
    </w:p>
    <w:p w:rsidR="00922C34" w:rsidRDefault="00C14965">
      <w:pPr>
        <w:spacing w:line="240" w:lineRule="exact"/>
        <w:ind w:left="12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pacing w:val="34"/>
          <w:sz w:val="22"/>
          <w:szCs w:val="22"/>
        </w:rPr>
        <w:t xml:space="preserve"> </w:t>
      </w:r>
      <w:r>
        <w:rPr>
          <w:rFonts w:ascii="Arial" w:eastAsia="Arial" w:hAnsi="Arial" w:cs="Arial"/>
          <w:sz w:val="22"/>
          <w:szCs w:val="22"/>
        </w:rPr>
        <w:t>captioning:</w:t>
      </w:r>
      <w:r>
        <w:rPr>
          <w:rFonts w:ascii="Arial" w:eastAsia="Arial" w:hAnsi="Arial" w:cs="Arial"/>
          <w:spacing w:val="-1"/>
          <w:sz w:val="22"/>
          <w:szCs w:val="22"/>
        </w:rPr>
        <w:t xml:space="preserve"> </w:t>
      </w:r>
      <w:r>
        <w:rPr>
          <w:rFonts w:ascii="Arial" w:eastAsia="Arial" w:hAnsi="Arial" w:cs="Arial"/>
          <w:sz w:val="22"/>
          <w:szCs w:val="22"/>
        </w:rPr>
        <w:t>natural language descriptions of the images (see MS COCO Captions),</w:t>
      </w:r>
    </w:p>
    <w:p w:rsidR="00922C34" w:rsidRDefault="00C14965">
      <w:pPr>
        <w:spacing w:before="2" w:line="240" w:lineRule="exact"/>
        <w:ind w:left="120" w:right="1737"/>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pacing w:val="34"/>
          <w:sz w:val="22"/>
          <w:szCs w:val="22"/>
        </w:rPr>
        <w:t xml:space="preserve"> </w:t>
      </w:r>
      <w:proofErr w:type="spellStart"/>
      <w:proofErr w:type="gramStart"/>
      <w:r>
        <w:rPr>
          <w:rFonts w:ascii="Arial" w:eastAsia="Arial" w:hAnsi="Arial" w:cs="Arial"/>
          <w:sz w:val="22"/>
          <w:szCs w:val="22"/>
        </w:rPr>
        <w:t>keypoints</w:t>
      </w:r>
      <w:proofErr w:type="spellEnd"/>
      <w:proofErr w:type="gramEnd"/>
      <w:r>
        <w:rPr>
          <w:rFonts w:ascii="Arial" w:eastAsia="Arial" w:hAnsi="Arial" w:cs="Arial"/>
          <w:sz w:val="22"/>
          <w:szCs w:val="22"/>
        </w:rPr>
        <w:t xml:space="preserve"> detection:</w:t>
      </w:r>
      <w:r>
        <w:rPr>
          <w:rFonts w:ascii="Arial" w:eastAsia="Arial" w:hAnsi="Arial" w:cs="Arial"/>
          <w:spacing w:val="-1"/>
          <w:sz w:val="22"/>
          <w:szCs w:val="22"/>
        </w:rPr>
        <w:t xml:space="preserve"> </w:t>
      </w:r>
      <w:r>
        <w:rPr>
          <w:rFonts w:ascii="Arial" w:eastAsia="Arial" w:hAnsi="Arial" w:cs="Arial"/>
          <w:sz w:val="22"/>
          <w:szCs w:val="22"/>
        </w:rPr>
        <w:t xml:space="preserve">containing more than 200,000 images and 250,000 person instances labeled with </w:t>
      </w:r>
      <w:proofErr w:type="spellStart"/>
      <w:r>
        <w:rPr>
          <w:rFonts w:ascii="Arial" w:eastAsia="Arial" w:hAnsi="Arial" w:cs="Arial"/>
          <w:sz w:val="22"/>
          <w:szCs w:val="22"/>
        </w:rPr>
        <w:t>keypoints</w:t>
      </w:r>
      <w:proofErr w:type="spellEnd"/>
      <w:r>
        <w:rPr>
          <w:rFonts w:ascii="Arial" w:eastAsia="Arial" w:hAnsi="Arial" w:cs="Arial"/>
          <w:sz w:val="22"/>
          <w:szCs w:val="22"/>
        </w:rPr>
        <w:t xml:space="preserve"> (17 pos</w:t>
      </w:r>
      <w:r>
        <w:rPr>
          <w:rFonts w:ascii="Arial" w:eastAsia="Arial" w:hAnsi="Arial" w:cs="Arial"/>
          <w:sz w:val="22"/>
          <w:szCs w:val="22"/>
        </w:rPr>
        <w:t xml:space="preserve">sible </w:t>
      </w:r>
      <w:proofErr w:type="spellStart"/>
      <w:r>
        <w:rPr>
          <w:rFonts w:ascii="Arial" w:eastAsia="Arial" w:hAnsi="Arial" w:cs="Arial"/>
          <w:sz w:val="22"/>
          <w:szCs w:val="22"/>
        </w:rPr>
        <w:t>keypoints</w:t>
      </w:r>
      <w:proofErr w:type="spellEnd"/>
      <w:r>
        <w:rPr>
          <w:rFonts w:ascii="Arial" w:eastAsia="Arial" w:hAnsi="Arial" w:cs="Arial"/>
          <w:sz w:val="22"/>
          <w:szCs w:val="22"/>
        </w:rPr>
        <w:t>, such as left eye, nose, right hip, right ankle),</w:t>
      </w:r>
    </w:p>
    <w:p w:rsidR="00922C34" w:rsidRDefault="00C14965">
      <w:pPr>
        <w:spacing w:line="240" w:lineRule="exact"/>
        <w:ind w:left="120" w:right="1616"/>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pacing w:val="34"/>
          <w:sz w:val="22"/>
          <w:szCs w:val="22"/>
        </w:rPr>
        <w:t xml:space="preserve"> </w:t>
      </w:r>
      <w:r>
        <w:rPr>
          <w:rFonts w:ascii="Arial" w:eastAsia="Arial" w:hAnsi="Arial" w:cs="Arial"/>
          <w:sz w:val="22"/>
          <w:szCs w:val="22"/>
        </w:rPr>
        <w:t>stuff image segmentation</w:t>
      </w:r>
      <w:r>
        <w:rPr>
          <w:rFonts w:ascii="Arial" w:eastAsia="Arial" w:hAnsi="Arial" w:cs="Arial"/>
          <w:spacing w:val="-1"/>
          <w:sz w:val="22"/>
          <w:szCs w:val="22"/>
        </w:rPr>
        <w:t xml:space="preserve"> </w:t>
      </w:r>
      <w:r>
        <w:rPr>
          <w:rFonts w:ascii="Arial" w:eastAsia="Arial" w:hAnsi="Arial" w:cs="Arial"/>
          <w:sz w:val="22"/>
          <w:szCs w:val="22"/>
        </w:rPr>
        <w:t>– per-pixel segmentation</w:t>
      </w:r>
      <w:r>
        <w:rPr>
          <w:rFonts w:ascii="Arial" w:eastAsia="Arial" w:hAnsi="Arial" w:cs="Arial"/>
          <w:spacing w:val="-1"/>
          <w:sz w:val="22"/>
          <w:szCs w:val="22"/>
        </w:rPr>
        <w:t xml:space="preserve"> </w:t>
      </w:r>
      <w:r>
        <w:rPr>
          <w:rFonts w:ascii="Arial" w:eastAsia="Arial" w:hAnsi="Arial" w:cs="Arial"/>
          <w:sz w:val="22"/>
          <w:szCs w:val="22"/>
        </w:rPr>
        <w:t>masks with 91 stuff categories, such as grass, wall, sky (see MS COCO Stuff),</w:t>
      </w:r>
    </w:p>
    <w:p w:rsidR="00922C34" w:rsidRDefault="00C14965">
      <w:pPr>
        <w:spacing w:line="240" w:lineRule="exact"/>
        <w:ind w:left="120" w:right="1432"/>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pacing w:val="34"/>
          <w:sz w:val="22"/>
          <w:szCs w:val="22"/>
        </w:rPr>
        <w:t xml:space="preserve"> </w:t>
      </w:r>
      <w:proofErr w:type="gramStart"/>
      <w:r>
        <w:rPr>
          <w:rFonts w:ascii="Arial" w:eastAsia="Arial" w:hAnsi="Arial" w:cs="Arial"/>
          <w:sz w:val="22"/>
          <w:szCs w:val="22"/>
        </w:rPr>
        <w:t>panoptic</w:t>
      </w:r>
      <w:proofErr w:type="gramEnd"/>
      <w:r>
        <w:rPr>
          <w:rFonts w:ascii="Arial" w:eastAsia="Arial" w:hAnsi="Arial" w:cs="Arial"/>
          <w:sz w:val="22"/>
          <w:szCs w:val="22"/>
        </w:rPr>
        <w:t>: full scene segmentation,</w:t>
      </w:r>
      <w:r>
        <w:rPr>
          <w:rFonts w:ascii="Arial" w:eastAsia="Arial" w:hAnsi="Arial" w:cs="Arial"/>
          <w:spacing w:val="-1"/>
          <w:sz w:val="22"/>
          <w:szCs w:val="22"/>
        </w:rPr>
        <w:t xml:space="preserve"> </w:t>
      </w:r>
      <w:r>
        <w:rPr>
          <w:rFonts w:ascii="Arial" w:eastAsia="Arial" w:hAnsi="Arial" w:cs="Arial"/>
          <w:sz w:val="22"/>
          <w:szCs w:val="22"/>
        </w:rPr>
        <w:t xml:space="preserve">with </w:t>
      </w:r>
      <w:r>
        <w:rPr>
          <w:rFonts w:ascii="Arial" w:eastAsia="Arial" w:hAnsi="Arial" w:cs="Arial"/>
          <w:sz w:val="22"/>
          <w:szCs w:val="22"/>
        </w:rPr>
        <w:t>80 thing categories (such as person, bicycle, elephant) and a subset of 91 stuff categories (grass, sky, road),</w:t>
      </w:r>
    </w:p>
    <w:p w:rsidR="00922C34" w:rsidRDefault="00C14965">
      <w:pPr>
        <w:spacing w:line="240" w:lineRule="exact"/>
        <w:ind w:left="120" w:right="1638"/>
        <w:rPr>
          <w:rFonts w:ascii="Arial" w:eastAsia="Arial" w:hAnsi="Arial" w:cs="Arial"/>
          <w:sz w:val="22"/>
          <w:szCs w:val="22"/>
        </w:rPr>
        <w:sectPr w:rsidR="00922C34">
          <w:pgSz w:w="11920" w:h="16840"/>
          <w:pgMar w:top="980" w:right="100" w:bottom="280" w:left="1320" w:header="0" w:footer="1251" w:gutter="0"/>
          <w:cols w:space="720"/>
        </w:sectPr>
      </w:pPr>
      <w:r>
        <w:rPr>
          <w:rFonts w:ascii="Arial" w:eastAsia="Arial" w:hAnsi="Arial" w:cs="Arial"/>
          <w:sz w:val="22"/>
          <w:szCs w:val="22"/>
        </w:rPr>
        <w:t xml:space="preserve">•         </w:t>
      </w:r>
      <w:r>
        <w:rPr>
          <w:rFonts w:ascii="Arial" w:eastAsia="Arial" w:hAnsi="Arial" w:cs="Arial"/>
          <w:spacing w:val="34"/>
          <w:sz w:val="22"/>
          <w:szCs w:val="22"/>
        </w:rPr>
        <w:t xml:space="preserve"> </w:t>
      </w:r>
      <w:r>
        <w:rPr>
          <w:rFonts w:ascii="Arial" w:eastAsia="Arial" w:hAnsi="Arial" w:cs="Arial"/>
          <w:sz w:val="22"/>
          <w:szCs w:val="22"/>
        </w:rPr>
        <w:t xml:space="preserve">dense pose: more than 39,000 images and 56,000 person instances labeled with </w:t>
      </w:r>
      <w:proofErr w:type="spellStart"/>
      <w:r>
        <w:rPr>
          <w:rFonts w:ascii="Arial" w:eastAsia="Arial" w:hAnsi="Arial" w:cs="Arial"/>
          <w:sz w:val="22"/>
          <w:szCs w:val="22"/>
        </w:rPr>
        <w:t>DensePose</w:t>
      </w:r>
      <w:proofErr w:type="spellEnd"/>
      <w:r>
        <w:rPr>
          <w:rFonts w:ascii="Arial" w:eastAsia="Arial" w:hAnsi="Arial" w:cs="Arial"/>
          <w:sz w:val="22"/>
          <w:szCs w:val="22"/>
        </w:rPr>
        <w:t xml:space="preserve"> annotations</w:t>
      </w:r>
      <w:r>
        <w:rPr>
          <w:rFonts w:ascii="Arial" w:eastAsia="Arial" w:hAnsi="Arial" w:cs="Arial"/>
          <w:spacing w:val="-1"/>
          <w:sz w:val="22"/>
          <w:szCs w:val="22"/>
        </w:rPr>
        <w:t xml:space="preserve"> </w:t>
      </w:r>
      <w:r>
        <w:rPr>
          <w:rFonts w:ascii="Arial" w:eastAsia="Arial" w:hAnsi="Arial" w:cs="Arial"/>
          <w:sz w:val="22"/>
          <w:szCs w:val="22"/>
        </w:rPr>
        <w:t xml:space="preserve">– each labeled </w:t>
      </w:r>
      <w:r>
        <w:rPr>
          <w:rFonts w:ascii="Arial" w:eastAsia="Arial" w:hAnsi="Arial" w:cs="Arial"/>
          <w:sz w:val="22"/>
          <w:szCs w:val="22"/>
        </w:rPr>
        <w:t>person is annotated with an instance id and a mapping between image pixels that belong to that person body and a template 3D model. The annotations</w:t>
      </w:r>
      <w:r>
        <w:rPr>
          <w:rFonts w:ascii="Arial" w:eastAsia="Arial" w:hAnsi="Arial" w:cs="Arial"/>
          <w:spacing w:val="-1"/>
          <w:sz w:val="22"/>
          <w:szCs w:val="22"/>
        </w:rPr>
        <w:t xml:space="preserve"> </w:t>
      </w:r>
      <w:r>
        <w:rPr>
          <w:rFonts w:ascii="Arial" w:eastAsia="Arial" w:hAnsi="Arial" w:cs="Arial"/>
          <w:sz w:val="22"/>
          <w:szCs w:val="22"/>
        </w:rPr>
        <w:t>are publicly available only for training and validation images.</w:t>
      </w:r>
    </w:p>
    <w:p w:rsidR="00922C34" w:rsidRDefault="00922C34">
      <w:pPr>
        <w:spacing w:line="200" w:lineRule="exact"/>
      </w:pPr>
    </w:p>
    <w:p w:rsidR="00922C34" w:rsidRDefault="00922C34">
      <w:pPr>
        <w:spacing w:before="2" w:line="240" w:lineRule="exact"/>
        <w:rPr>
          <w:sz w:val="24"/>
          <w:szCs w:val="24"/>
        </w:rPr>
      </w:pPr>
    </w:p>
    <w:p w:rsidR="00922C34" w:rsidRDefault="00C14965">
      <w:pPr>
        <w:spacing w:before="15"/>
        <w:ind w:left="102"/>
        <w:rPr>
          <w:rFonts w:ascii="Arial" w:eastAsia="Arial" w:hAnsi="Arial" w:cs="Arial"/>
          <w:sz w:val="28"/>
          <w:szCs w:val="28"/>
        </w:rPr>
      </w:pPr>
      <w:r>
        <w:rPr>
          <w:rFonts w:ascii="Arial" w:eastAsia="Arial" w:hAnsi="Arial" w:cs="Arial"/>
          <w:color w:val="4371C3"/>
          <w:sz w:val="28"/>
          <w:szCs w:val="28"/>
        </w:rPr>
        <w:t>2.2</w:t>
      </w:r>
      <w:r>
        <w:rPr>
          <w:rFonts w:ascii="Arial" w:eastAsia="Arial" w:hAnsi="Arial" w:cs="Arial"/>
          <w:color w:val="4371C3"/>
          <w:spacing w:val="1"/>
          <w:sz w:val="28"/>
          <w:szCs w:val="28"/>
        </w:rPr>
        <w:t xml:space="preserve"> </w:t>
      </w:r>
      <w:r>
        <w:rPr>
          <w:rFonts w:ascii="Arial" w:eastAsia="Arial" w:hAnsi="Arial" w:cs="Arial"/>
          <w:color w:val="4371C3"/>
          <w:spacing w:val="-1"/>
          <w:w w:val="109"/>
          <w:sz w:val="28"/>
          <w:szCs w:val="28"/>
        </w:rPr>
        <w:t>Pr</w:t>
      </w:r>
      <w:r>
        <w:rPr>
          <w:rFonts w:ascii="Arial" w:eastAsia="Arial" w:hAnsi="Arial" w:cs="Arial"/>
          <w:color w:val="4371C3"/>
          <w:w w:val="109"/>
          <w:sz w:val="28"/>
          <w:szCs w:val="28"/>
        </w:rPr>
        <w:t>e</w:t>
      </w:r>
      <w:r>
        <w:rPr>
          <w:rFonts w:ascii="Arial" w:eastAsia="Arial" w:hAnsi="Arial" w:cs="Arial"/>
          <w:color w:val="4371C3"/>
          <w:spacing w:val="1"/>
          <w:w w:val="109"/>
          <w:sz w:val="28"/>
          <w:szCs w:val="28"/>
        </w:rPr>
        <w:t>d</w:t>
      </w:r>
      <w:r>
        <w:rPr>
          <w:rFonts w:ascii="Arial" w:eastAsia="Arial" w:hAnsi="Arial" w:cs="Arial"/>
          <w:color w:val="4371C3"/>
          <w:w w:val="109"/>
          <w:sz w:val="28"/>
          <w:szCs w:val="28"/>
        </w:rPr>
        <w:t>i</w:t>
      </w:r>
      <w:r>
        <w:rPr>
          <w:rFonts w:ascii="Arial" w:eastAsia="Arial" w:hAnsi="Arial" w:cs="Arial"/>
          <w:color w:val="4371C3"/>
          <w:spacing w:val="-2"/>
          <w:w w:val="109"/>
          <w:sz w:val="28"/>
          <w:szCs w:val="28"/>
        </w:rPr>
        <w:t>c</w:t>
      </w:r>
      <w:r>
        <w:rPr>
          <w:rFonts w:ascii="Arial" w:eastAsia="Arial" w:hAnsi="Arial" w:cs="Arial"/>
          <w:color w:val="4371C3"/>
          <w:spacing w:val="1"/>
          <w:w w:val="109"/>
          <w:sz w:val="28"/>
          <w:szCs w:val="28"/>
        </w:rPr>
        <w:t>t</w:t>
      </w:r>
      <w:r>
        <w:rPr>
          <w:rFonts w:ascii="Arial" w:eastAsia="Arial" w:hAnsi="Arial" w:cs="Arial"/>
          <w:color w:val="4371C3"/>
          <w:w w:val="109"/>
          <w:sz w:val="28"/>
          <w:szCs w:val="28"/>
        </w:rPr>
        <w:t>i</w:t>
      </w:r>
      <w:r>
        <w:rPr>
          <w:rFonts w:ascii="Arial" w:eastAsia="Arial" w:hAnsi="Arial" w:cs="Arial"/>
          <w:color w:val="4371C3"/>
          <w:spacing w:val="-1"/>
          <w:w w:val="109"/>
          <w:sz w:val="28"/>
          <w:szCs w:val="28"/>
        </w:rPr>
        <w:t>n</w:t>
      </w:r>
      <w:r>
        <w:rPr>
          <w:rFonts w:ascii="Arial" w:eastAsia="Arial" w:hAnsi="Arial" w:cs="Arial"/>
          <w:color w:val="4371C3"/>
          <w:w w:val="109"/>
          <w:sz w:val="28"/>
          <w:szCs w:val="28"/>
        </w:rPr>
        <w:t>g</w:t>
      </w:r>
      <w:r>
        <w:rPr>
          <w:rFonts w:ascii="Arial" w:eastAsia="Arial" w:hAnsi="Arial" w:cs="Arial"/>
          <w:color w:val="4371C3"/>
          <w:spacing w:val="2"/>
          <w:w w:val="109"/>
          <w:sz w:val="28"/>
          <w:szCs w:val="28"/>
        </w:rPr>
        <w:t xml:space="preserve"> </w:t>
      </w:r>
      <w:r>
        <w:rPr>
          <w:rFonts w:ascii="Arial" w:eastAsia="Arial" w:hAnsi="Arial" w:cs="Arial"/>
          <w:color w:val="4371C3"/>
          <w:w w:val="105"/>
          <w:sz w:val="28"/>
          <w:szCs w:val="28"/>
        </w:rPr>
        <w:t>I</w:t>
      </w:r>
      <w:r>
        <w:rPr>
          <w:rFonts w:ascii="Arial" w:eastAsia="Arial" w:hAnsi="Arial" w:cs="Arial"/>
          <w:color w:val="4371C3"/>
          <w:spacing w:val="-1"/>
          <w:w w:val="105"/>
          <w:sz w:val="28"/>
          <w:szCs w:val="28"/>
        </w:rPr>
        <w:t>m</w:t>
      </w:r>
      <w:r>
        <w:rPr>
          <w:rFonts w:ascii="Arial" w:eastAsia="Arial" w:hAnsi="Arial" w:cs="Arial"/>
          <w:color w:val="4371C3"/>
          <w:w w:val="104"/>
          <w:sz w:val="28"/>
          <w:szCs w:val="28"/>
        </w:rPr>
        <w:t>a</w:t>
      </w:r>
      <w:r>
        <w:rPr>
          <w:rFonts w:ascii="Arial" w:eastAsia="Arial" w:hAnsi="Arial" w:cs="Arial"/>
          <w:color w:val="4371C3"/>
          <w:spacing w:val="1"/>
          <w:w w:val="104"/>
          <w:sz w:val="28"/>
          <w:szCs w:val="28"/>
        </w:rPr>
        <w:t>g</w:t>
      </w:r>
      <w:r>
        <w:rPr>
          <w:rFonts w:ascii="Arial" w:eastAsia="Arial" w:hAnsi="Arial" w:cs="Arial"/>
          <w:color w:val="4371C3"/>
          <w:w w:val="105"/>
          <w:sz w:val="28"/>
          <w:szCs w:val="28"/>
        </w:rPr>
        <w:t>es</w:t>
      </w:r>
    </w:p>
    <w:p w:rsidR="00922C34" w:rsidRDefault="00C14965">
      <w:pPr>
        <w:spacing w:before="50"/>
        <w:ind w:left="1182"/>
        <w:rPr>
          <w:rFonts w:ascii="Arial" w:eastAsia="Arial" w:hAnsi="Arial" w:cs="Arial"/>
          <w:sz w:val="22"/>
          <w:szCs w:val="22"/>
        </w:rPr>
      </w:pPr>
      <w:r>
        <w:rPr>
          <w:rFonts w:ascii="Segoe Fluent Icons" w:eastAsia="Segoe Fluent Icons" w:hAnsi="Segoe Fluent Icons" w:cs="Segoe Fluent Icons"/>
          <w:w w:val="41"/>
          <w:sz w:val="22"/>
          <w:szCs w:val="22"/>
        </w:rPr>
        <w:t xml:space="preserve">         </w:t>
      </w:r>
      <w:r>
        <w:rPr>
          <w:rFonts w:ascii="Segoe Fluent Icons" w:eastAsia="Segoe Fluent Icons" w:hAnsi="Segoe Fluent Icons" w:cs="Segoe Fluent Icons"/>
          <w:spacing w:val="6"/>
          <w:w w:val="41"/>
          <w:sz w:val="22"/>
          <w:szCs w:val="22"/>
        </w:rPr>
        <w:t xml:space="preserve"> </w:t>
      </w:r>
      <w:proofErr w:type="gramStart"/>
      <w:r>
        <w:rPr>
          <w:rFonts w:ascii="Arial" w:eastAsia="Arial" w:hAnsi="Arial" w:cs="Arial"/>
          <w:sz w:val="22"/>
          <w:szCs w:val="22"/>
        </w:rPr>
        <w:t>The</w:t>
      </w:r>
      <w:proofErr w:type="gramEnd"/>
      <w:r>
        <w:rPr>
          <w:rFonts w:ascii="Arial" w:eastAsia="Arial" w:hAnsi="Arial" w:cs="Arial"/>
          <w:spacing w:val="1"/>
          <w:sz w:val="22"/>
          <w:szCs w:val="22"/>
        </w:rPr>
        <w:t xml:space="preserve"> </w:t>
      </w:r>
      <w:r>
        <w:rPr>
          <w:rFonts w:ascii="Arial" w:eastAsia="Arial" w:hAnsi="Arial" w:cs="Arial"/>
          <w:sz w:val="22"/>
          <w:szCs w:val="22"/>
        </w:rPr>
        <w:t>sys</w:t>
      </w:r>
      <w:r>
        <w:rPr>
          <w:rFonts w:ascii="Arial" w:eastAsia="Arial" w:hAnsi="Arial" w:cs="Arial"/>
          <w:spacing w:val="1"/>
          <w:sz w:val="22"/>
          <w:szCs w:val="22"/>
        </w:rPr>
        <w:t>t</w:t>
      </w:r>
      <w:r>
        <w:rPr>
          <w:rFonts w:ascii="Arial" w:eastAsia="Arial" w:hAnsi="Arial" w:cs="Arial"/>
          <w:sz w:val="22"/>
          <w:szCs w:val="22"/>
        </w:rPr>
        <w:t xml:space="preserve">em </w:t>
      </w:r>
      <w:r>
        <w:rPr>
          <w:rFonts w:ascii="Arial" w:eastAsia="Arial" w:hAnsi="Arial" w:cs="Arial"/>
          <w:spacing w:val="-1"/>
          <w:sz w:val="22"/>
          <w:szCs w:val="22"/>
        </w:rPr>
        <w:t>wil</w:t>
      </w:r>
      <w:r>
        <w:rPr>
          <w:rFonts w:ascii="Arial" w:eastAsia="Arial" w:hAnsi="Arial" w:cs="Arial"/>
          <w:sz w:val="22"/>
          <w:szCs w:val="22"/>
        </w:rPr>
        <w:t>l</w:t>
      </w:r>
      <w:r>
        <w:rPr>
          <w:rFonts w:ascii="Arial" w:eastAsia="Arial" w:hAnsi="Arial" w:cs="Arial"/>
          <w:spacing w:val="4"/>
          <w:sz w:val="22"/>
          <w:szCs w:val="22"/>
        </w:rPr>
        <w:t xml:space="preserve"> </w:t>
      </w:r>
      <w:r>
        <w:rPr>
          <w:rFonts w:ascii="Arial" w:eastAsia="Arial" w:hAnsi="Arial" w:cs="Arial"/>
          <w:sz w:val="22"/>
          <w:szCs w:val="22"/>
        </w:rPr>
        <w:t>ask</w:t>
      </w:r>
      <w:r>
        <w:rPr>
          <w:rFonts w:ascii="Arial" w:eastAsia="Arial" w:hAnsi="Arial" w:cs="Arial"/>
          <w:spacing w:val="-1"/>
          <w:sz w:val="22"/>
          <w:szCs w:val="22"/>
        </w:rPr>
        <w:t xml:space="preserve"> </w:t>
      </w:r>
      <w:r>
        <w:rPr>
          <w:rFonts w:ascii="Arial" w:eastAsia="Arial" w:hAnsi="Arial" w:cs="Arial"/>
          <w:sz w:val="22"/>
          <w:szCs w:val="22"/>
        </w:rPr>
        <w:t>you</w:t>
      </w:r>
      <w:r>
        <w:rPr>
          <w:rFonts w:ascii="Arial" w:eastAsia="Arial" w:hAnsi="Arial" w:cs="Arial"/>
          <w:spacing w:val="1"/>
          <w:sz w:val="22"/>
          <w:szCs w:val="22"/>
        </w:rPr>
        <w:t xml:space="preserve"> f</w:t>
      </w:r>
      <w:r>
        <w:rPr>
          <w:rFonts w:ascii="Arial" w:eastAsia="Arial" w:hAnsi="Arial" w:cs="Arial"/>
          <w:sz w:val="22"/>
          <w:szCs w:val="22"/>
        </w:rPr>
        <w:t>or en</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mage</w:t>
      </w:r>
      <w:r>
        <w:rPr>
          <w:rFonts w:ascii="Arial" w:eastAsia="Arial" w:hAnsi="Arial" w:cs="Arial"/>
          <w:spacing w:val="1"/>
          <w:sz w:val="22"/>
          <w:szCs w:val="22"/>
        </w:rPr>
        <w:t xml:space="preserve">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produc</w:t>
      </w:r>
      <w:r>
        <w:rPr>
          <w:rFonts w:ascii="Arial" w:eastAsia="Arial" w:hAnsi="Arial" w:cs="Arial"/>
          <w:spacing w:val="3"/>
          <w:sz w:val="22"/>
          <w:szCs w:val="22"/>
        </w:rPr>
        <w:t>t</w:t>
      </w:r>
      <w:r>
        <w:rPr>
          <w:rFonts w:ascii="Arial" w:eastAsia="Arial" w:hAnsi="Arial" w:cs="Arial"/>
          <w:sz w:val="22"/>
          <w:szCs w:val="22"/>
        </w:rPr>
        <w:t>.</w:t>
      </w:r>
    </w:p>
    <w:p w:rsidR="00922C34" w:rsidRDefault="00C14965">
      <w:pPr>
        <w:spacing w:line="260" w:lineRule="exact"/>
        <w:ind w:left="1182"/>
        <w:rPr>
          <w:rFonts w:ascii="Arial" w:eastAsia="Arial" w:hAnsi="Arial" w:cs="Arial"/>
          <w:sz w:val="22"/>
          <w:szCs w:val="22"/>
        </w:rPr>
      </w:pPr>
      <w:r>
        <w:rPr>
          <w:rFonts w:ascii="Segoe Fluent Icons" w:eastAsia="Segoe Fluent Icons" w:hAnsi="Segoe Fluent Icons" w:cs="Segoe Fluent Icons"/>
          <w:w w:val="41"/>
          <w:position w:val="-1"/>
          <w:sz w:val="22"/>
          <w:szCs w:val="22"/>
        </w:rPr>
        <w:t xml:space="preserve">         </w:t>
      </w:r>
      <w:r>
        <w:rPr>
          <w:rFonts w:ascii="Segoe Fluent Icons" w:eastAsia="Segoe Fluent Icons" w:hAnsi="Segoe Fluent Icons" w:cs="Segoe Fluent Icons"/>
          <w:spacing w:val="6"/>
          <w:w w:val="41"/>
          <w:position w:val="-1"/>
          <w:sz w:val="22"/>
          <w:szCs w:val="22"/>
        </w:rPr>
        <w:t xml:space="preserve"> </w:t>
      </w:r>
      <w:r>
        <w:rPr>
          <w:rFonts w:ascii="Arial" w:eastAsia="Arial" w:hAnsi="Arial" w:cs="Arial"/>
          <w:position w:val="-1"/>
          <w:sz w:val="22"/>
          <w:szCs w:val="22"/>
        </w:rPr>
        <w:t>The</w:t>
      </w:r>
      <w:r>
        <w:rPr>
          <w:rFonts w:ascii="Arial" w:eastAsia="Arial" w:hAnsi="Arial" w:cs="Arial"/>
          <w:spacing w:val="1"/>
          <w:position w:val="-1"/>
          <w:sz w:val="22"/>
          <w:szCs w:val="22"/>
        </w:rPr>
        <w:t xml:space="preserve"> </w:t>
      </w:r>
      <w:r>
        <w:rPr>
          <w:rFonts w:ascii="Arial" w:eastAsia="Arial" w:hAnsi="Arial" w:cs="Arial"/>
          <w:spacing w:val="-1"/>
          <w:position w:val="-1"/>
          <w:sz w:val="22"/>
          <w:szCs w:val="22"/>
        </w:rPr>
        <w:t>U</w:t>
      </w:r>
      <w:r>
        <w:rPr>
          <w:rFonts w:ascii="Arial" w:eastAsia="Arial" w:hAnsi="Arial" w:cs="Arial"/>
          <w:position w:val="-1"/>
          <w:sz w:val="22"/>
          <w:szCs w:val="22"/>
        </w:rPr>
        <w:t>ser</w:t>
      </w:r>
      <w:r>
        <w:rPr>
          <w:rFonts w:ascii="Arial" w:eastAsia="Arial" w:hAnsi="Arial" w:cs="Arial"/>
          <w:spacing w:val="2"/>
          <w:position w:val="-1"/>
          <w:sz w:val="22"/>
          <w:szCs w:val="22"/>
        </w:rPr>
        <w:t xml:space="preserve"> </w:t>
      </w:r>
      <w:r>
        <w:rPr>
          <w:rFonts w:ascii="Arial" w:eastAsia="Arial" w:hAnsi="Arial" w:cs="Arial"/>
          <w:spacing w:val="-1"/>
          <w:position w:val="-1"/>
          <w:sz w:val="22"/>
          <w:szCs w:val="22"/>
        </w:rPr>
        <w:t>wil</w:t>
      </w:r>
      <w:r>
        <w:rPr>
          <w:rFonts w:ascii="Arial" w:eastAsia="Arial" w:hAnsi="Arial" w:cs="Arial"/>
          <w:position w:val="-1"/>
          <w:sz w:val="22"/>
          <w:szCs w:val="22"/>
        </w:rPr>
        <w:t>l</w:t>
      </w:r>
      <w:r>
        <w:rPr>
          <w:rFonts w:ascii="Arial" w:eastAsia="Arial" w:hAnsi="Arial" w:cs="Arial"/>
          <w:spacing w:val="4"/>
          <w:position w:val="-1"/>
          <w:sz w:val="22"/>
          <w:szCs w:val="22"/>
        </w:rPr>
        <w:t xml:space="preserve"> </w:t>
      </w:r>
      <w:r>
        <w:rPr>
          <w:rFonts w:ascii="Arial" w:eastAsia="Arial" w:hAnsi="Arial" w:cs="Arial"/>
          <w:position w:val="-1"/>
          <w:sz w:val="22"/>
          <w:szCs w:val="22"/>
        </w:rPr>
        <w:t>up</w:t>
      </w:r>
      <w:r>
        <w:rPr>
          <w:rFonts w:ascii="Arial" w:eastAsia="Arial" w:hAnsi="Arial" w:cs="Arial"/>
          <w:spacing w:val="-1"/>
          <w:position w:val="-1"/>
          <w:sz w:val="22"/>
          <w:szCs w:val="22"/>
        </w:rPr>
        <w:t>l</w:t>
      </w:r>
      <w:r>
        <w:rPr>
          <w:rFonts w:ascii="Arial" w:eastAsia="Arial" w:hAnsi="Arial" w:cs="Arial"/>
          <w:position w:val="-1"/>
          <w:sz w:val="22"/>
          <w:szCs w:val="22"/>
        </w:rPr>
        <w:t>oad</w:t>
      </w:r>
      <w:r>
        <w:rPr>
          <w:rFonts w:ascii="Arial" w:eastAsia="Arial" w:hAnsi="Arial" w:cs="Arial"/>
          <w:spacing w:val="1"/>
          <w:position w:val="-1"/>
          <w:sz w:val="22"/>
          <w:szCs w:val="22"/>
        </w:rPr>
        <w:t xml:space="preserve"> </w:t>
      </w:r>
      <w:proofErr w:type="gramStart"/>
      <w:r>
        <w:rPr>
          <w:rFonts w:ascii="Arial" w:eastAsia="Arial" w:hAnsi="Arial" w:cs="Arial"/>
          <w:position w:val="-1"/>
          <w:sz w:val="22"/>
          <w:szCs w:val="22"/>
        </w:rPr>
        <w:t>a</w:t>
      </w:r>
      <w:proofErr w:type="gramEnd"/>
      <w:r>
        <w:rPr>
          <w:rFonts w:ascii="Arial" w:eastAsia="Arial" w:hAnsi="Arial" w:cs="Arial"/>
          <w:spacing w:val="1"/>
          <w:position w:val="-1"/>
          <w:sz w:val="22"/>
          <w:szCs w:val="22"/>
        </w:rPr>
        <w:t xml:space="preserve"> </w:t>
      </w:r>
      <w:r>
        <w:rPr>
          <w:rFonts w:ascii="Arial" w:eastAsia="Arial" w:hAnsi="Arial" w:cs="Arial"/>
          <w:spacing w:val="-1"/>
          <w:position w:val="-1"/>
          <w:sz w:val="22"/>
          <w:szCs w:val="22"/>
        </w:rPr>
        <w:t>i</w:t>
      </w:r>
      <w:r>
        <w:rPr>
          <w:rFonts w:ascii="Arial" w:eastAsia="Arial" w:hAnsi="Arial" w:cs="Arial"/>
          <w:position w:val="-1"/>
          <w:sz w:val="22"/>
          <w:szCs w:val="22"/>
        </w:rPr>
        <w:t>mages</w:t>
      </w:r>
      <w:r>
        <w:rPr>
          <w:rFonts w:ascii="Arial" w:eastAsia="Arial" w:hAnsi="Arial" w:cs="Arial"/>
          <w:spacing w:val="1"/>
          <w:position w:val="-1"/>
          <w:sz w:val="22"/>
          <w:szCs w:val="22"/>
        </w:rPr>
        <w:t xml:space="preserve"> </w:t>
      </w:r>
      <w:r>
        <w:rPr>
          <w:rFonts w:ascii="Arial" w:eastAsia="Arial" w:hAnsi="Arial" w:cs="Arial"/>
          <w:position w:val="-1"/>
          <w:sz w:val="22"/>
          <w:szCs w:val="22"/>
        </w:rPr>
        <w:t>of</w:t>
      </w:r>
      <w:r>
        <w:rPr>
          <w:rFonts w:ascii="Arial" w:eastAsia="Arial" w:hAnsi="Arial" w:cs="Arial"/>
          <w:spacing w:val="2"/>
          <w:position w:val="-1"/>
          <w:sz w:val="22"/>
          <w:szCs w:val="22"/>
        </w:rPr>
        <w:t xml:space="preserve"> </w:t>
      </w:r>
      <w:r>
        <w:rPr>
          <w:rFonts w:ascii="Arial" w:eastAsia="Arial" w:hAnsi="Arial" w:cs="Arial"/>
          <w:spacing w:val="-2"/>
          <w:position w:val="-1"/>
          <w:sz w:val="22"/>
          <w:szCs w:val="22"/>
        </w:rPr>
        <w:t>p</w:t>
      </w:r>
      <w:r>
        <w:rPr>
          <w:rFonts w:ascii="Arial" w:eastAsia="Arial" w:hAnsi="Arial" w:cs="Arial"/>
          <w:position w:val="-1"/>
          <w:sz w:val="22"/>
          <w:szCs w:val="22"/>
        </w:rPr>
        <w:t>roduc</w:t>
      </w:r>
      <w:r>
        <w:rPr>
          <w:rFonts w:ascii="Arial" w:eastAsia="Arial" w:hAnsi="Arial" w:cs="Arial"/>
          <w:spacing w:val="1"/>
          <w:position w:val="-1"/>
          <w:sz w:val="22"/>
          <w:szCs w:val="22"/>
        </w:rPr>
        <w:t>t</w:t>
      </w:r>
      <w:r>
        <w:rPr>
          <w:rFonts w:ascii="Arial" w:eastAsia="Arial" w:hAnsi="Arial" w:cs="Arial"/>
          <w:position w:val="-1"/>
          <w:sz w:val="22"/>
          <w:szCs w:val="22"/>
        </w:rPr>
        <w:t>.</w:t>
      </w:r>
    </w:p>
    <w:p w:rsidR="00922C34" w:rsidRDefault="00C14965">
      <w:pPr>
        <w:spacing w:line="260" w:lineRule="exact"/>
        <w:ind w:left="1182"/>
        <w:rPr>
          <w:rFonts w:ascii="Arial" w:eastAsia="Arial" w:hAnsi="Arial" w:cs="Arial"/>
          <w:sz w:val="22"/>
          <w:szCs w:val="22"/>
        </w:rPr>
      </w:pPr>
      <w:r>
        <w:rPr>
          <w:rFonts w:ascii="Segoe Fluent Icons" w:eastAsia="Segoe Fluent Icons" w:hAnsi="Segoe Fluent Icons" w:cs="Segoe Fluent Icons"/>
          <w:w w:val="41"/>
          <w:position w:val="-1"/>
          <w:sz w:val="22"/>
          <w:szCs w:val="22"/>
        </w:rPr>
        <w:t xml:space="preserve">         </w:t>
      </w:r>
      <w:r>
        <w:rPr>
          <w:rFonts w:ascii="Segoe Fluent Icons" w:eastAsia="Segoe Fluent Icons" w:hAnsi="Segoe Fluent Icons" w:cs="Segoe Fluent Icons"/>
          <w:spacing w:val="6"/>
          <w:w w:val="41"/>
          <w:position w:val="-1"/>
          <w:sz w:val="22"/>
          <w:szCs w:val="22"/>
        </w:rPr>
        <w:t xml:space="preserve"> </w:t>
      </w:r>
      <w:proofErr w:type="gramStart"/>
      <w:r>
        <w:rPr>
          <w:rFonts w:ascii="Arial" w:eastAsia="Arial" w:hAnsi="Arial" w:cs="Arial"/>
          <w:position w:val="-1"/>
          <w:sz w:val="22"/>
          <w:szCs w:val="22"/>
        </w:rPr>
        <w:t>The</w:t>
      </w:r>
      <w:proofErr w:type="gramEnd"/>
      <w:r>
        <w:rPr>
          <w:rFonts w:ascii="Arial" w:eastAsia="Arial" w:hAnsi="Arial" w:cs="Arial"/>
          <w:spacing w:val="1"/>
          <w:position w:val="-1"/>
          <w:sz w:val="22"/>
          <w:szCs w:val="22"/>
        </w:rPr>
        <w:t xml:space="preserve"> </w:t>
      </w:r>
      <w:r>
        <w:rPr>
          <w:rFonts w:ascii="Arial" w:eastAsia="Arial" w:hAnsi="Arial" w:cs="Arial"/>
          <w:position w:val="-1"/>
          <w:sz w:val="22"/>
          <w:szCs w:val="22"/>
        </w:rPr>
        <w:t>sys</w:t>
      </w:r>
      <w:r>
        <w:rPr>
          <w:rFonts w:ascii="Arial" w:eastAsia="Arial" w:hAnsi="Arial" w:cs="Arial"/>
          <w:spacing w:val="1"/>
          <w:position w:val="-1"/>
          <w:sz w:val="22"/>
          <w:szCs w:val="22"/>
        </w:rPr>
        <w:t>t</w:t>
      </w:r>
      <w:r>
        <w:rPr>
          <w:rFonts w:ascii="Arial" w:eastAsia="Arial" w:hAnsi="Arial" w:cs="Arial"/>
          <w:position w:val="-1"/>
          <w:sz w:val="22"/>
          <w:szCs w:val="22"/>
        </w:rPr>
        <w:t xml:space="preserve">em </w:t>
      </w:r>
      <w:r>
        <w:rPr>
          <w:rFonts w:ascii="Arial" w:eastAsia="Arial" w:hAnsi="Arial" w:cs="Arial"/>
          <w:spacing w:val="-1"/>
          <w:position w:val="-1"/>
          <w:sz w:val="22"/>
          <w:szCs w:val="22"/>
        </w:rPr>
        <w:t>wil</w:t>
      </w:r>
      <w:r>
        <w:rPr>
          <w:rFonts w:ascii="Arial" w:eastAsia="Arial" w:hAnsi="Arial" w:cs="Arial"/>
          <w:position w:val="-1"/>
          <w:sz w:val="22"/>
          <w:szCs w:val="22"/>
        </w:rPr>
        <w:t>l</w:t>
      </w:r>
      <w:r>
        <w:rPr>
          <w:rFonts w:ascii="Arial" w:eastAsia="Arial" w:hAnsi="Arial" w:cs="Arial"/>
          <w:spacing w:val="4"/>
          <w:position w:val="-1"/>
          <w:sz w:val="22"/>
          <w:szCs w:val="22"/>
        </w:rPr>
        <w:t xml:space="preserve"> </w:t>
      </w:r>
      <w:r>
        <w:rPr>
          <w:rFonts w:ascii="Arial" w:eastAsia="Arial" w:hAnsi="Arial" w:cs="Arial"/>
          <w:spacing w:val="-1"/>
          <w:position w:val="-1"/>
          <w:sz w:val="22"/>
          <w:szCs w:val="22"/>
        </w:rPr>
        <w:t>t</w:t>
      </w:r>
      <w:r>
        <w:rPr>
          <w:rFonts w:ascii="Arial" w:eastAsia="Arial" w:hAnsi="Arial" w:cs="Arial"/>
          <w:position w:val="-1"/>
          <w:sz w:val="22"/>
          <w:szCs w:val="22"/>
        </w:rPr>
        <w:t>ry</w:t>
      </w:r>
      <w:r>
        <w:rPr>
          <w:rFonts w:ascii="Arial" w:eastAsia="Arial" w:hAnsi="Arial" w:cs="Arial"/>
          <w:spacing w:val="-1"/>
          <w:position w:val="-1"/>
          <w:sz w:val="22"/>
          <w:szCs w:val="22"/>
        </w:rPr>
        <w:t xml:space="preserve"> </w:t>
      </w:r>
      <w:r>
        <w:rPr>
          <w:rFonts w:ascii="Arial" w:eastAsia="Arial" w:hAnsi="Arial" w:cs="Arial"/>
          <w:spacing w:val="1"/>
          <w:position w:val="-1"/>
          <w:sz w:val="22"/>
          <w:szCs w:val="22"/>
        </w:rPr>
        <w:t>t</w:t>
      </w:r>
      <w:r>
        <w:rPr>
          <w:rFonts w:ascii="Arial" w:eastAsia="Arial" w:hAnsi="Arial" w:cs="Arial"/>
          <w:position w:val="-1"/>
          <w:sz w:val="22"/>
          <w:szCs w:val="22"/>
        </w:rPr>
        <w:t>o</w:t>
      </w:r>
      <w:r>
        <w:rPr>
          <w:rFonts w:ascii="Arial" w:eastAsia="Arial" w:hAnsi="Arial" w:cs="Arial"/>
          <w:spacing w:val="61"/>
          <w:position w:val="-1"/>
          <w:sz w:val="22"/>
          <w:szCs w:val="22"/>
        </w:rPr>
        <w:t xml:space="preserve"> </w:t>
      </w:r>
      <w:r>
        <w:rPr>
          <w:rFonts w:ascii="Arial" w:eastAsia="Arial" w:hAnsi="Arial" w:cs="Arial"/>
          <w:position w:val="-1"/>
          <w:sz w:val="22"/>
          <w:szCs w:val="22"/>
        </w:rPr>
        <w:t>ex</w:t>
      </w:r>
      <w:r>
        <w:rPr>
          <w:rFonts w:ascii="Arial" w:eastAsia="Arial" w:hAnsi="Arial" w:cs="Arial"/>
          <w:spacing w:val="1"/>
          <w:position w:val="-1"/>
          <w:sz w:val="22"/>
          <w:szCs w:val="22"/>
        </w:rPr>
        <w:t>t</w:t>
      </w:r>
      <w:r>
        <w:rPr>
          <w:rFonts w:ascii="Arial" w:eastAsia="Arial" w:hAnsi="Arial" w:cs="Arial"/>
          <w:position w:val="-1"/>
          <w:sz w:val="22"/>
          <w:szCs w:val="22"/>
        </w:rPr>
        <w:t>ra</w:t>
      </w:r>
      <w:r>
        <w:rPr>
          <w:rFonts w:ascii="Arial" w:eastAsia="Arial" w:hAnsi="Arial" w:cs="Arial"/>
          <w:spacing w:val="-2"/>
          <w:position w:val="-1"/>
          <w:sz w:val="22"/>
          <w:szCs w:val="22"/>
        </w:rPr>
        <w:t>c</w:t>
      </w:r>
      <w:r>
        <w:rPr>
          <w:rFonts w:ascii="Arial" w:eastAsia="Arial" w:hAnsi="Arial" w:cs="Arial"/>
          <w:position w:val="-1"/>
          <w:sz w:val="22"/>
          <w:szCs w:val="22"/>
        </w:rPr>
        <w:t>t</w:t>
      </w:r>
      <w:r>
        <w:rPr>
          <w:rFonts w:ascii="Arial" w:eastAsia="Arial" w:hAnsi="Arial" w:cs="Arial"/>
          <w:spacing w:val="2"/>
          <w:position w:val="-1"/>
          <w:sz w:val="22"/>
          <w:szCs w:val="22"/>
        </w:rPr>
        <w:t xml:space="preserve"> </w:t>
      </w:r>
      <w:r>
        <w:rPr>
          <w:rFonts w:ascii="Arial" w:eastAsia="Arial" w:hAnsi="Arial" w:cs="Arial"/>
          <w:spacing w:val="1"/>
          <w:position w:val="-1"/>
          <w:sz w:val="22"/>
          <w:szCs w:val="22"/>
        </w:rPr>
        <w:t>f</w:t>
      </w:r>
      <w:r>
        <w:rPr>
          <w:rFonts w:ascii="Arial" w:eastAsia="Arial" w:hAnsi="Arial" w:cs="Arial"/>
          <w:position w:val="-1"/>
          <w:sz w:val="22"/>
          <w:szCs w:val="22"/>
        </w:rPr>
        <w:t>ea</w:t>
      </w:r>
      <w:r>
        <w:rPr>
          <w:rFonts w:ascii="Arial" w:eastAsia="Arial" w:hAnsi="Arial" w:cs="Arial"/>
          <w:spacing w:val="1"/>
          <w:position w:val="-1"/>
          <w:sz w:val="22"/>
          <w:szCs w:val="22"/>
        </w:rPr>
        <w:t>t</w:t>
      </w:r>
      <w:r>
        <w:rPr>
          <w:rFonts w:ascii="Arial" w:eastAsia="Arial" w:hAnsi="Arial" w:cs="Arial"/>
          <w:spacing w:val="-2"/>
          <w:position w:val="-1"/>
          <w:sz w:val="22"/>
          <w:szCs w:val="22"/>
        </w:rPr>
        <w:t>u</w:t>
      </w:r>
      <w:r>
        <w:rPr>
          <w:rFonts w:ascii="Arial" w:eastAsia="Arial" w:hAnsi="Arial" w:cs="Arial"/>
          <w:position w:val="-1"/>
          <w:sz w:val="22"/>
          <w:szCs w:val="22"/>
        </w:rPr>
        <w:t>res</w:t>
      </w:r>
      <w:r>
        <w:rPr>
          <w:rFonts w:ascii="Arial" w:eastAsia="Arial" w:hAnsi="Arial" w:cs="Arial"/>
          <w:spacing w:val="1"/>
          <w:position w:val="-1"/>
          <w:sz w:val="22"/>
          <w:szCs w:val="22"/>
        </w:rPr>
        <w:t xml:space="preserve"> f</w:t>
      </w:r>
      <w:r>
        <w:rPr>
          <w:rFonts w:ascii="Arial" w:eastAsia="Arial" w:hAnsi="Arial" w:cs="Arial"/>
          <w:position w:val="-1"/>
          <w:sz w:val="22"/>
          <w:szCs w:val="22"/>
        </w:rPr>
        <w:t>r</w:t>
      </w:r>
      <w:r>
        <w:rPr>
          <w:rFonts w:ascii="Arial" w:eastAsia="Arial" w:hAnsi="Arial" w:cs="Arial"/>
          <w:spacing w:val="-2"/>
          <w:position w:val="-1"/>
          <w:sz w:val="22"/>
          <w:szCs w:val="22"/>
        </w:rPr>
        <w:t>o</w:t>
      </w:r>
      <w:r>
        <w:rPr>
          <w:rFonts w:ascii="Arial" w:eastAsia="Arial" w:hAnsi="Arial" w:cs="Arial"/>
          <w:position w:val="-1"/>
          <w:sz w:val="22"/>
          <w:szCs w:val="22"/>
        </w:rPr>
        <w:t>m</w:t>
      </w:r>
      <w:r>
        <w:rPr>
          <w:rFonts w:ascii="Arial" w:eastAsia="Arial" w:hAnsi="Arial" w:cs="Arial"/>
          <w:spacing w:val="1"/>
          <w:position w:val="-1"/>
          <w:sz w:val="22"/>
          <w:szCs w:val="22"/>
        </w:rPr>
        <w:t xml:space="preserve"> </w:t>
      </w:r>
      <w:r>
        <w:rPr>
          <w:rFonts w:ascii="Arial" w:eastAsia="Arial" w:hAnsi="Arial" w:cs="Arial"/>
          <w:spacing w:val="-1"/>
          <w:position w:val="-1"/>
          <w:sz w:val="22"/>
          <w:szCs w:val="22"/>
        </w:rPr>
        <w:t>i</w:t>
      </w:r>
      <w:r>
        <w:rPr>
          <w:rFonts w:ascii="Arial" w:eastAsia="Arial" w:hAnsi="Arial" w:cs="Arial"/>
          <w:position w:val="-1"/>
          <w:sz w:val="22"/>
          <w:szCs w:val="22"/>
        </w:rPr>
        <w:t>mages</w:t>
      </w:r>
      <w:r>
        <w:rPr>
          <w:rFonts w:ascii="Arial" w:eastAsia="Arial" w:hAnsi="Arial" w:cs="Arial"/>
          <w:spacing w:val="1"/>
          <w:position w:val="-1"/>
          <w:sz w:val="22"/>
          <w:szCs w:val="22"/>
        </w:rPr>
        <w:t xml:space="preserve"> </w:t>
      </w:r>
      <w:r>
        <w:rPr>
          <w:rFonts w:ascii="Arial" w:eastAsia="Arial" w:hAnsi="Arial" w:cs="Arial"/>
          <w:position w:val="-1"/>
          <w:sz w:val="22"/>
          <w:szCs w:val="22"/>
        </w:rPr>
        <w:t>and</w:t>
      </w:r>
      <w:r>
        <w:rPr>
          <w:rFonts w:ascii="Arial" w:eastAsia="Arial" w:hAnsi="Arial" w:cs="Arial"/>
          <w:spacing w:val="1"/>
          <w:position w:val="-1"/>
          <w:sz w:val="22"/>
          <w:szCs w:val="22"/>
        </w:rPr>
        <w:t xml:space="preserve"> </w:t>
      </w:r>
      <w:r>
        <w:rPr>
          <w:rFonts w:ascii="Arial" w:eastAsia="Arial" w:hAnsi="Arial" w:cs="Arial"/>
          <w:spacing w:val="-1"/>
          <w:position w:val="-1"/>
          <w:sz w:val="22"/>
          <w:szCs w:val="22"/>
        </w:rPr>
        <w:t>i</w:t>
      </w:r>
      <w:r>
        <w:rPr>
          <w:rFonts w:ascii="Arial" w:eastAsia="Arial" w:hAnsi="Arial" w:cs="Arial"/>
          <w:position w:val="-1"/>
          <w:sz w:val="22"/>
          <w:szCs w:val="22"/>
        </w:rPr>
        <w:t>t</w:t>
      </w:r>
      <w:r>
        <w:rPr>
          <w:rFonts w:ascii="Arial" w:eastAsia="Arial" w:hAnsi="Arial" w:cs="Arial"/>
          <w:spacing w:val="2"/>
          <w:position w:val="-1"/>
          <w:sz w:val="22"/>
          <w:szCs w:val="22"/>
        </w:rPr>
        <w:t xml:space="preserve"> </w:t>
      </w:r>
      <w:r>
        <w:rPr>
          <w:rFonts w:ascii="Arial" w:eastAsia="Arial" w:hAnsi="Arial" w:cs="Arial"/>
          <w:spacing w:val="-1"/>
          <w:position w:val="-1"/>
          <w:sz w:val="22"/>
          <w:szCs w:val="22"/>
        </w:rPr>
        <w:t>wil</w:t>
      </w:r>
      <w:r>
        <w:rPr>
          <w:rFonts w:ascii="Arial" w:eastAsia="Arial" w:hAnsi="Arial" w:cs="Arial"/>
          <w:position w:val="-1"/>
          <w:sz w:val="22"/>
          <w:szCs w:val="22"/>
        </w:rPr>
        <w:t>l</w:t>
      </w:r>
      <w:r>
        <w:rPr>
          <w:rFonts w:ascii="Arial" w:eastAsia="Arial" w:hAnsi="Arial" w:cs="Arial"/>
          <w:spacing w:val="2"/>
          <w:position w:val="-1"/>
          <w:sz w:val="22"/>
          <w:szCs w:val="22"/>
        </w:rPr>
        <w:t xml:space="preserve"> </w:t>
      </w:r>
      <w:r>
        <w:rPr>
          <w:rFonts w:ascii="Arial" w:eastAsia="Arial" w:hAnsi="Arial" w:cs="Arial"/>
          <w:position w:val="-1"/>
          <w:sz w:val="22"/>
          <w:szCs w:val="22"/>
        </w:rPr>
        <w:t>pred</w:t>
      </w:r>
      <w:r>
        <w:rPr>
          <w:rFonts w:ascii="Arial" w:eastAsia="Arial" w:hAnsi="Arial" w:cs="Arial"/>
          <w:spacing w:val="-1"/>
          <w:position w:val="-1"/>
          <w:sz w:val="22"/>
          <w:szCs w:val="22"/>
        </w:rPr>
        <w:t>i</w:t>
      </w:r>
      <w:r>
        <w:rPr>
          <w:rFonts w:ascii="Arial" w:eastAsia="Arial" w:hAnsi="Arial" w:cs="Arial"/>
          <w:position w:val="-1"/>
          <w:sz w:val="22"/>
          <w:szCs w:val="22"/>
        </w:rPr>
        <w:t>ct</w:t>
      </w:r>
      <w:r>
        <w:rPr>
          <w:rFonts w:ascii="Arial" w:eastAsia="Arial" w:hAnsi="Arial" w:cs="Arial"/>
          <w:spacing w:val="2"/>
          <w:position w:val="-1"/>
          <w:sz w:val="22"/>
          <w:szCs w:val="22"/>
        </w:rPr>
        <w:t xml:space="preserve"> </w:t>
      </w:r>
      <w:r>
        <w:rPr>
          <w:rFonts w:ascii="Arial" w:eastAsia="Arial" w:hAnsi="Arial" w:cs="Arial"/>
          <w:spacing w:val="-1"/>
          <w:position w:val="-1"/>
          <w:sz w:val="22"/>
          <w:szCs w:val="22"/>
        </w:rPr>
        <w:t>t</w:t>
      </w:r>
      <w:r>
        <w:rPr>
          <w:rFonts w:ascii="Arial" w:eastAsia="Arial" w:hAnsi="Arial" w:cs="Arial"/>
          <w:position w:val="-1"/>
          <w:sz w:val="22"/>
          <w:szCs w:val="22"/>
        </w:rPr>
        <w:t>he</w:t>
      </w:r>
    </w:p>
    <w:p w:rsidR="00922C34" w:rsidRDefault="00C14965">
      <w:pPr>
        <w:spacing w:before="6" w:line="251" w:lineRule="auto"/>
        <w:ind w:left="1541" w:right="355"/>
        <w:rPr>
          <w:rFonts w:ascii="Arial" w:eastAsia="Arial" w:hAnsi="Arial" w:cs="Arial"/>
          <w:sz w:val="22"/>
          <w:szCs w:val="22"/>
        </w:rPr>
      </w:pPr>
      <w:proofErr w:type="gramStart"/>
      <w:r>
        <w:rPr>
          <w:rFonts w:ascii="Arial" w:eastAsia="Arial" w:hAnsi="Arial" w:cs="Arial"/>
          <w:sz w:val="22"/>
          <w:szCs w:val="22"/>
        </w:rPr>
        <w:t>probab</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y</w:t>
      </w:r>
      <w:proofErr w:type="gramEnd"/>
      <w:r>
        <w:rPr>
          <w:rFonts w:ascii="Arial" w:eastAsia="Arial" w:hAnsi="Arial" w:cs="Arial"/>
          <w:spacing w:val="1"/>
          <w:sz w:val="22"/>
          <w:szCs w:val="22"/>
        </w:rPr>
        <w:t xml:space="preserve"> </w:t>
      </w:r>
      <w:r>
        <w:rPr>
          <w:rFonts w:ascii="Arial" w:eastAsia="Arial" w:hAnsi="Arial" w:cs="Arial"/>
          <w:sz w:val="22"/>
          <w:szCs w:val="22"/>
        </w:rPr>
        <w:t>of</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mage</w:t>
      </w:r>
      <w:r>
        <w:rPr>
          <w:rFonts w:ascii="Arial" w:eastAsia="Arial" w:hAnsi="Arial" w:cs="Arial"/>
          <w:spacing w:val="1"/>
          <w:sz w:val="22"/>
          <w:szCs w:val="22"/>
        </w:rPr>
        <w:t xml:space="preserve"> </w:t>
      </w:r>
      <w:r>
        <w:rPr>
          <w:rFonts w:ascii="Arial" w:eastAsia="Arial" w:hAnsi="Arial" w:cs="Arial"/>
          <w:sz w:val="22"/>
          <w:szCs w:val="22"/>
        </w:rPr>
        <w:t>be</w:t>
      </w:r>
      <w:r>
        <w:rPr>
          <w:rFonts w:ascii="Arial" w:eastAsia="Arial" w:hAnsi="Arial" w:cs="Arial"/>
          <w:spacing w:val="-1"/>
          <w:sz w:val="22"/>
          <w:szCs w:val="22"/>
        </w:rPr>
        <w:t>l</w:t>
      </w:r>
      <w:r>
        <w:rPr>
          <w:rFonts w:ascii="Arial" w:eastAsia="Arial" w:hAnsi="Arial" w:cs="Arial"/>
          <w:sz w:val="22"/>
          <w:szCs w:val="22"/>
        </w:rPr>
        <w:t>ong</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 xml:space="preserve">ass and make a bounding box </w:t>
      </w:r>
      <w:r>
        <w:rPr>
          <w:rFonts w:ascii="Arial" w:eastAsia="Arial" w:hAnsi="Arial" w:cs="Arial"/>
          <w:sz w:val="22"/>
          <w:szCs w:val="22"/>
        </w:rPr>
        <w:t>surrounding the object</w:t>
      </w:r>
    </w:p>
    <w:p w:rsidR="00922C34" w:rsidRDefault="00922C34">
      <w:pPr>
        <w:spacing w:before="8" w:line="180" w:lineRule="exact"/>
        <w:rPr>
          <w:sz w:val="19"/>
          <w:szCs w:val="19"/>
        </w:rPr>
      </w:pPr>
    </w:p>
    <w:p w:rsidR="00922C34" w:rsidRDefault="00922C34">
      <w:pPr>
        <w:spacing w:line="200" w:lineRule="exact"/>
      </w:pPr>
    </w:p>
    <w:p w:rsidR="00922C34" w:rsidRDefault="00C14965">
      <w:pPr>
        <w:spacing w:line="360" w:lineRule="exact"/>
        <w:ind w:left="101"/>
        <w:rPr>
          <w:rFonts w:ascii="Arial" w:eastAsia="Arial" w:hAnsi="Arial" w:cs="Arial"/>
          <w:sz w:val="28"/>
          <w:szCs w:val="28"/>
        </w:rPr>
      </w:pPr>
      <w:r>
        <w:rPr>
          <w:rFonts w:ascii="Arial" w:eastAsia="Arial" w:hAnsi="Arial" w:cs="Arial"/>
          <w:color w:val="4371C3"/>
          <w:position w:val="1"/>
          <w:sz w:val="28"/>
          <w:szCs w:val="28"/>
        </w:rPr>
        <w:t>2.</w:t>
      </w:r>
      <w:r>
        <w:rPr>
          <w:rFonts w:ascii="Comic Sans MS" w:eastAsia="Comic Sans MS" w:hAnsi="Comic Sans MS" w:cs="Comic Sans MS"/>
          <w:b/>
          <w:color w:val="4371C3"/>
          <w:position w:val="1"/>
          <w:sz w:val="28"/>
          <w:szCs w:val="28"/>
        </w:rPr>
        <w:t>3</w:t>
      </w:r>
      <w:r>
        <w:rPr>
          <w:rFonts w:ascii="Comic Sans MS" w:eastAsia="Comic Sans MS" w:hAnsi="Comic Sans MS" w:cs="Comic Sans MS"/>
          <w:b/>
          <w:color w:val="4371C3"/>
          <w:spacing w:val="-43"/>
          <w:position w:val="1"/>
          <w:sz w:val="28"/>
          <w:szCs w:val="28"/>
        </w:rPr>
        <w:t xml:space="preserve"> </w:t>
      </w:r>
      <w:r>
        <w:rPr>
          <w:rFonts w:ascii="Arial" w:eastAsia="Arial" w:hAnsi="Arial" w:cs="Arial"/>
          <w:color w:val="4371C3"/>
          <w:spacing w:val="1"/>
          <w:w w:val="109"/>
          <w:position w:val="1"/>
          <w:sz w:val="28"/>
          <w:szCs w:val="28"/>
        </w:rPr>
        <w:t>L</w:t>
      </w:r>
      <w:r>
        <w:rPr>
          <w:rFonts w:ascii="Arial" w:eastAsia="Arial" w:hAnsi="Arial" w:cs="Arial"/>
          <w:color w:val="4371C3"/>
          <w:spacing w:val="-1"/>
          <w:w w:val="109"/>
          <w:position w:val="1"/>
          <w:sz w:val="28"/>
          <w:szCs w:val="28"/>
        </w:rPr>
        <w:t>o</w:t>
      </w:r>
      <w:r>
        <w:rPr>
          <w:rFonts w:ascii="Arial" w:eastAsia="Arial" w:hAnsi="Arial" w:cs="Arial"/>
          <w:color w:val="4371C3"/>
          <w:spacing w:val="1"/>
          <w:w w:val="109"/>
          <w:position w:val="1"/>
          <w:sz w:val="28"/>
          <w:szCs w:val="28"/>
        </w:rPr>
        <w:t>g</w:t>
      </w:r>
      <w:r>
        <w:rPr>
          <w:rFonts w:ascii="Arial" w:eastAsia="Arial" w:hAnsi="Arial" w:cs="Arial"/>
          <w:color w:val="4371C3"/>
          <w:spacing w:val="-1"/>
          <w:w w:val="109"/>
          <w:position w:val="1"/>
          <w:sz w:val="28"/>
          <w:szCs w:val="28"/>
        </w:rPr>
        <w:t>g</w:t>
      </w:r>
      <w:r>
        <w:rPr>
          <w:rFonts w:ascii="Arial" w:eastAsia="Arial" w:hAnsi="Arial" w:cs="Arial"/>
          <w:color w:val="4371C3"/>
          <w:w w:val="112"/>
          <w:position w:val="1"/>
          <w:sz w:val="28"/>
          <w:szCs w:val="28"/>
        </w:rPr>
        <w:t>ing</w:t>
      </w:r>
    </w:p>
    <w:p w:rsidR="00922C34" w:rsidRDefault="00C14965">
      <w:pPr>
        <w:spacing w:before="28"/>
        <w:ind w:left="102"/>
        <w:rPr>
          <w:rFonts w:ascii="Arial" w:eastAsia="Arial" w:hAnsi="Arial" w:cs="Arial"/>
          <w:sz w:val="22"/>
          <w:szCs w:val="22"/>
        </w:rPr>
      </w:pPr>
      <w:r>
        <w:rPr>
          <w:rFonts w:ascii="Arial" w:eastAsia="Arial" w:hAnsi="Arial" w:cs="Arial"/>
          <w:sz w:val="22"/>
          <w:szCs w:val="22"/>
        </w:rPr>
        <w:t>We</w:t>
      </w:r>
      <w:r>
        <w:rPr>
          <w:rFonts w:ascii="Arial" w:eastAsia="Arial" w:hAnsi="Arial" w:cs="Arial"/>
          <w:spacing w:val="1"/>
          <w:sz w:val="22"/>
          <w:szCs w:val="22"/>
        </w:rPr>
        <w:t xml:space="preserve"> </w:t>
      </w:r>
      <w:r>
        <w:rPr>
          <w:rFonts w:ascii="Arial" w:eastAsia="Arial" w:hAnsi="Arial" w:cs="Arial"/>
          <w:sz w:val="22"/>
          <w:szCs w:val="22"/>
        </w:rPr>
        <w:t>shou</w:t>
      </w:r>
      <w:r>
        <w:rPr>
          <w:rFonts w:ascii="Arial" w:eastAsia="Arial" w:hAnsi="Arial" w:cs="Arial"/>
          <w:spacing w:val="-1"/>
          <w:sz w:val="22"/>
          <w:szCs w:val="22"/>
        </w:rPr>
        <w:t>l</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ab</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l</w:t>
      </w:r>
      <w:r>
        <w:rPr>
          <w:rFonts w:ascii="Arial" w:eastAsia="Arial" w:hAnsi="Arial" w:cs="Arial"/>
          <w:sz w:val="22"/>
          <w:szCs w:val="22"/>
        </w:rPr>
        <w:t>og</w:t>
      </w:r>
      <w:r>
        <w:rPr>
          <w:rFonts w:ascii="Arial" w:eastAsia="Arial" w:hAnsi="Arial" w:cs="Arial"/>
          <w:spacing w:val="2"/>
          <w:sz w:val="22"/>
          <w:szCs w:val="22"/>
        </w:rPr>
        <w:t xml:space="preserve"> </w:t>
      </w:r>
      <w:r>
        <w:rPr>
          <w:rFonts w:ascii="Arial" w:eastAsia="Arial" w:hAnsi="Arial" w:cs="Arial"/>
          <w:sz w:val="22"/>
          <w:szCs w:val="22"/>
        </w:rPr>
        <w:t>every</w:t>
      </w:r>
      <w:r>
        <w:rPr>
          <w:rFonts w:ascii="Arial" w:eastAsia="Arial" w:hAnsi="Arial" w:cs="Arial"/>
          <w:spacing w:val="-1"/>
          <w:sz w:val="22"/>
          <w:szCs w:val="22"/>
        </w:rPr>
        <w:t xml:space="preserve"> </w:t>
      </w:r>
      <w:r>
        <w:rPr>
          <w:rFonts w:ascii="Arial" w:eastAsia="Arial" w:hAnsi="Arial" w:cs="Arial"/>
          <w:sz w:val="22"/>
          <w:szCs w:val="22"/>
        </w:rPr>
        <w:t>ac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v</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done</w:t>
      </w:r>
      <w:r>
        <w:rPr>
          <w:rFonts w:ascii="Arial" w:eastAsia="Arial" w:hAnsi="Arial" w:cs="Arial"/>
          <w:spacing w:val="1"/>
          <w:sz w:val="22"/>
          <w:szCs w:val="22"/>
        </w:rPr>
        <w:t xml:space="preserve"> </w:t>
      </w:r>
      <w:r>
        <w:rPr>
          <w:rFonts w:ascii="Arial" w:eastAsia="Arial" w:hAnsi="Arial" w:cs="Arial"/>
          <w:sz w:val="22"/>
          <w:szCs w:val="22"/>
        </w:rPr>
        <w:t>by</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user.</w:t>
      </w:r>
    </w:p>
    <w:p w:rsidR="00922C34" w:rsidRDefault="00922C34">
      <w:pPr>
        <w:spacing w:before="7" w:line="140" w:lineRule="exact"/>
        <w:rPr>
          <w:sz w:val="15"/>
          <w:szCs w:val="15"/>
        </w:rPr>
      </w:pPr>
    </w:p>
    <w:p w:rsidR="00922C34" w:rsidRDefault="00C14965">
      <w:pPr>
        <w:ind w:left="1182"/>
        <w:rPr>
          <w:rFonts w:ascii="Arial" w:eastAsia="Arial" w:hAnsi="Arial" w:cs="Arial"/>
          <w:sz w:val="22"/>
          <w:szCs w:val="22"/>
        </w:rPr>
      </w:pPr>
      <w:r>
        <w:rPr>
          <w:rFonts w:ascii="Segoe Fluent Icons" w:eastAsia="Segoe Fluent Icons" w:hAnsi="Segoe Fluent Icons" w:cs="Segoe Fluent Icons"/>
          <w:w w:val="41"/>
          <w:sz w:val="22"/>
          <w:szCs w:val="22"/>
        </w:rPr>
        <w:t xml:space="preserve">         </w:t>
      </w:r>
      <w:r>
        <w:rPr>
          <w:rFonts w:ascii="Segoe Fluent Icons" w:eastAsia="Segoe Fluent Icons" w:hAnsi="Segoe Fluent Icons" w:cs="Segoe Fluent Icons"/>
          <w:spacing w:val="6"/>
          <w:w w:val="41"/>
          <w:sz w:val="22"/>
          <w:szCs w:val="22"/>
        </w:rPr>
        <w:t xml:space="preserve"> </w:t>
      </w:r>
      <w:r>
        <w:rPr>
          <w:rFonts w:ascii="Arial" w:eastAsia="Arial" w:hAnsi="Arial" w:cs="Arial"/>
          <w:sz w:val="22"/>
          <w:szCs w:val="22"/>
        </w:rPr>
        <w:t>The</w:t>
      </w:r>
      <w:r>
        <w:rPr>
          <w:rFonts w:ascii="Arial" w:eastAsia="Arial" w:hAnsi="Arial" w:cs="Arial"/>
          <w:spacing w:val="1"/>
          <w:sz w:val="22"/>
          <w:szCs w:val="22"/>
        </w:rPr>
        <w:t xml:space="preserve"> </w:t>
      </w:r>
      <w:r>
        <w:rPr>
          <w:rFonts w:ascii="Arial" w:eastAsia="Arial" w:hAnsi="Arial" w:cs="Arial"/>
          <w:spacing w:val="-1"/>
          <w:sz w:val="22"/>
          <w:szCs w:val="22"/>
        </w:rPr>
        <w:t>S</w:t>
      </w:r>
      <w:r>
        <w:rPr>
          <w:rFonts w:ascii="Arial" w:eastAsia="Arial" w:hAnsi="Arial" w:cs="Arial"/>
          <w:sz w:val="22"/>
          <w:szCs w:val="22"/>
        </w:rPr>
        <w:t>ys</w:t>
      </w:r>
      <w:r>
        <w:rPr>
          <w:rFonts w:ascii="Arial" w:eastAsia="Arial" w:hAnsi="Arial" w:cs="Arial"/>
          <w:spacing w:val="1"/>
          <w:sz w:val="22"/>
          <w:szCs w:val="22"/>
        </w:rPr>
        <w:t>t</w:t>
      </w:r>
      <w:r>
        <w:rPr>
          <w:rFonts w:ascii="Arial" w:eastAsia="Arial" w:hAnsi="Arial" w:cs="Arial"/>
          <w:sz w:val="22"/>
          <w:szCs w:val="22"/>
        </w:rPr>
        <w:t>em</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den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fies</w:t>
      </w:r>
      <w:r>
        <w:rPr>
          <w:rFonts w:ascii="Arial" w:eastAsia="Arial" w:hAnsi="Arial" w:cs="Arial"/>
          <w:spacing w:val="1"/>
          <w:sz w:val="22"/>
          <w:szCs w:val="22"/>
        </w:rPr>
        <w:t xml:space="preserve"> </w:t>
      </w:r>
      <w:r>
        <w:rPr>
          <w:rFonts w:ascii="Arial" w:eastAsia="Arial" w:hAnsi="Arial" w:cs="Arial"/>
          <w:sz w:val="22"/>
          <w:szCs w:val="22"/>
        </w:rPr>
        <w:t>at</w:t>
      </w:r>
      <w:r>
        <w:rPr>
          <w:rFonts w:ascii="Arial" w:eastAsia="Arial" w:hAnsi="Arial" w:cs="Arial"/>
          <w:spacing w:val="2"/>
          <w:sz w:val="22"/>
          <w:szCs w:val="22"/>
        </w:rPr>
        <w:t xml:space="preserve"> </w:t>
      </w:r>
      <w:r>
        <w:rPr>
          <w:rFonts w:ascii="Arial" w:eastAsia="Arial" w:hAnsi="Arial" w:cs="Arial"/>
          <w:spacing w:val="-1"/>
          <w:sz w:val="22"/>
          <w:szCs w:val="22"/>
        </w:rPr>
        <w:t>w</w:t>
      </w:r>
      <w:r>
        <w:rPr>
          <w:rFonts w:ascii="Arial" w:eastAsia="Arial" w:hAnsi="Arial" w:cs="Arial"/>
          <w:sz w:val="22"/>
          <w:szCs w:val="22"/>
        </w:rPr>
        <w:t>hat</w:t>
      </w:r>
      <w:r>
        <w:rPr>
          <w:rFonts w:ascii="Arial" w:eastAsia="Arial" w:hAnsi="Arial" w:cs="Arial"/>
          <w:spacing w:val="2"/>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ep</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z w:val="22"/>
          <w:szCs w:val="22"/>
        </w:rPr>
        <w:t>requ</w:t>
      </w:r>
      <w:r>
        <w:rPr>
          <w:rFonts w:ascii="Arial" w:eastAsia="Arial" w:hAnsi="Arial" w:cs="Arial"/>
          <w:spacing w:val="-1"/>
          <w:sz w:val="22"/>
          <w:szCs w:val="22"/>
        </w:rPr>
        <w:t>i</w:t>
      </w:r>
      <w:r>
        <w:rPr>
          <w:rFonts w:ascii="Arial" w:eastAsia="Arial" w:hAnsi="Arial" w:cs="Arial"/>
          <w:sz w:val="22"/>
          <w:szCs w:val="22"/>
        </w:rPr>
        <w:t>red</w:t>
      </w:r>
    </w:p>
    <w:p w:rsidR="00922C34" w:rsidRDefault="00C14965">
      <w:pPr>
        <w:spacing w:line="260" w:lineRule="exact"/>
        <w:ind w:left="1182"/>
        <w:rPr>
          <w:rFonts w:ascii="Arial" w:eastAsia="Arial" w:hAnsi="Arial" w:cs="Arial"/>
          <w:sz w:val="22"/>
          <w:szCs w:val="22"/>
        </w:rPr>
      </w:pPr>
      <w:r>
        <w:rPr>
          <w:rFonts w:ascii="Segoe Fluent Icons" w:eastAsia="Segoe Fluent Icons" w:hAnsi="Segoe Fluent Icons" w:cs="Segoe Fluent Icons"/>
          <w:w w:val="41"/>
          <w:position w:val="-1"/>
          <w:sz w:val="22"/>
          <w:szCs w:val="22"/>
        </w:rPr>
        <w:t xml:space="preserve">         </w:t>
      </w:r>
      <w:r>
        <w:rPr>
          <w:rFonts w:ascii="Segoe Fluent Icons" w:eastAsia="Segoe Fluent Icons" w:hAnsi="Segoe Fluent Icons" w:cs="Segoe Fluent Icons"/>
          <w:spacing w:val="6"/>
          <w:w w:val="41"/>
          <w:position w:val="-1"/>
          <w:sz w:val="22"/>
          <w:szCs w:val="22"/>
        </w:rPr>
        <w:t xml:space="preserve"> </w:t>
      </w:r>
      <w:r>
        <w:rPr>
          <w:rFonts w:ascii="Arial" w:eastAsia="Arial" w:hAnsi="Arial" w:cs="Arial"/>
          <w:position w:val="-1"/>
          <w:sz w:val="22"/>
          <w:szCs w:val="22"/>
        </w:rPr>
        <w:t>The</w:t>
      </w:r>
      <w:r>
        <w:rPr>
          <w:rFonts w:ascii="Arial" w:eastAsia="Arial" w:hAnsi="Arial" w:cs="Arial"/>
          <w:spacing w:val="1"/>
          <w:position w:val="-1"/>
          <w:sz w:val="22"/>
          <w:szCs w:val="22"/>
        </w:rPr>
        <w:t xml:space="preserve"> </w:t>
      </w:r>
      <w:r>
        <w:rPr>
          <w:rFonts w:ascii="Arial" w:eastAsia="Arial" w:hAnsi="Arial" w:cs="Arial"/>
          <w:spacing w:val="-1"/>
          <w:position w:val="-1"/>
          <w:sz w:val="22"/>
          <w:szCs w:val="22"/>
        </w:rPr>
        <w:t>S</w:t>
      </w:r>
      <w:r>
        <w:rPr>
          <w:rFonts w:ascii="Arial" w:eastAsia="Arial" w:hAnsi="Arial" w:cs="Arial"/>
          <w:position w:val="-1"/>
          <w:sz w:val="22"/>
          <w:szCs w:val="22"/>
        </w:rPr>
        <w:t>ys</w:t>
      </w:r>
      <w:r>
        <w:rPr>
          <w:rFonts w:ascii="Arial" w:eastAsia="Arial" w:hAnsi="Arial" w:cs="Arial"/>
          <w:spacing w:val="1"/>
          <w:position w:val="-1"/>
          <w:sz w:val="22"/>
          <w:szCs w:val="22"/>
        </w:rPr>
        <w:t>t</w:t>
      </w:r>
      <w:r>
        <w:rPr>
          <w:rFonts w:ascii="Arial" w:eastAsia="Arial" w:hAnsi="Arial" w:cs="Arial"/>
          <w:position w:val="-1"/>
          <w:sz w:val="22"/>
          <w:szCs w:val="22"/>
        </w:rPr>
        <w:t>em</w:t>
      </w:r>
      <w:r>
        <w:rPr>
          <w:rFonts w:ascii="Arial" w:eastAsia="Arial" w:hAnsi="Arial" w:cs="Arial"/>
          <w:spacing w:val="1"/>
          <w:position w:val="-1"/>
          <w:sz w:val="22"/>
          <w:szCs w:val="22"/>
        </w:rPr>
        <w:t xml:space="preserve"> </w:t>
      </w:r>
      <w:r>
        <w:rPr>
          <w:rFonts w:ascii="Arial" w:eastAsia="Arial" w:hAnsi="Arial" w:cs="Arial"/>
          <w:position w:val="-1"/>
          <w:sz w:val="22"/>
          <w:szCs w:val="22"/>
        </w:rPr>
        <w:t>shou</w:t>
      </w:r>
      <w:r>
        <w:rPr>
          <w:rFonts w:ascii="Arial" w:eastAsia="Arial" w:hAnsi="Arial" w:cs="Arial"/>
          <w:spacing w:val="-1"/>
          <w:position w:val="-1"/>
          <w:sz w:val="22"/>
          <w:szCs w:val="22"/>
        </w:rPr>
        <w:t>l</w:t>
      </w:r>
      <w:r>
        <w:rPr>
          <w:rFonts w:ascii="Arial" w:eastAsia="Arial" w:hAnsi="Arial" w:cs="Arial"/>
          <w:position w:val="-1"/>
          <w:sz w:val="22"/>
          <w:szCs w:val="22"/>
        </w:rPr>
        <w:t>d</w:t>
      </w:r>
      <w:r>
        <w:rPr>
          <w:rFonts w:ascii="Arial" w:eastAsia="Arial" w:hAnsi="Arial" w:cs="Arial"/>
          <w:spacing w:val="1"/>
          <w:position w:val="-1"/>
          <w:sz w:val="22"/>
          <w:szCs w:val="22"/>
        </w:rPr>
        <w:t xml:space="preserve"> </w:t>
      </w:r>
      <w:r>
        <w:rPr>
          <w:rFonts w:ascii="Arial" w:eastAsia="Arial" w:hAnsi="Arial" w:cs="Arial"/>
          <w:position w:val="-1"/>
          <w:sz w:val="22"/>
          <w:szCs w:val="22"/>
        </w:rPr>
        <w:t>be</w:t>
      </w:r>
      <w:r>
        <w:rPr>
          <w:rFonts w:ascii="Arial" w:eastAsia="Arial" w:hAnsi="Arial" w:cs="Arial"/>
          <w:spacing w:val="1"/>
          <w:position w:val="-1"/>
          <w:sz w:val="22"/>
          <w:szCs w:val="22"/>
        </w:rPr>
        <w:t xml:space="preserve"> </w:t>
      </w:r>
      <w:r>
        <w:rPr>
          <w:rFonts w:ascii="Arial" w:eastAsia="Arial" w:hAnsi="Arial" w:cs="Arial"/>
          <w:position w:val="-1"/>
          <w:sz w:val="22"/>
          <w:szCs w:val="22"/>
        </w:rPr>
        <w:t>ab</w:t>
      </w:r>
      <w:r>
        <w:rPr>
          <w:rFonts w:ascii="Arial" w:eastAsia="Arial" w:hAnsi="Arial" w:cs="Arial"/>
          <w:spacing w:val="-1"/>
          <w:position w:val="-1"/>
          <w:sz w:val="22"/>
          <w:szCs w:val="22"/>
        </w:rPr>
        <w:t>l</w:t>
      </w:r>
      <w:r>
        <w:rPr>
          <w:rFonts w:ascii="Arial" w:eastAsia="Arial" w:hAnsi="Arial" w:cs="Arial"/>
          <w:position w:val="-1"/>
          <w:sz w:val="22"/>
          <w:szCs w:val="22"/>
        </w:rPr>
        <w:t>e</w:t>
      </w:r>
      <w:r>
        <w:rPr>
          <w:rFonts w:ascii="Arial" w:eastAsia="Arial" w:hAnsi="Arial" w:cs="Arial"/>
          <w:spacing w:val="2"/>
          <w:position w:val="-1"/>
          <w:sz w:val="22"/>
          <w:szCs w:val="22"/>
        </w:rPr>
        <w:t xml:space="preserve"> </w:t>
      </w:r>
      <w:r>
        <w:rPr>
          <w:rFonts w:ascii="Arial" w:eastAsia="Arial" w:hAnsi="Arial" w:cs="Arial"/>
          <w:spacing w:val="1"/>
          <w:position w:val="-1"/>
          <w:sz w:val="22"/>
          <w:szCs w:val="22"/>
        </w:rPr>
        <w:t>t</w:t>
      </w:r>
      <w:r>
        <w:rPr>
          <w:rFonts w:ascii="Arial" w:eastAsia="Arial" w:hAnsi="Arial" w:cs="Arial"/>
          <w:position w:val="-1"/>
          <w:sz w:val="22"/>
          <w:szCs w:val="22"/>
        </w:rPr>
        <w:t>o</w:t>
      </w:r>
      <w:r>
        <w:rPr>
          <w:rFonts w:ascii="Arial" w:eastAsia="Arial" w:hAnsi="Arial" w:cs="Arial"/>
          <w:spacing w:val="-1"/>
          <w:position w:val="-1"/>
          <w:sz w:val="22"/>
          <w:szCs w:val="22"/>
        </w:rPr>
        <w:t xml:space="preserve"> l</w:t>
      </w:r>
      <w:r>
        <w:rPr>
          <w:rFonts w:ascii="Arial" w:eastAsia="Arial" w:hAnsi="Arial" w:cs="Arial"/>
          <w:position w:val="-1"/>
          <w:sz w:val="22"/>
          <w:szCs w:val="22"/>
        </w:rPr>
        <w:t>og</w:t>
      </w:r>
      <w:r>
        <w:rPr>
          <w:rFonts w:ascii="Arial" w:eastAsia="Arial" w:hAnsi="Arial" w:cs="Arial"/>
          <w:spacing w:val="2"/>
          <w:position w:val="-1"/>
          <w:sz w:val="22"/>
          <w:szCs w:val="22"/>
        </w:rPr>
        <w:t xml:space="preserve"> </w:t>
      </w:r>
      <w:r>
        <w:rPr>
          <w:rFonts w:ascii="Arial" w:eastAsia="Arial" w:hAnsi="Arial" w:cs="Arial"/>
          <w:position w:val="-1"/>
          <w:sz w:val="22"/>
          <w:szCs w:val="22"/>
        </w:rPr>
        <w:t>each</w:t>
      </w:r>
      <w:r>
        <w:rPr>
          <w:rFonts w:ascii="Arial" w:eastAsia="Arial" w:hAnsi="Arial" w:cs="Arial"/>
          <w:spacing w:val="1"/>
          <w:position w:val="-1"/>
          <w:sz w:val="22"/>
          <w:szCs w:val="22"/>
        </w:rPr>
        <w:t xml:space="preserve"> </w:t>
      </w:r>
      <w:r>
        <w:rPr>
          <w:rFonts w:ascii="Arial" w:eastAsia="Arial" w:hAnsi="Arial" w:cs="Arial"/>
          <w:position w:val="-1"/>
          <w:sz w:val="22"/>
          <w:szCs w:val="22"/>
        </w:rPr>
        <w:t>and</w:t>
      </w:r>
      <w:r>
        <w:rPr>
          <w:rFonts w:ascii="Arial" w:eastAsia="Arial" w:hAnsi="Arial" w:cs="Arial"/>
          <w:spacing w:val="1"/>
          <w:position w:val="-1"/>
          <w:sz w:val="22"/>
          <w:szCs w:val="22"/>
        </w:rPr>
        <w:t xml:space="preserve"> </w:t>
      </w:r>
      <w:r>
        <w:rPr>
          <w:rFonts w:ascii="Arial" w:eastAsia="Arial" w:hAnsi="Arial" w:cs="Arial"/>
          <w:position w:val="-1"/>
          <w:sz w:val="22"/>
          <w:szCs w:val="22"/>
        </w:rPr>
        <w:t>every</w:t>
      </w:r>
      <w:r>
        <w:rPr>
          <w:rFonts w:ascii="Arial" w:eastAsia="Arial" w:hAnsi="Arial" w:cs="Arial"/>
          <w:spacing w:val="-1"/>
          <w:position w:val="-1"/>
          <w:sz w:val="22"/>
          <w:szCs w:val="22"/>
        </w:rPr>
        <w:t xml:space="preserve"> </w:t>
      </w:r>
      <w:r>
        <w:rPr>
          <w:rFonts w:ascii="Arial" w:eastAsia="Arial" w:hAnsi="Arial" w:cs="Arial"/>
          <w:position w:val="-1"/>
          <w:sz w:val="22"/>
          <w:szCs w:val="22"/>
        </w:rPr>
        <w:t>sys</w:t>
      </w:r>
      <w:r>
        <w:rPr>
          <w:rFonts w:ascii="Arial" w:eastAsia="Arial" w:hAnsi="Arial" w:cs="Arial"/>
          <w:spacing w:val="1"/>
          <w:position w:val="-1"/>
          <w:sz w:val="22"/>
          <w:szCs w:val="22"/>
        </w:rPr>
        <w:t>t</w:t>
      </w:r>
      <w:r>
        <w:rPr>
          <w:rFonts w:ascii="Arial" w:eastAsia="Arial" w:hAnsi="Arial" w:cs="Arial"/>
          <w:position w:val="-1"/>
          <w:sz w:val="22"/>
          <w:szCs w:val="22"/>
        </w:rPr>
        <w:t>em flo</w:t>
      </w:r>
      <w:r>
        <w:rPr>
          <w:rFonts w:ascii="Arial" w:eastAsia="Arial" w:hAnsi="Arial" w:cs="Arial"/>
          <w:spacing w:val="-1"/>
          <w:position w:val="-1"/>
          <w:sz w:val="22"/>
          <w:szCs w:val="22"/>
        </w:rPr>
        <w:t>w</w:t>
      </w:r>
      <w:r>
        <w:rPr>
          <w:rFonts w:ascii="Arial" w:eastAsia="Arial" w:hAnsi="Arial" w:cs="Arial"/>
          <w:position w:val="-1"/>
          <w:sz w:val="22"/>
          <w:szCs w:val="22"/>
        </w:rPr>
        <w:t>.</w:t>
      </w:r>
    </w:p>
    <w:p w:rsidR="00922C34" w:rsidRDefault="00C14965">
      <w:pPr>
        <w:tabs>
          <w:tab w:val="left" w:pos="1540"/>
        </w:tabs>
        <w:spacing w:before="6" w:line="260" w:lineRule="exact"/>
        <w:ind w:left="1542" w:right="1416" w:hanging="360"/>
        <w:rPr>
          <w:rFonts w:ascii="Arial" w:eastAsia="Arial" w:hAnsi="Arial" w:cs="Arial"/>
          <w:sz w:val="22"/>
          <w:szCs w:val="22"/>
        </w:rPr>
      </w:pPr>
      <w:r>
        <w:rPr>
          <w:rFonts w:ascii="Segoe Fluent Icons" w:eastAsia="Segoe Fluent Icons" w:hAnsi="Segoe Fluent Icons" w:cs="Segoe Fluent Icons"/>
          <w:w w:val="41"/>
          <w:sz w:val="22"/>
          <w:szCs w:val="22"/>
        </w:rPr>
        <w:t></w:t>
      </w:r>
      <w:r>
        <w:rPr>
          <w:rFonts w:ascii="Segoe Fluent Icons" w:eastAsia="Segoe Fluent Icons" w:hAnsi="Segoe Fluent Icons" w:cs="Segoe Fluent Icons"/>
          <w:sz w:val="22"/>
          <w:szCs w:val="22"/>
        </w:rPr>
        <w:tab/>
      </w:r>
      <w:r>
        <w:rPr>
          <w:rFonts w:ascii="Arial" w:eastAsia="Arial" w:hAnsi="Arial" w:cs="Arial"/>
          <w:spacing w:val="-1"/>
          <w:sz w:val="22"/>
          <w:szCs w:val="22"/>
        </w:rPr>
        <w:t>D</w:t>
      </w:r>
      <w:r>
        <w:rPr>
          <w:rFonts w:ascii="Arial" w:eastAsia="Arial" w:hAnsi="Arial" w:cs="Arial"/>
          <w:sz w:val="22"/>
          <w:szCs w:val="22"/>
        </w:rPr>
        <w:t>eve</w:t>
      </w:r>
      <w:r>
        <w:rPr>
          <w:rFonts w:ascii="Arial" w:eastAsia="Arial" w:hAnsi="Arial" w:cs="Arial"/>
          <w:spacing w:val="-1"/>
          <w:sz w:val="22"/>
          <w:szCs w:val="22"/>
        </w:rPr>
        <w:t>l</w:t>
      </w:r>
      <w:r>
        <w:rPr>
          <w:rFonts w:ascii="Arial" w:eastAsia="Arial" w:hAnsi="Arial" w:cs="Arial"/>
          <w:sz w:val="22"/>
          <w:szCs w:val="22"/>
        </w:rPr>
        <w:t>opers</w:t>
      </w:r>
      <w:r>
        <w:rPr>
          <w:rFonts w:ascii="Arial" w:eastAsia="Arial" w:hAnsi="Arial" w:cs="Arial"/>
          <w:spacing w:val="3"/>
          <w:sz w:val="22"/>
          <w:szCs w:val="22"/>
        </w:rPr>
        <w:t xml:space="preserve"> </w:t>
      </w:r>
      <w:r>
        <w:rPr>
          <w:rFonts w:ascii="Arial" w:eastAsia="Arial" w:hAnsi="Arial" w:cs="Arial"/>
          <w:sz w:val="22"/>
          <w:szCs w:val="22"/>
        </w:rPr>
        <w:t>can</w:t>
      </w:r>
      <w:r>
        <w:rPr>
          <w:rFonts w:ascii="Arial" w:eastAsia="Arial" w:hAnsi="Arial" w:cs="Arial"/>
          <w:spacing w:val="1"/>
          <w:sz w:val="22"/>
          <w:szCs w:val="22"/>
        </w:rPr>
        <w:t xml:space="preserve"> </w:t>
      </w:r>
      <w:r>
        <w:rPr>
          <w:rFonts w:ascii="Arial" w:eastAsia="Arial" w:hAnsi="Arial" w:cs="Arial"/>
          <w:sz w:val="22"/>
          <w:szCs w:val="22"/>
        </w:rPr>
        <w:t>choose</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pacing w:val="2"/>
          <w:sz w:val="22"/>
          <w:szCs w:val="22"/>
        </w:rPr>
        <w:t>n</w:t>
      </w:r>
      <w:r>
        <w:rPr>
          <w:rFonts w:ascii="Arial" w:eastAsia="Arial" w:hAnsi="Arial" w:cs="Arial"/>
          <w:sz w:val="22"/>
          <w:szCs w:val="22"/>
        </w:rPr>
        <w:t>g</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t</w:t>
      </w:r>
      <w:r>
        <w:rPr>
          <w:rFonts w:ascii="Arial" w:eastAsia="Arial" w:hAnsi="Arial" w:cs="Arial"/>
          <w:sz w:val="22"/>
          <w:szCs w:val="22"/>
        </w:rPr>
        <w:t>hods.</w:t>
      </w:r>
      <w:r>
        <w:rPr>
          <w:rFonts w:ascii="Arial" w:eastAsia="Arial" w:hAnsi="Arial" w:cs="Arial"/>
          <w:spacing w:val="2"/>
          <w:sz w:val="22"/>
          <w:szCs w:val="22"/>
        </w:rPr>
        <w:t xml:space="preserve"> </w:t>
      </w:r>
      <w:r>
        <w:rPr>
          <w:rFonts w:ascii="Arial" w:eastAsia="Arial" w:hAnsi="Arial" w:cs="Arial"/>
          <w:spacing w:val="-1"/>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1"/>
          <w:sz w:val="22"/>
          <w:szCs w:val="22"/>
        </w:rPr>
        <w:t xml:space="preserve"> </w:t>
      </w:r>
      <w:r>
        <w:rPr>
          <w:rFonts w:ascii="Arial" w:eastAsia="Arial" w:hAnsi="Arial" w:cs="Arial"/>
          <w:sz w:val="22"/>
          <w:szCs w:val="22"/>
        </w:rPr>
        <w:t>choose</w:t>
      </w:r>
      <w:r>
        <w:rPr>
          <w:rFonts w:ascii="Arial" w:eastAsia="Arial" w:hAnsi="Arial" w:cs="Arial"/>
          <w:spacing w:val="1"/>
          <w:sz w:val="22"/>
          <w:szCs w:val="22"/>
        </w:rPr>
        <w:t xml:space="preserve"> </w:t>
      </w:r>
      <w:r>
        <w:rPr>
          <w:rFonts w:ascii="Arial" w:eastAsia="Arial" w:hAnsi="Arial" w:cs="Arial"/>
          <w:sz w:val="22"/>
          <w:szCs w:val="22"/>
        </w:rPr>
        <w:t>da</w:t>
      </w:r>
      <w:r>
        <w:rPr>
          <w:rFonts w:ascii="Arial" w:eastAsia="Arial" w:hAnsi="Arial" w:cs="Arial"/>
          <w:spacing w:val="1"/>
          <w:sz w:val="22"/>
          <w:szCs w:val="22"/>
        </w:rPr>
        <w:t>t</w:t>
      </w:r>
      <w:r>
        <w:rPr>
          <w:rFonts w:ascii="Arial" w:eastAsia="Arial" w:hAnsi="Arial" w:cs="Arial"/>
          <w:sz w:val="22"/>
          <w:szCs w:val="22"/>
        </w:rPr>
        <w:t>abase</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 F</w:t>
      </w:r>
      <w:r>
        <w:rPr>
          <w:rFonts w:ascii="Arial" w:eastAsia="Arial" w:hAnsi="Arial" w:cs="Arial"/>
          <w:spacing w:val="-1"/>
          <w:sz w:val="22"/>
          <w:szCs w:val="22"/>
        </w:rPr>
        <w:t>il</w:t>
      </w:r>
      <w:r>
        <w:rPr>
          <w:rFonts w:ascii="Arial" w:eastAsia="Arial" w:hAnsi="Arial" w:cs="Arial"/>
          <w:sz w:val="22"/>
          <w:szCs w:val="22"/>
        </w:rPr>
        <w:t>e</w:t>
      </w:r>
      <w:r>
        <w:rPr>
          <w:rFonts w:ascii="Arial" w:eastAsia="Arial" w:hAnsi="Arial" w:cs="Arial"/>
          <w:spacing w:val="3"/>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z w:val="22"/>
          <w:szCs w:val="22"/>
        </w:rPr>
        <w:t>as</w:t>
      </w:r>
      <w:r>
        <w:rPr>
          <w:rFonts w:ascii="Arial" w:eastAsia="Arial" w:hAnsi="Arial" w:cs="Arial"/>
          <w:spacing w:val="1"/>
          <w:sz w:val="22"/>
          <w:szCs w:val="22"/>
        </w:rPr>
        <w:t xml:space="preserve"> </w:t>
      </w:r>
      <w:r>
        <w:rPr>
          <w:rFonts w:ascii="Arial" w:eastAsia="Arial" w:hAnsi="Arial" w:cs="Arial"/>
          <w:spacing w:val="-1"/>
          <w:sz w:val="22"/>
          <w:szCs w:val="22"/>
        </w:rPr>
        <w:t>w</w:t>
      </w:r>
      <w:r>
        <w:rPr>
          <w:rFonts w:ascii="Arial" w:eastAsia="Arial" w:hAnsi="Arial" w:cs="Arial"/>
          <w:sz w:val="22"/>
          <w:szCs w:val="22"/>
        </w:rPr>
        <w:t>e</w:t>
      </w:r>
      <w:r>
        <w:rPr>
          <w:rFonts w:ascii="Arial" w:eastAsia="Arial" w:hAnsi="Arial" w:cs="Arial"/>
          <w:spacing w:val="-1"/>
          <w:sz w:val="22"/>
          <w:szCs w:val="22"/>
        </w:rPr>
        <w:t>ll</w:t>
      </w:r>
      <w:r>
        <w:rPr>
          <w:rFonts w:ascii="Arial" w:eastAsia="Arial" w:hAnsi="Arial" w:cs="Arial"/>
          <w:sz w:val="22"/>
          <w:szCs w:val="22"/>
        </w:rPr>
        <w:t>.</w:t>
      </w:r>
    </w:p>
    <w:p w:rsidR="00922C34" w:rsidRDefault="00C14965">
      <w:pPr>
        <w:tabs>
          <w:tab w:val="left" w:pos="1540"/>
        </w:tabs>
        <w:spacing w:line="260" w:lineRule="exact"/>
        <w:ind w:left="1542" w:right="1513" w:hanging="360"/>
        <w:rPr>
          <w:rFonts w:ascii="Arial" w:eastAsia="Arial" w:hAnsi="Arial" w:cs="Arial"/>
          <w:sz w:val="22"/>
          <w:szCs w:val="22"/>
        </w:rPr>
      </w:pPr>
      <w:r>
        <w:rPr>
          <w:rFonts w:ascii="Segoe Fluent Icons" w:eastAsia="Segoe Fluent Icons" w:hAnsi="Segoe Fluent Icons" w:cs="Segoe Fluent Icons"/>
          <w:w w:val="41"/>
          <w:sz w:val="22"/>
          <w:szCs w:val="22"/>
        </w:rPr>
        <w:t></w:t>
      </w:r>
      <w:r>
        <w:rPr>
          <w:rFonts w:ascii="Segoe Fluent Icons" w:eastAsia="Segoe Fluent Icons" w:hAnsi="Segoe Fluent Icons" w:cs="Segoe Fluent Icons"/>
          <w:sz w:val="22"/>
          <w:szCs w:val="22"/>
        </w:rPr>
        <w:tab/>
      </w:r>
      <w:r>
        <w:rPr>
          <w:rFonts w:ascii="Arial" w:eastAsia="Arial" w:hAnsi="Arial" w:cs="Arial"/>
          <w:spacing w:val="-1"/>
          <w:sz w:val="22"/>
          <w:szCs w:val="22"/>
        </w:rPr>
        <w:t>S</w:t>
      </w:r>
      <w:r>
        <w:rPr>
          <w:rFonts w:ascii="Arial" w:eastAsia="Arial" w:hAnsi="Arial" w:cs="Arial"/>
          <w:sz w:val="22"/>
          <w:szCs w:val="22"/>
        </w:rPr>
        <w:t>ys</w:t>
      </w:r>
      <w:r>
        <w:rPr>
          <w:rFonts w:ascii="Arial" w:eastAsia="Arial" w:hAnsi="Arial" w:cs="Arial"/>
          <w:spacing w:val="1"/>
          <w:sz w:val="22"/>
          <w:szCs w:val="22"/>
        </w:rPr>
        <w:t>t</w:t>
      </w:r>
      <w:r>
        <w:rPr>
          <w:rFonts w:ascii="Arial" w:eastAsia="Arial" w:hAnsi="Arial" w:cs="Arial"/>
          <w:sz w:val="22"/>
          <w:szCs w:val="22"/>
        </w:rPr>
        <w:t>em</w:t>
      </w:r>
      <w:r>
        <w:rPr>
          <w:rFonts w:ascii="Arial" w:eastAsia="Arial" w:hAnsi="Arial" w:cs="Arial"/>
          <w:spacing w:val="1"/>
          <w:sz w:val="22"/>
          <w:szCs w:val="22"/>
        </w:rPr>
        <w:t xml:space="preserve"> </w:t>
      </w:r>
      <w:r>
        <w:rPr>
          <w:rFonts w:ascii="Arial" w:eastAsia="Arial" w:hAnsi="Arial" w:cs="Arial"/>
          <w:sz w:val="22"/>
          <w:szCs w:val="22"/>
        </w:rPr>
        <w:t>shou</w:t>
      </w:r>
      <w:r>
        <w:rPr>
          <w:rFonts w:ascii="Arial" w:eastAsia="Arial" w:hAnsi="Arial" w:cs="Arial"/>
          <w:spacing w:val="-1"/>
          <w:sz w:val="22"/>
          <w:szCs w:val="22"/>
        </w:rPr>
        <w:t>l</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z w:val="22"/>
          <w:szCs w:val="22"/>
        </w:rPr>
        <w:t>not</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hung</w:t>
      </w:r>
      <w:r>
        <w:rPr>
          <w:rFonts w:ascii="Arial" w:eastAsia="Arial" w:hAnsi="Arial" w:cs="Arial"/>
          <w:spacing w:val="1"/>
          <w:sz w:val="22"/>
          <w:szCs w:val="22"/>
        </w:rPr>
        <w:t xml:space="preserve"> </w:t>
      </w:r>
      <w:r>
        <w:rPr>
          <w:rFonts w:ascii="Arial" w:eastAsia="Arial" w:hAnsi="Arial" w:cs="Arial"/>
          <w:sz w:val="22"/>
          <w:szCs w:val="22"/>
        </w:rPr>
        <w:t>even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f</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z w:val="22"/>
          <w:szCs w:val="22"/>
        </w:rPr>
        <w:t>us</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so</w:t>
      </w:r>
      <w:r>
        <w:rPr>
          <w:rFonts w:ascii="Arial" w:eastAsia="Arial" w:hAnsi="Arial" w:cs="Arial"/>
          <w:spacing w:val="1"/>
          <w:sz w:val="22"/>
          <w:szCs w:val="22"/>
        </w:rPr>
        <w:t xml:space="preserve"> </w:t>
      </w:r>
      <w:r>
        <w:rPr>
          <w:rFonts w:ascii="Arial" w:eastAsia="Arial" w:hAnsi="Arial" w:cs="Arial"/>
          <w:sz w:val="22"/>
          <w:szCs w:val="22"/>
        </w:rPr>
        <w:t>many</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ngs.</w:t>
      </w:r>
      <w:r>
        <w:rPr>
          <w:rFonts w:ascii="Arial" w:eastAsia="Arial" w:hAnsi="Arial" w:cs="Arial"/>
          <w:spacing w:val="2"/>
          <w:sz w:val="22"/>
          <w:szCs w:val="22"/>
        </w:rPr>
        <w:t xml:space="preserve"> </w:t>
      </w:r>
      <w:r>
        <w:rPr>
          <w:rFonts w:ascii="Arial" w:eastAsia="Arial" w:hAnsi="Arial" w:cs="Arial"/>
          <w:sz w:val="22"/>
          <w:szCs w:val="22"/>
        </w:rPr>
        <w:t>Logg</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j</w:t>
      </w:r>
      <w:r>
        <w:rPr>
          <w:rFonts w:ascii="Arial" w:eastAsia="Arial" w:hAnsi="Arial" w:cs="Arial"/>
          <w:sz w:val="22"/>
          <w:szCs w:val="22"/>
        </w:rPr>
        <w:t>ust because</w:t>
      </w:r>
      <w:r>
        <w:rPr>
          <w:rFonts w:ascii="Arial" w:eastAsia="Arial" w:hAnsi="Arial" w:cs="Arial"/>
          <w:spacing w:val="2"/>
          <w:sz w:val="22"/>
          <w:szCs w:val="22"/>
        </w:rPr>
        <w:t xml:space="preserve"> </w:t>
      </w:r>
      <w:r>
        <w:rPr>
          <w:rFonts w:ascii="Arial" w:eastAsia="Arial" w:hAnsi="Arial" w:cs="Arial"/>
          <w:spacing w:val="-1"/>
          <w:sz w:val="22"/>
          <w:szCs w:val="22"/>
        </w:rPr>
        <w:t>w</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1"/>
          <w:sz w:val="22"/>
          <w:szCs w:val="22"/>
        </w:rPr>
        <w:t xml:space="preserve"> </w:t>
      </w:r>
      <w:r>
        <w:rPr>
          <w:rFonts w:ascii="Arial" w:eastAsia="Arial" w:hAnsi="Arial" w:cs="Arial"/>
          <w:sz w:val="22"/>
          <w:szCs w:val="22"/>
        </w:rPr>
        <w:t>eas</w:t>
      </w:r>
      <w:r>
        <w:rPr>
          <w:rFonts w:ascii="Arial" w:eastAsia="Arial" w:hAnsi="Arial" w:cs="Arial"/>
          <w:spacing w:val="-1"/>
          <w:sz w:val="22"/>
          <w:szCs w:val="22"/>
        </w:rPr>
        <w:t>il</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z w:val="22"/>
          <w:szCs w:val="22"/>
        </w:rPr>
        <w:t>debug</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ssues</w:t>
      </w:r>
      <w:r>
        <w:rPr>
          <w:rFonts w:ascii="Arial" w:eastAsia="Arial" w:hAnsi="Arial" w:cs="Arial"/>
          <w:spacing w:val="1"/>
          <w:sz w:val="22"/>
          <w:szCs w:val="22"/>
        </w:rPr>
        <w:t xml:space="preserve"> </w:t>
      </w:r>
      <w:r>
        <w:rPr>
          <w:rFonts w:ascii="Arial" w:eastAsia="Arial" w:hAnsi="Arial" w:cs="Arial"/>
          <w:sz w:val="22"/>
          <w:szCs w:val="22"/>
        </w:rPr>
        <w:t>so</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manda</w:t>
      </w:r>
      <w:r>
        <w:rPr>
          <w:rFonts w:ascii="Arial" w:eastAsia="Arial" w:hAnsi="Arial" w:cs="Arial"/>
          <w:spacing w:val="1"/>
          <w:sz w:val="22"/>
          <w:szCs w:val="22"/>
        </w:rPr>
        <w:t>t</w:t>
      </w:r>
      <w:r>
        <w:rPr>
          <w:rFonts w:ascii="Arial" w:eastAsia="Arial" w:hAnsi="Arial" w:cs="Arial"/>
          <w:sz w:val="22"/>
          <w:szCs w:val="22"/>
        </w:rPr>
        <w:t>ory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do.</w: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15" w:line="280" w:lineRule="exact"/>
        <w:rPr>
          <w:sz w:val="28"/>
          <w:szCs w:val="28"/>
        </w:rPr>
      </w:pPr>
    </w:p>
    <w:p w:rsidR="00922C34" w:rsidRDefault="00C14965">
      <w:pPr>
        <w:spacing w:line="340" w:lineRule="exact"/>
        <w:ind w:left="102"/>
        <w:rPr>
          <w:rFonts w:ascii="Arial" w:eastAsia="Arial" w:hAnsi="Arial" w:cs="Arial"/>
          <w:sz w:val="28"/>
          <w:szCs w:val="28"/>
        </w:rPr>
      </w:pPr>
      <w:r>
        <w:rPr>
          <w:rFonts w:ascii="Arial" w:eastAsia="Arial" w:hAnsi="Arial" w:cs="Arial"/>
          <w:color w:val="4371C3"/>
          <w:position w:val="-1"/>
          <w:sz w:val="28"/>
          <w:szCs w:val="28"/>
        </w:rPr>
        <w:t>2.</w:t>
      </w:r>
      <w:r>
        <w:rPr>
          <w:rFonts w:ascii="Comic Sans MS" w:eastAsia="Comic Sans MS" w:hAnsi="Comic Sans MS" w:cs="Comic Sans MS"/>
          <w:b/>
          <w:color w:val="4371C3"/>
          <w:position w:val="-1"/>
          <w:sz w:val="28"/>
          <w:szCs w:val="28"/>
        </w:rPr>
        <w:t>4</w:t>
      </w:r>
      <w:r>
        <w:rPr>
          <w:rFonts w:ascii="Comic Sans MS" w:eastAsia="Comic Sans MS" w:hAnsi="Comic Sans MS" w:cs="Comic Sans MS"/>
          <w:b/>
          <w:color w:val="4371C3"/>
          <w:spacing w:val="-43"/>
          <w:position w:val="-1"/>
          <w:sz w:val="28"/>
          <w:szCs w:val="28"/>
        </w:rPr>
        <w:t xml:space="preserve"> </w:t>
      </w:r>
      <w:r>
        <w:rPr>
          <w:rFonts w:ascii="Arial" w:eastAsia="Arial" w:hAnsi="Arial" w:cs="Arial"/>
          <w:color w:val="4371C3"/>
          <w:position w:val="-1"/>
          <w:sz w:val="28"/>
          <w:szCs w:val="28"/>
        </w:rPr>
        <w:t>D</w:t>
      </w:r>
      <w:r>
        <w:rPr>
          <w:rFonts w:ascii="Arial" w:eastAsia="Arial" w:hAnsi="Arial" w:cs="Arial"/>
          <w:color w:val="4371C3"/>
          <w:spacing w:val="-2"/>
          <w:position w:val="-1"/>
          <w:sz w:val="28"/>
          <w:szCs w:val="28"/>
        </w:rPr>
        <w:t>e</w:t>
      </w:r>
      <w:r>
        <w:rPr>
          <w:rFonts w:ascii="Arial" w:eastAsia="Arial" w:hAnsi="Arial" w:cs="Arial"/>
          <w:color w:val="4371C3"/>
          <w:spacing w:val="1"/>
          <w:w w:val="109"/>
          <w:position w:val="-1"/>
          <w:sz w:val="28"/>
          <w:szCs w:val="28"/>
        </w:rPr>
        <w:t>p</w:t>
      </w:r>
      <w:r>
        <w:rPr>
          <w:rFonts w:ascii="Arial" w:eastAsia="Arial" w:hAnsi="Arial" w:cs="Arial"/>
          <w:color w:val="4371C3"/>
          <w:w w:val="114"/>
          <w:position w:val="-1"/>
          <w:sz w:val="28"/>
          <w:szCs w:val="28"/>
        </w:rPr>
        <w:t>l</w:t>
      </w:r>
      <w:r>
        <w:rPr>
          <w:rFonts w:ascii="Arial" w:eastAsia="Arial" w:hAnsi="Arial" w:cs="Arial"/>
          <w:color w:val="4371C3"/>
          <w:spacing w:val="-1"/>
          <w:w w:val="114"/>
          <w:position w:val="-1"/>
          <w:sz w:val="28"/>
          <w:szCs w:val="28"/>
        </w:rPr>
        <w:t>o</w:t>
      </w:r>
      <w:r>
        <w:rPr>
          <w:rFonts w:ascii="Arial" w:eastAsia="Arial" w:hAnsi="Arial" w:cs="Arial"/>
          <w:color w:val="4371C3"/>
          <w:w w:val="108"/>
          <w:position w:val="-1"/>
          <w:sz w:val="28"/>
          <w:szCs w:val="28"/>
        </w:rPr>
        <w:t>y</w:t>
      </w:r>
      <w:r>
        <w:rPr>
          <w:rFonts w:ascii="Arial" w:eastAsia="Arial" w:hAnsi="Arial" w:cs="Arial"/>
          <w:color w:val="4371C3"/>
          <w:spacing w:val="-1"/>
          <w:w w:val="108"/>
          <w:position w:val="-1"/>
          <w:sz w:val="28"/>
          <w:szCs w:val="28"/>
        </w:rPr>
        <w:t>m</w:t>
      </w:r>
      <w:r>
        <w:rPr>
          <w:rFonts w:ascii="Arial" w:eastAsia="Arial" w:hAnsi="Arial" w:cs="Arial"/>
          <w:color w:val="4371C3"/>
          <w:w w:val="104"/>
          <w:position w:val="-1"/>
          <w:sz w:val="28"/>
          <w:szCs w:val="28"/>
        </w:rPr>
        <w:t>e</w:t>
      </w:r>
      <w:r>
        <w:rPr>
          <w:rFonts w:ascii="Arial" w:eastAsia="Arial" w:hAnsi="Arial" w:cs="Arial"/>
          <w:color w:val="4371C3"/>
          <w:spacing w:val="1"/>
          <w:w w:val="104"/>
          <w:position w:val="-1"/>
          <w:sz w:val="28"/>
          <w:szCs w:val="28"/>
        </w:rPr>
        <w:t>n</w:t>
      </w:r>
      <w:r>
        <w:rPr>
          <w:rFonts w:ascii="Arial" w:eastAsia="Arial" w:hAnsi="Arial" w:cs="Arial"/>
          <w:color w:val="4371C3"/>
          <w:w w:val="120"/>
          <w:position w:val="-1"/>
          <w:sz w:val="28"/>
          <w:szCs w:val="28"/>
        </w:rPr>
        <w:t>t</w:t>
      </w:r>
    </w:p>
    <w:p w:rsidR="00922C34" w:rsidRDefault="00922C34">
      <w:pPr>
        <w:spacing w:before="10" w:line="180" w:lineRule="exact"/>
        <w:rPr>
          <w:sz w:val="18"/>
          <w:szCs w:val="18"/>
        </w:rPr>
      </w:pPr>
    </w:p>
    <w:p w:rsidR="00922C34" w:rsidRDefault="00C14965">
      <w:pPr>
        <w:spacing w:before="32"/>
        <w:ind w:left="1181"/>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spacing w:val="55"/>
          <w:sz w:val="22"/>
          <w:szCs w:val="22"/>
        </w:rPr>
        <w:t xml:space="preserve"> </w:t>
      </w:r>
      <w:r>
        <w:rPr>
          <w:rFonts w:ascii="Arial" w:eastAsia="Arial" w:hAnsi="Arial" w:cs="Arial"/>
          <w:sz w:val="22"/>
          <w:szCs w:val="22"/>
        </w:rPr>
        <w:t>AWS</w:t>
      </w:r>
    </w:p>
    <w:p w:rsidR="00922C34" w:rsidRDefault="00922C34">
      <w:pPr>
        <w:spacing w:before="4" w:line="160" w:lineRule="exact"/>
        <w:rPr>
          <w:sz w:val="16"/>
          <w:szCs w:val="16"/>
        </w:rPr>
      </w:pPr>
    </w:p>
    <w:p w:rsidR="00922C34" w:rsidRDefault="00922C34">
      <w:pPr>
        <w:spacing w:line="200" w:lineRule="exact"/>
      </w:pPr>
    </w:p>
    <w:p w:rsidR="00922C34" w:rsidRDefault="00C4632C">
      <w:pPr>
        <w:ind w:left="1181"/>
        <w:sectPr w:rsidR="00922C34">
          <w:pgSz w:w="11920" w:h="16840"/>
          <w:pgMar w:top="980" w:right="100" w:bottom="280" w:left="1340" w:header="0" w:footer="1251" w:gutter="0"/>
          <w:cols w:space="720"/>
        </w:sectPr>
      </w:pPr>
      <w:r>
        <w:pict>
          <v:shape id="_x0000_i1026" type="#_x0000_t75" style="width:249.6pt;height:167.4pt">
            <v:imagedata r:id="rId20" o:title=""/>
          </v:shape>
        </w:pict>
      </w: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02"/>
        <w:rPr>
          <w:rFonts w:ascii="Arial" w:eastAsia="Arial" w:hAnsi="Arial" w:cs="Arial"/>
          <w:sz w:val="32"/>
          <w:szCs w:val="32"/>
        </w:rPr>
      </w:pPr>
      <w:proofErr w:type="gramStart"/>
      <w:r>
        <w:rPr>
          <w:rFonts w:ascii="Arial" w:eastAsia="Arial" w:hAnsi="Arial" w:cs="Arial"/>
          <w:color w:val="2E5496"/>
          <w:sz w:val="32"/>
          <w:szCs w:val="32"/>
        </w:rPr>
        <w:t xml:space="preserve">3 </w:t>
      </w:r>
      <w:r>
        <w:rPr>
          <w:rFonts w:ascii="Arial" w:eastAsia="Arial" w:hAnsi="Arial" w:cs="Arial"/>
          <w:color w:val="2E5496"/>
          <w:spacing w:val="77"/>
          <w:sz w:val="32"/>
          <w:szCs w:val="32"/>
        </w:rPr>
        <w:t xml:space="preserve"> </w:t>
      </w:r>
      <w:r>
        <w:rPr>
          <w:rFonts w:ascii="Arial" w:eastAsia="Arial" w:hAnsi="Arial" w:cs="Arial"/>
          <w:color w:val="2E5496"/>
          <w:w w:val="107"/>
          <w:sz w:val="32"/>
          <w:szCs w:val="32"/>
        </w:rPr>
        <w:t>Tech</w:t>
      </w:r>
      <w:r>
        <w:rPr>
          <w:rFonts w:ascii="Arial" w:eastAsia="Arial" w:hAnsi="Arial" w:cs="Arial"/>
          <w:color w:val="2E5496"/>
          <w:spacing w:val="-2"/>
          <w:w w:val="107"/>
          <w:sz w:val="32"/>
          <w:szCs w:val="32"/>
        </w:rPr>
        <w:t>n</w:t>
      </w:r>
      <w:r>
        <w:rPr>
          <w:rFonts w:ascii="Arial" w:eastAsia="Arial" w:hAnsi="Arial" w:cs="Arial"/>
          <w:color w:val="2E5496"/>
          <w:w w:val="107"/>
          <w:sz w:val="32"/>
          <w:szCs w:val="32"/>
        </w:rPr>
        <w:t>o</w:t>
      </w:r>
      <w:r>
        <w:rPr>
          <w:rFonts w:ascii="Arial" w:eastAsia="Arial" w:hAnsi="Arial" w:cs="Arial"/>
          <w:color w:val="2E5496"/>
          <w:spacing w:val="-1"/>
          <w:w w:val="107"/>
          <w:sz w:val="32"/>
          <w:szCs w:val="32"/>
        </w:rPr>
        <w:t>l</w:t>
      </w:r>
      <w:r>
        <w:rPr>
          <w:rFonts w:ascii="Arial" w:eastAsia="Arial" w:hAnsi="Arial" w:cs="Arial"/>
          <w:color w:val="2E5496"/>
          <w:w w:val="107"/>
          <w:sz w:val="32"/>
          <w:szCs w:val="32"/>
        </w:rPr>
        <w:t>ogy</w:t>
      </w:r>
      <w:proofErr w:type="gramEnd"/>
      <w:r>
        <w:rPr>
          <w:rFonts w:ascii="Arial" w:eastAsia="Arial" w:hAnsi="Arial" w:cs="Arial"/>
          <w:color w:val="2E5496"/>
          <w:spacing w:val="10"/>
          <w:w w:val="107"/>
          <w:sz w:val="32"/>
          <w:szCs w:val="32"/>
        </w:rPr>
        <w:t xml:space="preserve"> </w:t>
      </w:r>
      <w:r>
        <w:rPr>
          <w:rFonts w:ascii="Arial" w:eastAsia="Arial" w:hAnsi="Arial" w:cs="Arial"/>
          <w:color w:val="2E5496"/>
          <w:w w:val="114"/>
          <w:sz w:val="32"/>
          <w:szCs w:val="32"/>
        </w:rPr>
        <w:t>s</w:t>
      </w:r>
      <w:r>
        <w:rPr>
          <w:rFonts w:ascii="Arial" w:eastAsia="Arial" w:hAnsi="Arial" w:cs="Arial"/>
          <w:color w:val="2E5496"/>
          <w:spacing w:val="-1"/>
          <w:w w:val="114"/>
          <w:sz w:val="32"/>
          <w:szCs w:val="32"/>
        </w:rPr>
        <w:t>t</w:t>
      </w:r>
      <w:r>
        <w:rPr>
          <w:rFonts w:ascii="Arial" w:eastAsia="Arial" w:hAnsi="Arial" w:cs="Arial"/>
          <w:color w:val="2E5496"/>
          <w:w w:val="107"/>
          <w:sz w:val="32"/>
          <w:szCs w:val="32"/>
        </w:rPr>
        <w:t>ack</w:t>
      </w:r>
    </w:p>
    <w:p w:rsidR="00922C34" w:rsidRDefault="00922C34">
      <w:pPr>
        <w:spacing w:before="2" w:line="100" w:lineRule="exact"/>
        <w:rPr>
          <w:sz w:val="10"/>
          <w:szCs w:val="10"/>
        </w:rPr>
      </w:pPr>
    </w:p>
    <w:p w:rsidR="00922C34" w:rsidRDefault="00922C34">
      <w:pPr>
        <w:spacing w:line="200" w:lineRule="exact"/>
      </w:pPr>
    </w:p>
    <w:p w:rsidR="00922C34" w:rsidRDefault="00922C34">
      <w:pPr>
        <w:spacing w:line="200" w:lineRule="exact"/>
      </w:pPr>
    </w:p>
    <w:tbl>
      <w:tblPr>
        <w:tblW w:w="0" w:type="auto"/>
        <w:tblInd w:w="1276" w:type="dxa"/>
        <w:tblLayout w:type="fixed"/>
        <w:tblCellMar>
          <w:left w:w="0" w:type="dxa"/>
          <w:right w:w="0" w:type="dxa"/>
        </w:tblCellMar>
        <w:tblLook w:val="01E0" w:firstRow="1" w:lastRow="1" w:firstColumn="1" w:lastColumn="1" w:noHBand="0" w:noVBand="0"/>
      </w:tblPr>
      <w:tblGrid>
        <w:gridCol w:w="3404"/>
        <w:gridCol w:w="3496"/>
      </w:tblGrid>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z w:val="22"/>
                <w:szCs w:val="22"/>
              </w:rPr>
              <w:t>Front</w:t>
            </w:r>
            <w:r>
              <w:rPr>
                <w:rFonts w:ascii="Arial" w:eastAsia="Arial" w:hAnsi="Arial" w:cs="Arial"/>
                <w:color w:val="3F3F3F"/>
                <w:spacing w:val="47"/>
                <w:sz w:val="22"/>
                <w:szCs w:val="22"/>
              </w:rPr>
              <w:t xml:space="preserve"> </w:t>
            </w:r>
            <w:r>
              <w:rPr>
                <w:rFonts w:ascii="Arial" w:eastAsia="Arial" w:hAnsi="Arial" w:cs="Arial"/>
                <w:color w:val="3F3F3F"/>
                <w:spacing w:val="-1"/>
                <w:sz w:val="22"/>
                <w:szCs w:val="22"/>
              </w:rPr>
              <w:t>E</w:t>
            </w:r>
            <w:r>
              <w:rPr>
                <w:rFonts w:ascii="Arial" w:eastAsia="Arial" w:hAnsi="Arial" w:cs="Arial"/>
                <w:color w:val="3F3F3F"/>
                <w:w w:val="109"/>
                <w:sz w:val="22"/>
                <w:szCs w:val="22"/>
              </w:rPr>
              <w:t>nd</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pacing w:val="-1"/>
                <w:sz w:val="22"/>
                <w:szCs w:val="22"/>
              </w:rPr>
              <w:t>H</w:t>
            </w:r>
            <w:r>
              <w:rPr>
                <w:rFonts w:ascii="Arial" w:eastAsia="Arial" w:hAnsi="Arial" w:cs="Arial"/>
                <w:color w:val="3F3F3F"/>
                <w:sz w:val="22"/>
                <w:szCs w:val="22"/>
              </w:rPr>
              <w:t>TML</w:t>
            </w:r>
            <w:r>
              <w:rPr>
                <w:rFonts w:ascii="Arial" w:eastAsia="Arial" w:hAnsi="Arial" w:cs="Arial"/>
                <w:color w:val="3F3F3F"/>
                <w:spacing w:val="1"/>
                <w:sz w:val="22"/>
                <w:szCs w:val="22"/>
              </w:rPr>
              <w:t>/</w:t>
            </w:r>
            <w:r>
              <w:rPr>
                <w:rFonts w:ascii="Arial" w:eastAsia="Arial" w:hAnsi="Arial" w:cs="Arial"/>
                <w:color w:val="3F3F3F"/>
                <w:spacing w:val="-1"/>
                <w:sz w:val="22"/>
                <w:szCs w:val="22"/>
              </w:rPr>
              <w:t>CS</w:t>
            </w:r>
            <w:r>
              <w:rPr>
                <w:rFonts w:ascii="Arial" w:eastAsia="Arial" w:hAnsi="Arial" w:cs="Arial"/>
                <w:color w:val="3F3F3F"/>
                <w:sz w:val="22"/>
                <w:szCs w:val="22"/>
              </w:rPr>
              <w:t>S</w:t>
            </w:r>
          </w:p>
        </w:tc>
      </w:tr>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pacing w:val="-1"/>
                <w:w w:val="108"/>
                <w:sz w:val="22"/>
                <w:szCs w:val="22"/>
              </w:rPr>
              <w:t>B</w:t>
            </w:r>
            <w:r>
              <w:rPr>
                <w:rFonts w:ascii="Arial" w:eastAsia="Arial" w:hAnsi="Arial" w:cs="Arial"/>
                <w:color w:val="3F3F3F"/>
                <w:sz w:val="22"/>
                <w:szCs w:val="22"/>
              </w:rPr>
              <w:t>a</w:t>
            </w:r>
            <w:r>
              <w:rPr>
                <w:rFonts w:ascii="Arial" w:eastAsia="Arial" w:hAnsi="Arial" w:cs="Arial"/>
                <w:color w:val="3F3F3F"/>
                <w:w w:val="111"/>
                <w:sz w:val="22"/>
                <w:szCs w:val="22"/>
              </w:rPr>
              <w:t>ck</w:t>
            </w:r>
            <w:r>
              <w:rPr>
                <w:rFonts w:ascii="Arial" w:eastAsia="Arial" w:hAnsi="Arial" w:cs="Arial"/>
                <w:color w:val="3F3F3F"/>
                <w:sz w:val="22"/>
                <w:szCs w:val="22"/>
              </w:rPr>
              <w:t>e</w:t>
            </w:r>
            <w:r>
              <w:rPr>
                <w:rFonts w:ascii="Arial" w:eastAsia="Arial" w:hAnsi="Arial" w:cs="Arial"/>
                <w:color w:val="3F3F3F"/>
                <w:w w:val="109"/>
                <w:sz w:val="22"/>
                <w:szCs w:val="22"/>
              </w:rPr>
              <w:t>nd</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pacing w:val="-1"/>
                <w:sz w:val="22"/>
                <w:szCs w:val="22"/>
              </w:rPr>
              <w:t>P</w:t>
            </w:r>
            <w:r>
              <w:rPr>
                <w:rFonts w:ascii="Arial" w:eastAsia="Arial" w:hAnsi="Arial" w:cs="Arial"/>
                <w:color w:val="3F3F3F"/>
                <w:sz w:val="22"/>
                <w:szCs w:val="22"/>
              </w:rPr>
              <w:t>y</w:t>
            </w:r>
            <w:r>
              <w:rPr>
                <w:rFonts w:ascii="Arial" w:eastAsia="Arial" w:hAnsi="Arial" w:cs="Arial"/>
                <w:color w:val="3F3F3F"/>
                <w:spacing w:val="1"/>
                <w:sz w:val="22"/>
                <w:szCs w:val="22"/>
              </w:rPr>
              <w:t>t</w:t>
            </w:r>
            <w:r>
              <w:rPr>
                <w:rFonts w:ascii="Arial" w:eastAsia="Arial" w:hAnsi="Arial" w:cs="Arial"/>
                <w:color w:val="3F3F3F"/>
                <w:sz w:val="22"/>
                <w:szCs w:val="22"/>
              </w:rPr>
              <w:t>hon</w:t>
            </w:r>
            <w:r>
              <w:rPr>
                <w:rFonts w:ascii="Arial" w:eastAsia="Arial" w:hAnsi="Arial" w:cs="Arial"/>
                <w:color w:val="3F3F3F"/>
                <w:spacing w:val="-1"/>
                <w:sz w:val="22"/>
                <w:szCs w:val="22"/>
              </w:rPr>
              <w:t>/</w:t>
            </w:r>
            <w:r>
              <w:rPr>
                <w:rFonts w:ascii="Arial" w:eastAsia="Arial" w:hAnsi="Arial" w:cs="Arial"/>
                <w:color w:val="3F3F3F"/>
                <w:sz w:val="22"/>
                <w:szCs w:val="22"/>
              </w:rPr>
              <w:t>F</w:t>
            </w:r>
            <w:r>
              <w:rPr>
                <w:rFonts w:ascii="Arial" w:eastAsia="Arial" w:hAnsi="Arial" w:cs="Arial"/>
                <w:color w:val="3F3F3F"/>
                <w:spacing w:val="-1"/>
                <w:sz w:val="22"/>
                <w:szCs w:val="22"/>
              </w:rPr>
              <w:t>l</w:t>
            </w:r>
            <w:r>
              <w:rPr>
                <w:rFonts w:ascii="Arial" w:eastAsia="Arial" w:hAnsi="Arial" w:cs="Arial"/>
                <w:color w:val="3F3F3F"/>
                <w:sz w:val="22"/>
                <w:szCs w:val="22"/>
              </w:rPr>
              <w:t>ask</w:t>
            </w:r>
          </w:p>
        </w:tc>
      </w:tr>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6" w:line="200" w:lineRule="exact"/>
            </w:pPr>
          </w:p>
          <w:p w:rsidR="00922C34" w:rsidRDefault="00C14965">
            <w:pPr>
              <w:ind w:left="92"/>
              <w:rPr>
                <w:rFonts w:ascii="Arial" w:eastAsia="Arial" w:hAnsi="Arial" w:cs="Arial"/>
                <w:sz w:val="22"/>
                <w:szCs w:val="22"/>
              </w:rPr>
            </w:pPr>
            <w:r>
              <w:rPr>
                <w:rFonts w:ascii="Arial" w:eastAsia="Arial" w:hAnsi="Arial" w:cs="Arial"/>
                <w:b/>
                <w:color w:val="3F3F3F"/>
                <w:sz w:val="22"/>
                <w:szCs w:val="22"/>
              </w:rPr>
              <w:t>Libraries</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7" w:line="100" w:lineRule="exact"/>
              <w:rPr>
                <w:sz w:val="10"/>
                <w:szCs w:val="10"/>
              </w:rPr>
            </w:pPr>
          </w:p>
          <w:p w:rsidR="00922C34" w:rsidRDefault="00C14965">
            <w:pPr>
              <w:spacing w:line="240" w:lineRule="exact"/>
              <w:ind w:left="93" w:right="681"/>
              <w:rPr>
                <w:rFonts w:ascii="Arial" w:eastAsia="Arial" w:hAnsi="Arial" w:cs="Arial"/>
                <w:sz w:val="22"/>
                <w:szCs w:val="22"/>
              </w:rPr>
            </w:pPr>
            <w:proofErr w:type="spellStart"/>
            <w:r>
              <w:rPr>
                <w:rFonts w:ascii="Arial" w:eastAsia="Arial" w:hAnsi="Arial" w:cs="Arial"/>
                <w:color w:val="3F3F3F"/>
                <w:sz w:val="22"/>
                <w:szCs w:val="22"/>
              </w:rPr>
              <w:t>Tensorflow</w:t>
            </w:r>
            <w:proofErr w:type="spellEnd"/>
            <w:r>
              <w:rPr>
                <w:rFonts w:ascii="Arial" w:eastAsia="Arial" w:hAnsi="Arial" w:cs="Arial"/>
                <w:color w:val="3F3F3F"/>
                <w:sz w:val="22"/>
                <w:szCs w:val="22"/>
              </w:rPr>
              <w:t>,</w:t>
            </w:r>
            <w:r>
              <w:rPr>
                <w:rFonts w:ascii="Arial" w:eastAsia="Arial" w:hAnsi="Arial" w:cs="Arial"/>
                <w:color w:val="3F3F3F"/>
                <w:spacing w:val="-1"/>
                <w:sz w:val="22"/>
                <w:szCs w:val="22"/>
              </w:rPr>
              <w:t xml:space="preserve"> </w:t>
            </w:r>
            <w:proofErr w:type="spellStart"/>
            <w:r>
              <w:rPr>
                <w:rFonts w:ascii="Arial" w:eastAsia="Arial" w:hAnsi="Arial" w:cs="Arial"/>
                <w:color w:val="3F3F3F"/>
                <w:sz w:val="22"/>
                <w:szCs w:val="22"/>
              </w:rPr>
              <w:t>Keras</w:t>
            </w:r>
            <w:proofErr w:type="spellEnd"/>
            <w:r>
              <w:rPr>
                <w:rFonts w:ascii="Arial" w:eastAsia="Arial" w:hAnsi="Arial" w:cs="Arial"/>
                <w:color w:val="3F3F3F"/>
                <w:sz w:val="22"/>
                <w:szCs w:val="22"/>
              </w:rPr>
              <w:t xml:space="preserve">, </w:t>
            </w:r>
            <w:proofErr w:type="spellStart"/>
            <w:r>
              <w:rPr>
                <w:rFonts w:ascii="Arial" w:eastAsia="Arial" w:hAnsi="Arial" w:cs="Arial"/>
                <w:color w:val="3F3F3F"/>
                <w:sz w:val="22"/>
                <w:szCs w:val="22"/>
              </w:rPr>
              <w:t>Numpy</w:t>
            </w:r>
            <w:proofErr w:type="spellEnd"/>
            <w:r>
              <w:rPr>
                <w:rFonts w:ascii="Arial" w:eastAsia="Arial" w:hAnsi="Arial" w:cs="Arial"/>
                <w:color w:val="3F3F3F"/>
                <w:sz w:val="22"/>
                <w:szCs w:val="22"/>
              </w:rPr>
              <w:t xml:space="preserve">, </w:t>
            </w:r>
            <w:proofErr w:type="spellStart"/>
            <w:r>
              <w:rPr>
                <w:rFonts w:ascii="Arial" w:eastAsia="Arial" w:hAnsi="Arial" w:cs="Arial"/>
                <w:color w:val="3F3F3F"/>
                <w:sz w:val="22"/>
                <w:szCs w:val="22"/>
              </w:rPr>
              <w:t>OpenCV</w:t>
            </w:r>
            <w:proofErr w:type="spellEnd"/>
          </w:p>
        </w:tc>
      </w:tr>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 w:line="220" w:lineRule="exact"/>
              <w:rPr>
                <w:sz w:val="22"/>
                <w:szCs w:val="22"/>
              </w:rPr>
            </w:pPr>
          </w:p>
          <w:p w:rsidR="00922C34" w:rsidRDefault="00C14965">
            <w:pPr>
              <w:ind w:left="95"/>
              <w:rPr>
                <w:rFonts w:ascii="Arial" w:eastAsia="Arial" w:hAnsi="Arial" w:cs="Arial"/>
                <w:sz w:val="22"/>
                <w:szCs w:val="22"/>
              </w:rPr>
            </w:pPr>
            <w:r>
              <w:rPr>
                <w:rFonts w:ascii="Arial" w:eastAsia="Arial" w:hAnsi="Arial" w:cs="Arial"/>
                <w:color w:val="3F3F3F"/>
                <w:spacing w:val="-1"/>
                <w:sz w:val="22"/>
                <w:szCs w:val="22"/>
              </w:rPr>
              <w:t>D</w:t>
            </w:r>
            <w:r>
              <w:rPr>
                <w:rFonts w:ascii="Arial" w:eastAsia="Arial" w:hAnsi="Arial" w:cs="Arial"/>
                <w:color w:val="3F3F3F"/>
                <w:sz w:val="22"/>
                <w:szCs w:val="22"/>
              </w:rPr>
              <w:t>e</w:t>
            </w:r>
            <w:r>
              <w:rPr>
                <w:rFonts w:ascii="Arial" w:eastAsia="Arial" w:hAnsi="Arial" w:cs="Arial"/>
                <w:color w:val="3F3F3F"/>
                <w:w w:val="109"/>
                <w:sz w:val="22"/>
                <w:szCs w:val="22"/>
              </w:rPr>
              <w:t>p</w:t>
            </w:r>
            <w:r>
              <w:rPr>
                <w:rFonts w:ascii="Arial" w:eastAsia="Arial" w:hAnsi="Arial" w:cs="Arial"/>
                <w:color w:val="3F3F3F"/>
                <w:spacing w:val="1"/>
                <w:w w:val="125"/>
                <w:sz w:val="22"/>
                <w:szCs w:val="22"/>
              </w:rPr>
              <w:t>l</w:t>
            </w:r>
            <w:r>
              <w:rPr>
                <w:rFonts w:ascii="Arial" w:eastAsia="Arial" w:hAnsi="Arial" w:cs="Arial"/>
                <w:color w:val="3F3F3F"/>
                <w:w w:val="109"/>
                <w:sz w:val="22"/>
                <w:szCs w:val="22"/>
              </w:rPr>
              <w:t>o</w:t>
            </w:r>
            <w:r>
              <w:rPr>
                <w:rFonts w:ascii="Arial" w:eastAsia="Arial" w:hAnsi="Arial" w:cs="Arial"/>
                <w:color w:val="3F3F3F"/>
                <w:w w:val="111"/>
                <w:sz w:val="22"/>
                <w:szCs w:val="22"/>
              </w:rPr>
              <w:t>y</w:t>
            </w:r>
            <w:r>
              <w:rPr>
                <w:rFonts w:ascii="Arial" w:eastAsia="Arial" w:hAnsi="Arial" w:cs="Arial"/>
                <w:color w:val="3F3F3F"/>
                <w:w w:val="106"/>
                <w:sz w:val="22"/>
                <w:szCs w:val="22"/>
              </w:rPr>
              <w:t>m</w:t>
            </w:r>
            <w:r>
              <w:rPr>
                <w:rFonts w:ascii="Arial" w:eastAsia="Arial" w:hAnsi="Arial" w:cs="Arial"/>
                <w:color w:val="3F3F3F"/>
                <w:sz w:val="22"/>
                <w:szCs w:val="22"/>
              </w:rPr>
              <w:t>e</w:t>
            </w:r>
            <w:r>
              <w:rPr>
                <w:rFonts w:ascii="Arial" w:eastAsia="Arial" w:hAnsi="Arial" w:cs="Arial"/>
                <w:color w:val="3F3F3F"/>
                <w:w w:val="109"/>
                <w:sz w:val="22"/>
                <w:szCs w:val="22"/>
              </w:rPr>
              <w:t>n</w:t>
            </w:r>
            <w:r>
              <w:rPr>
                <w:rFonts w:ascii="Arial" w:eastAsia="Arial" w:hAnsi="Arial" w:cs="Arial"/>
                <w:color w:val="3F3F3F"/>
                <w:w w:val="120"/>
                <w:sz w:val="22"/>
                <w:szCs w:val="22"/>
              </w:rPr>
              <w:t>t</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1" w:line="220" w:lineRule="exact"/>
              <w:rPr>
                <w:sz w:val="22"/>
                <w:szCs w:val="22"/>
              </w:rPr>
            </w:pPr>
          </w:p>
          <w:p w:rsidR="00922C34" w:rsidRDefault="00C14965">
            <w:pPr>
              <w:ind w:left="95"/>
              <w:rPr>
                <w:rFonts w:ascii="Arial" w:eastAsia="Arial" w:hAnsi="Arial" w:cs="Arial"/>
                <w:sz w:val="22"/>
                <w:szCs w:val="22"/>
              </w:rPr>
            </w:pPr>
            <w:r>
              <w:rPr>
                <w:rFonts w:ascii="Arial" w:eastAsia="Arial" w:hAnsi="Arial" w:cs="Arial"/>
                <w:color w:val="3F3F3F"/>
                <w:sz w:val="22"/>
                <w:szCs w:val="22"/>
              </w:rPr>
              <w:t>AWS</w:t>
            </w:r>
          </w:p>
        </w:tc>
      </w:tr>
    </w:tbl>
    <w:p w:rsidR="00922C34" w:rsidRDefault="00922C34">
      <w:pPr>
        <w:sectPr w:rsidR="00922C34">
          <w:footerReference w:type="default" r:id="rId21"/>
          <w:pgSz w:w="11920" w:h="16840"/>
          <w:pgMar w:top="980" w:right="100" w:bottom="280" w:left="1340" w:header="0" w:footer="693" w:gutter="0"/>
          <w:pgNumType w:start="10"/>
          <w:cols w:space="720"/>
        </w:sectPr>
      </w:pPr>
    </w:p>
    <w:p w:rsidR="00922C34" w:rsidRDefault="00922C34">
      <w:pPr>
        <w:spacing w:before="3" w:line="160" w:lineRule="exact"/>
        <w:rPr>
          <w:sz w:val="17"/>
          <w:szCs w:val="17"/>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02"/>
        <w:rPr>
          <w:rFonts w:ascii="Arial" w:eastAsia="Arial" w:hAnsi="Arial" w:cs="Arial"/>
          <w:sz w:val="32"/>
          <w:szCs w:val="32"/>
        </w:rPr>
      </w:pPr>
      <w:proofErr w:type="gramStart"/>
      <w:r>
        <w:rPr>
          <w:rFonts w:ascii="Arial" w:eastAsia="Arial" w:hAnsi="Arial" w:cs="Arial"/>
          <w:color w:val="2E5496"/>
          <w:sz w:val="32"/>
          <w:szCs w:val="32"/>
        </w:rPr>
        <w:t xml:space="preserve">4 </w:t>
      </w:r>
      <w:r>
        <w:rPr>
          <w:rFonts w:ascii="Arial" w:eastAsia="Arial" w:hAnsi="Arial" w:cs="Arial"/>
          <w:color w:val="2E5496"/>
          <w:spacing w:val="77"/>
          <w:sz w:val="32"/>
          <w:szCs w:val="32"/>
        </w:rPr>
        <w:t xml:space="preserve"> </w:t>
      </w:r>
      <w:r>
        <w:rPr>
          <w:rFonts w:ascii="Arial" w:eastAsia="Arial" w:hAnsi="Arial" w:cs="Arial"/>
          <w:color w:val="2E5496"/>
          <w:sz w:val="32"/>
          <w:szCs w:val="32"/>
        </w:rPr>
        <w:t>P</w:t>
      </w:r>
      <w:r>
        <w:rPr>
          <w:rFonts w:ascii="Arial" w:eastAsia="Arial" w:hAnsi="Arial" w:cs="Arial"/>
          <w:color w:val="2E5496"/>
          <w:spacing w:val="-1"/>
          <w:sz w:val="32"/>
          <w:szCs w:val="32"/>
        </w:rPr>
        <w:t>r</w:t>
      </w:r>
      <w:r>
        <w:rPr>
          <w:rFonts w:ascii="Arial" w:eastAsia="Arial" w:hAnsi="Arial" w:cs="Arial"/>
          <w:color w:val="2E5496"/>
          <w:sz w:val="32"/>
          <w:szCs w:val="32"/>
        </w:rPr>
        <w:t>opos</w:t>
      </w:r>
      <w:r>
        <w:rPr>
          <w:rFonts w:ascii="Arial" w:eastAsia="Arial" w:hAnsi="Arial" w:cs="Arial"/>
          <w:color w:val="2E5496"/>
          <w:spacing w:val="-2"/>
          <w:sz w:val="32"/>
          <w:szCs w:val="32"/>
        </w:rPr>
        <w:t>e</w:t>
      </w:r>
      <w:r>
        <w:rPr>
          <w:rFonts w:ascii="Arial" w:eastAsia="Arial" w:hAnsi="Arial" w:cs="Arial"/>
          <w:color w:val="2E5496"/>
          <w:sz w:val="32"/>
          <w:szCs w:val="32"/>
        </w:rPr>
        <w:t>d</w:t>
      </w:r>
      <w:proofErr w:type="gramEnd"/>
      <w:r>
        <w:rPr>
          <w:rFonts w:ascii="Arial" w:eastAsia="Arial" w:hAnsi="Arial" w:cs="Arial"/>
          <w:color w:val="2E5496"/>
          <w:sz w:val="32"/>
          <w:szCs w:val="32"/>
        </w:rPr>
        <w:t xml:space="preserve"> </w:t>
      </w:r>
      <w:r>
        <w:rPr>
          <w:rFonts w:ascii="Arial" w:eastAsia="Arial" w:hAnsi="Arial" w:cs="Arial"/>
          <w:color w:val="2E5496"/>
          <w:spacing w:val="10"/>
          <w:sz w:val="32"/>
          <w:szCs w:val="32"/>
        </w:rPr>
        <w:t xml:space="preserve"> </w:t>
      </w:r>
      <w:r>
        <w:rPr>
          <w:rFonts w:ascii="Arial" w:eastAsia="Arial" w:hAnsi="Arial" w:cs="Arial"/>
          <w:color w:val="2E5496"/>
          <w:spacing w:val="-2"/>
          <w:sz w:val="32"/>
          <w:szCs w:val="32"/>
        </w:rPr>
        <w:t>S</w:t>
      </w:r>
      <w:r>
        <w:rPr>
          <w:rFonts w:ascii="Arial" w:eastAsia="Arial" w:hAnsi="Arial" w:cs="Arial"/>
          <w:color w:val="2E5496"/>
          <w:w w:val="109"/>
          <w:sz w:val="32"/>
          <w:szCs w:val="32"/>
        </w:rPr>
        <w:t>o</w:t>
      </w:r>
      <w:r>
        <w:rPr>
          <w:rFonts w:ascii="Arial" w:eastAsia="Arial" w:hAnsi="Arial" w:cs="Arial"/>
          <w:color w:val="2E5496"/>
          <w:spacing w:val="-1"/>
          <w:w w:val="125"/>
          <w:sz w:val="32"/>
          <w:szCs w:val="32"/>
        </w:rPr>
        <w:t>l</w:t>
      </w:r>
      <w:r>
        <w:rPr>
          <w:rFonts w:ascii="Arial" w:eastAsia="Arial" w:hAnsi="Arial" w:cs="Arial"/>
          <w:color w:val="2E5496"/>
          <w:w w:val="109"/>
          <w:sz w:val="32"/>
          <w:szCs w:val="32"/>
        </w:rPr>
        <w:t>u</w:t>
      </w:r>
      <w:r>
        <w:rPr>
          <w:rFonts w:ascii="Arial" w:eastAsia="Arial" w:hAnsi="Arial" w:cs="Arial"/>
          <w:color w:val="2E5496"/>
          <w:spacing w:val="-1"/>
          <w:w w:val="120"/>
          <w:sz w:val="32"/>
          <w:szCs w:val="32"/>
        </w:rPr>
        <w:t>t</w:t>
      </w:r>
      <w:r>
        <w:rPr>
          <w:rFonts w:ascii="Arial" w:eastAsia="Arial" w:hAnsi="Arial" w:cs="Arial"/>
          <w:color w:val="2E5496"/>
          <w:spacing w:val="-1"/>
          <w:w w:val="125"/>
          <w:sz w:val="32"/>
          <w:szCs w:val="32"/>
        </w:rPr>
        <w:t>i</w:t>
      </w:r>
      <w:r>
        <w:rPr>
          <w:rFonts w:ascii="Arial" w:eastAsia="Arial" w:hAnsi="Arial" w:cs="Arial"/>
          <w:color w:val="2E5496"/>
          <w:w w:val="109"/>
          <w:sz w:val="32"/>
          <w:szCs w:val="32"/>
        </w:rPr>
        <w:t>on</w:t>
      </w:r>
    </w:p>
    <w:p w:rsidR="00922C34" w:rsidRDefault="00922C34">
      <w:pPr>
        <w:spacing w:line="200" w:lineRule="exact"/>
      </w:pPr>
    </w:p>
    <w:p w:rsidR="00922C34" w:rsidRDefault="00922C34">
      <w:pPr>
        <w:spacing w:before="20" w:line="260" w:lineRule="exact"/>
        <w:rPr>
          <w:sz w:val="26"/>
          <w:szCs w:val="26"/>
        </w:rPr>
      </w:pPr>
    </w:p>
    <w:p w:rsidR="00922C34" w:rsidRDefault="00C14965">
      <w:pPr>
        <w:spacing w:before="32"/>
        <w:ind w:left="141" w:right="5219"/>
        <w:jc w:val="both"/>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f</w:t>
      </w:r>
      <w:r>
        <w:rPr>
          <w:rFonts w:ascii="Arial" w:eastAsia="Arial" w:hAnsi="Arial" w:cs="Arial"/>
          <w:spacing w:val="2"/>
          <w:sz w:val="22"/>
          <w:szCs w:val="22"/>
        </w:rPr>
        <w:t>e</w:t>
      </w:r>
      <w:r>
        <w:rPr>
          <w:rFonts w:ascii="Arial" w:eastAsia="Arial" w:hAnsi="Arial" w:cs="Arial"/>
          <w:sz w:val="22"/>
          <w:szCs w:val="22"/>
        </w:rPr>
        <w:t xml:space="preserve">r </w:t>
      </w:r>
      <w:hyperlink r:id="rId22">
        <w:r>
          <w:rPr>
            <w:rFonts w:ascii="Arial" w:eastAsia="Arial" w:hAnsi="Arial" w:cs="Arial"/>
            <w:color w:val="0000FF"/>
            <w:sz w:val="22"/>
            <w:szCs w:val="22"/>
            <w:u w:val="single" w:color="0462C0"/>
          </w:rPr>
          <w:t xml:space="preserve"> https://ieeexplore.ieee.org/docum</w:t>
        </w:r>
        <w:r>
          <w:rPr>
            <w:rFonts w:ascii="Arial" w:eastAsia="Arial" w:hAnsi="Arial" w:cs="Arial"/>
            <w:color w:val="0000FF"/>
            <w:sz w:val="22"/>
            <w:szCs w:val="22"/>
          </w:rPr>
          <w:t>ent/9182346</w:t>
        </w:r>
      </w:hyperlink>
    </w:p>
    <w:p w:rsidR="00922C34" w:rsidRDefault="00922C34">
      <w:pPr>
        <w:spacing w:before="4" w:line="120" w:lineRule="exact"/>
        <w:rPr>
          <w:sz w:val="12"/>
          <w:szCs w:val="12"/>
        </w:rPr>
      </w:pPr>
    </w:p>
    <w:p w:rsidR="00922C34" w:rsidRDefault="00922C34">
      <w:pPr>
        <w:spacing w:line="200" w:lineRule="exact"/>
      </w:pPr>
    </w:p>
    <w:p w:rsidR="00922C34" w:rsidRDefault="00C14965">
      <w:pPr>
        <w:spacing w:line="240" w:lineRule="exact"/>
        <w:ind w:left="141" w:right="1324"/>
        <w:jc w:val="both"/>
        <w:rPr>
          <w:rFonts w:ascii="Arial" w:eastAsia="Arial" w:hAnsi="Arial" w:cs="Arial"/>
          <w:sz w:val="22"/>
          <w:szCs w:val="22"/>
        </w:rPr>
      </w:pPr>
      <w:r>
        <w:rPr>
          <w:rFonts w:ascii="Arial" w:eastAsia="Arial" w:hAnsi="Arial" w:cs="Arial"/>
          <w:sz w:val="22"/>
          <w:szCs w:val="22"/>
        </w:rPr>
        <w:t xml:space="preserve">Over the past few years, deep learning has played a tremendous role in real time object detection, recognition and classification. Today, algorithms use </w:t>
      </w:r>
      <w:r>
        <w:rPr>
          <w:rFonts w:ascii="Arial" w:eastAsia="Arial" w:hAnsi="Arial" w:cs="Arial"/>
          <w:sz w:val="22"/>
          <w:szCs w:val="22"/>
        </w:rPr>
        <w:t>deep learning not only for simple object detection but have also paved way for vehicle detection that is complex situation such as Indian roads. Different deep learning models can learn features of varied complexity and perform according to surrounding env</w:t>
      </w:r>
      <w:r>
        <w:rPr>
          <w:rFonts w:ascii="Arial" w:eastAsia="Arial" w:hAnsi="Arial" w:cs="Arial"/>
          <w:sz w:val="22"/>
          <w:szCs w:val="22"/>
        </w:rPr>
        <w:t>ironment in which they are deployed.</w:t>
      </w:r>
    </w:p>
    <w:p w:rsidR="00922C34" w:rsidRDefault="00922C34">
      <w:pPr>
        <w:spacing w:before="5" w:line="240" w:lineRule="exact"/>
        <w:rPr>
          <w:sz w:val="24"/>
          <w:szCs w:val="24"/>
        </w:rPr>
      </w:pPr>
    </w:p>
    <w:p w:rsidR="00922C34" w:rsidRDefault="00C14965">
      <w:pPr>
        <w:spacing w:line="240" w:lineRule="exact"/>
        <w:ind w:left="141" w:right="1323"/>
        <w:jc w:val="both"/>
        <w:rPr>
          <w:rFonts w:ascii="Arial" w:eastAsia="Arial" w:hAnsi="Arial" w:cs="Arial"/>
          <w:sz w:val="22"/>
          <w:szCs w:val="22"/>
        </w:rPr>
      </w:pPr>
      <w:r>
        <w:rPr>
          <w:rFonts w:ascii="Arial" w:eastAsia="Arial" w:hAnsi="Arial" w:cs="Arial"/>
          <w:sz w:val="22"/>
          <w:szCs w:val="22"/>
        </w:rPr>
        <w:t xml:space="preserve">Whereas SSD </w:t>
      </w:r>
      <w:proofErr w:type="spellStart"/>
      <w:r>
        <w:rPr>
          <w:rFonts w:ascii="Arial" w:eastAsia="Arial" w:hAnsi="Arial" w:cs="Arial"/>
          <w:sz w:val="22"/>
          <w:szCs w:val="22"/>
        </w:rPr>
        <w:t>mobilenet</w:t>
      </w:r>
      <w:proofErr w:type="spellEnd"/>
      <w:r>
        <w:rPr>
          <w:rFonts w:ascii="Arial" w:eastAsia="Arial" w:hAnsi="Arial" w:cs="Arial"/>
          <w:sz w:val="22"/>
          <w:szCs w:val="22"/>
        </w:rPr>
        <w:t xml:space="preserve"> V1 takes 31.89% less time than faster RCNN resnet101. On the flipped side, faster RCNN resnet101is 34.38% more accurate than SSD </w:t>
      </w:r>
      <w:proofErr w:type="spellStart"/>
      <w:r>
        <w:rPr>
          <w:rFonts w:ascii="Arial" w:eastAsia="Arial" w:hAnsi="Arial" w:cs="Arial"/>
          <w:sz w:val="22"/>
          <w:szCs w:val="22"/>
        </w:rPr>
        <w:t>mobilenet</w:t>
      </w:r>
      <w:proofErr w:type="spellEnd"/>
      <w:r>
        <w:rPr>
          <w:rFonts w:ascii="Arial" w:eastAsia="Arial" w:hAnsi="Arial" w:cs="Arial"/>
          <w:sz w:val="22"/>
          <w:szCs w:val="22"/>
        </w:rPr>
        <w:t xml:space="preserve"> v1.</w:t>
      </w:r>
    </w:p>
    <w:p w:rsidR="00922C34" w:rsidRDefault="00922C34">
      <w:pPr>
        <w:spacing w:before="15" w:line="220" w:lineRule="exact"/>
        <w:rPr>
          <w:sz w:val="22"/>
          <w:szCs w:val="22"/>
        </w:rPr>
      </w:pPr>
    </w:p>
    <w:p w:rsidR="00922C34" w:rsidRDefault="00C14965">
      <w:pPr>
        <w:ind w:left="141" w:right="1623"/>
        <w:jc w:val="both"/>
        <w:rPr>
          <w:rFonts w:ascii="Arial" w:eastAsia="Arial" w:hAnsi="Arial" w:cs="Arial"/>
          <w:sz w:val="22"/>
          <w:szCs w:val="22"/>
        </w:rPr>
      </w:pPr>
      <w:r>
        <w:rPr>
          <w:rFonts w:ascii="Arial" w:eastAsia="Arial" w:hAnsi="Arial" w:cs="Arial"/>
          <w:sz w:val="22"/>
          <w:szCs w:val="22"/>
        </w:rPr>
        <w:t xml:space="preserve">Considering the </w:t>
      </w:r>
      <w:proofErr w:type="spellStart"/>
      <w:r>
        <w:rPr>
          <w:rFonts w:ascii="Arial" w:eastAsia="Arial" w:hAnsi="Arial" w:cs="Arial"/>
          <w:sz w:val="22"/>
          <w:szCs w:val="22"/>
        </w:rPr>
        <w:t>realtime</w:t>
      </w:r>
      <w:proofErr w:type="spellEnd"/>
      <w:r>
        <w:rPr>
          <w:rFonts w:ascii="Arial" w:eastAsia="Arial" w:hAnsi="Arial" w:cs="Arial"/>
          <w:sz w:val="22"/>
          <w:szCs w:val="22"/>
        </w:rPr>
        <w:t xml:space="preserve"> environment time complexity</w:t>
      </w:r>
      <w:r>
        <w:rPr>
          <w:rFonts w:ascii="Arial" w:eastAsia="Arial" w:hAnsi="Arial" w:cs="Arial"/>
          <w:sz w:val="22"/>
          <w:szCs w:val="22"/>
        </w:rPr>
        <w:t xml:space="preserve"> is given more importance by which</w:t>
      </w:r>
    </w:p>
    <w:p w:rsidR="00922C34" w:rsidRDefault="00C14965">
      <w:pPr>
        <w:spacing w:line="240" w:lineRule="exact"/>
        <w:ind w:left="141" w:right="7616"/>
        <w:jc w:val="both"/>
        <w:rPr>
          <w:rFonts w:ascii="Arial" w:eastAsia="Arial" w:hAnsi="Arial" w:cs="Arial"/>
          <w:sz w:val="22"/>
          <w:szCs w:val="22"/>
        </w:rPr>
        <w:sectPr w:rsidR="00922C34">
          <w:pgSz w:w="11920" w:h="16840"/>
          <w:pgMar w:top="980" w:right="100" w:bottom="280" w:left="1340" w:header="0" w:footer="693" w:gutter="0"/>
          <w:cols w:space="720"/>
        </w:sectPr>
      </w:pPr>
      <w:r>
        <w:rPr>
          <w:rFonts w:ascii="Arial" w:eastAsia="Arial" w:hAnsi="Arial" w:cs="Arial"/>
          <w:sz w:val="22"/>
          <w:szCs w:val="22"/>
        </w:rPr>
        <w:t xml:space="preserve">SSD with </w:t>
      </w:r>
      <w:proofErr w:type="spellStart"/>
      <w:r>
        <w:rPr>
          <w:rFonts w:ascii="Arial" w:eastAsia="Arial" w:hAnsi="Arial" w:cs="Arial"/>
          <w:sz w:val="22"/>
          <w:szCs w:val="22"/>
        </w:rPr>
        <w:t>mobilenet</w:t>
      </w:r>
      <w:proofErr w:type="spellEnd"/>
      <w:r>
        <w:rPr>
          <w:rFonts w:ascii="Arial" w:eastAsia="Arial" w:hAnsi="Arial" w:cs="Arial"/>
          <w:sz w:val="22"/>
          <w:szCs w:val="22"/>
        </w:rPr>
        <w:t xml:space="preserve"> is used</w:t>
      </w:r>
    </w:p>
    <w:p w:rsidR="00922C34" w:rsidRDefault="00922C34">
      <w:pPr>
        <w:spacing w:before="3" w:line="160" w:lineRule="exact"/>
        <w:rPr>
          <w:sz w:val="17"/>
          <w:szCs w:val="17"/>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proofErr w:type="gramStart"/>
      <w:r>
        <w:rPr>
          <w:rFonts w:ascii="Arial" w:eastAsia="Arial" w:hAnsi="Arial" w:cs="Arial"/>
          <w:color w:val="2E5496"/>
          <w:sz w:val="32"/>
          <w:szCs w:val="32"/>
        </w:rPr>
        <w:t xml:space="preserve">5 </w:t>
      </w:r>
      <w:r>
        <w:rPr>
          <w:rFonts w:ascii="Arial" w:eastAsia="Arial" w:hAnsi="Arial" w:cs="Arial"/>
          <w:color w:val="2E5496"/>
          <w:spacing w:val="77"/>
          <w:sz w:val="32"/>
          <w:szCs w:val="32"/>
        </w:rPr>
        <w:t xml:space="preserve"> </w:t>
      </w:r>
      <w:r>
        <w:rPr>
          <w:rFonts w:ascii="Arial" w:eastAsia="Arial" w:hAnsi="Arial" w:cs="Arial"/>
          <w:color w:val="2E5496"/>
          <w:spacing w:val="-1"/>
          <w:sz w:val="32"/>
          <w:szCs w:val="32"/>
        </w:rPr>
        <w:t>M</w:t>
      </w:r>
      <w:r>
        <w:rPr>
          <w:rFonts w:ascii="Arial" w:eastAsia="Arial" w:hAnsi="Arial" w:cs="Arial"/>
          <w:color w:val="2E5496"/>
          <w:sz w:val="32"/>
          <w:szCs w:val="32"/>
        </w:rPr>
        <w:t>odel</w:t>
      </w:r>
      <w:proofErr w:type="gramEnd"/>
      <w:r>
        <w:rPr>
          <w:rFonts w:ascii="Arial" w:eastAsia="Arial" w:hAnsi="Arial" w:cs="Arial"/>
          <w:color w:val="2E5496"/>
          <w:spacing w:val="49"/>
          <w:sz w:val="32"/>
          <w:szCs w:val="32"/>
        </w:rPr>
        <w:t xml:space="preserve"> </w:t>
      </w:r>
      <w:r>
        <w:rPr>
          <w:rFonts w:ascii="Arial" w:eastAsia="Arial" w:hAnsi="Arial" w:cs="Arial"/>
          <w:color w:val="2E5496"/>
          <w:spacing w:val="-1"/>
          <w:w w:val="110"/>
          <w:sz w:val="32"/>
          <w:szCs w:val="32"/>
        </w:rPr>
        <w:t>tr</w:t>
      </w:r>
      <w:r>
        <w:rPr>
          <w:rFonts w:ascii="Arial" w:eastAsia="Arial" w:hAnsi="Arial" w:cs="Arial"/>
          <w:color w:val="2E5496"/>
          <w:w w:val="110"/>
          <w:sz w:val="32"/>
          <w:szCs w:val="32"/>
        </w:rPr>
        <w:t>a</w:t>
      </w:r>
      <w:r>
        <w:rPr>
          <w:rFonts w:ascii="Arial" w:eastAsia="Arial" w:hAnsi="Arial" w:cs="Arial"/>
          <w:color w:val="2E5496"/>
          <w:spacing w:val="-1"/>
          <w:w w:val="110"/>
          <w:sz w:val="32"/>
          <w:szCs w:val="32"/>
        </w:rPr>
        <w:t>i</w:t>
      </w:r>
      <w:r>
        <w:rPr>
          <w:rFonts w:ascii="Arial" w:eastAsia="Arial" w:hAnsi="Arial" w:cs="Arial"/>
          <w:color w:val="2E5496"/>
          <w:w w:val="110"/>
          <w:sz w:val="32"/>
          <w:szCs w:val="32"/>
        </w:rPr>
        <w:t>n</w:t>
      </w:r>
      <w:r>
        <w:rPr>
          <w:rFonts w:ascii="Arial" w:eastAsia="Arial" w:hAnsi="Arial" w:cs="Arial"/>
          <w:color w:val="2E5496"/>
          <w:spacing w:val="-1"/>
          <w:w w:val="110"/>
          <w:sz w:val="32"/>
          <w:szCs w:val="32"/>
        </w:rPr>
        <w:t>i</w:t>
      </w:r>
      <w:r>
        <w:rPr>
          <w:rFonts w:ascii="Arial" w:eastAsia="Arial" w:hAnsi="Arial" w:cs="Arial"/>
          <w:color w:val="2E5496"/>
          <w:w w:val="110"/>
          <w:sz w:val="32"/>
          <w:szCs w:val="32"/>
        </w:rPr>
        <w:t>ng</w:t>
      </w:r>
      <w:r>
        <w:rPr>
          <w:rFonts w:ascii="Arial" w:eastAsia="Arial" w:hAnsi="Arial" w:cs="Arial"/>
          <w:color w:val="2E5496"/>
          <w:spacing w:val="-1"/>
          <w:w w:val="110"/>
          <w:sz w:val="32"/>
          <w:szCs w:val="32"/>
        </w:rPr>
        <w:t>/</w:t>
      </w:r>
      <w:r>
        <w:rPr>
          <w:rFonts w:ascii="Arial" w:eastAsia="Arial" w:hAnsi="Arial" w:cs="Arial"/>
          <w:color w:val="2E5496"/>
          <w:w w:val="110"/>
          <w:sz w:val="32"/>
          <w:szCs w:val="32"/>
        </w:rPr>
        <w:t>va</w:t>
      </w:r>
      <w:r>
        <w:rPr>
          <w:rFonts w:ascii="Arial" w:eastAsia="Arial" w:hAnsi="Arial" w:cs="Arial"/>
          <w:color w:val="2E5496"/>
          <w:spacing w:val="1"/>
          <w:w w:val="110"/>
          <w:sz w:val="32"/>
          <w:szCs w:val="32"/>
        </w:rPr>
        <w:t>l</w:t>
      </w:r>
      <w:r>
        <w:rPr>
          <w:rFonts w:ascii="Arial" w:eastAsia="Arial" w:hAnsi="Arial" w:cs="Arial"/>
          <w:color w:val="2E5496"/>
          <w:spacing w:val="-1"/>
          <w:w w:val="110"/>
          <w:sz w:val="32"/>
          <w:szCs w:val="32"/>
        </w:rPr>
        <w:t>i</w:t>
      </w:r>
      <w:r>
        <w:rPr>
          <w:rFonts w:ascii="Arial" w:eastAsia="Arial" w:hAnsi="Arial" w:cs="Arial"/>
          <w:color w:val="2E5496"/>
          <w:w w:val="110"/>
          <w:sz w:val="32"/>
          <w:szCs w:val="32"/>
        </w:rPr>
        <w:t>da</w:t>
      </w:r>
      <w:r>
        <w:rPr>
          <w:rFonts w:ascii="Arial" w:eastAsia="Arial" w:hAnsi="Arial" w:cs="Arial"/>
          <w:color w:val="2E5496"/>
          <w:spacing w:val="-1"/>
          <w:w w:val="110"/>
          <w:sz w:val="32"/>
          <w:szCs w:val="32"/>
        </w:rPr>
        <w:t>ti</w:t>
      </w:r>
      <w:r>
        <w:rPr>
          <w:rFonts w:ascii="Arial" w:eastAsia="Arial" w:hAnsi="Arial" w:cs="Arial"/>
          <w:color w:val="2E5496"/>
          <w:w w:val="110"/>
          <w:sz w:val="32"/>
          <w:szCs w:val="32"/>
        </w:rPr>
        <w:t>on</w:t>
      </w:r>
      <w:r>
        <w:rPr>
          <w:rFonts w:ascii="Arial" w:eastAsia="Arial" w:hAnsi="Arial" w:cs="Arial"/>
          <w:color w:val="2E5496"/>
          <w:spacing w:val="-4"/>
          <w:w w:val="110"/>
          <w:sz w:val="32"/>
          <w:szCs w:val="32"/>
        </w:rPr>
        <w:t xml:space="preserve"> </w:t>
      </w:r>
      <w:r>
        <w:rPr>
          <w:rFonts w:ascii="Arial" w:eastAsia="Arial" w:hAnsi="Arial" w:cs="Arial"/>
          <w:color w:val="2E5496"/>
          <w:spacing w:val="-1"/>
          <w:w w:val="107"/>
          <w:sz w:val="32"/>
          <w:szCs w:val="32"/>
        </w:rPr>
        <w:t>w</w:t>
      </w:r>
      <w:r>
        <w:rPr>
          <w:rFonts w:ascii="Arial" w:eastAsia="Arial" w:hAnsi="Arial" w:cs="Arial"/>
          <w:color w:val="2E5496"/>
          <w:w w:val="109"/>
          <w:sz w:val="32"/>
          <w:szCs w:val="32"/>
        </w:rPr>
        <w:t>o</w:t>
      </w:r>
      <w:r>
        <w:rPr>
          <w:rFonts w:ascii="Arial" w:eastAsia="Arial" w:hAnsi="Arial" w:cs="Arial"/>
          <w:color w:val="2E5496"/>
          <w:spacing w:val="-1"/>
          <w:w w:val="116"/>
          <w:sz w:val="32"/>
          <w:szCs w:val="32"/>
        </w:rPr>
        <w:t>r</w:t>
      </w:r>
      <w:r>
        <w:rPr>
          <w:rFonts w:ascii="Arial" w:eastAsia="Arial" w:hAnsi="Arial" w:cs="Arial"/>
          <w:color w:val="2E5496"/>
          <w:w w:val="116"/>
          <w:sz w:val="32"/>
          <w:szCs w:val="32"/>
        </w:rPr>
        <w:t>kfl</w:t>
      </w:r>
      <w:r>
        <w:rPr>
          <w:rFonts w:ascii="Arial" w:eastAsia="Arial" w:hAnsi="Arial" w:cs="Arial"/>
          <w:color w:val="2E5496"/>
          <w:w w:val="109"/>
          <w:sz w:val="32"/>
          <w:szCs w:val="32"/>
        </w:rPr>
        <w:t>o</w:t>
      </w:r>
      <w:r>
        <w:rPr>
          <w:rFonts w:ascii="Arial" w:eastAsia="Arial" w:hAnsi="Arial" w:cs="Arial"/>
          <w:color w:val="2E5496"/>
          <w:w w:val="107"/>
          <w:sz w:val="32"/>
          <w:szCs w:val="32"/>
        </w:rPr>
        <w:t>w</w:t>
      </w:r>
    </w:p>
    <w:p w:rsidR="00922C34" w:rsidRDefault="00922C34">
      <w:pPr>
        <w:spacing w:before="5" w:line="160" w:lineRule="exact"/>
        <w:rPr>
          <w:sz w:val="16"/>
          <w:szCs w:val="16"/>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4632C">
      <w:pPr>
        <w:ind w:left="120"/>
      </w:pPr>
      <w:r>
        <w:rPr>
          <w:noProof/>
          <w:lang w:val="en-IN" w:eastAsia="en-IN"/>
        </w:rPr>
        <w:drawing>
          <wp:inline distT="0" distB="0" distL="0" distR="0">
            <wp:extent cx="1296801" cy="4518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67231" cy="4764364"/>
                    </a:xfrm>
                    <a:prstGeom prst="rect">
                      <a:avLst/>
                    </a:prstGeom>
                  </pic:spPr>
                </pic:pic>
              </a:graphicData>
            </a:graphic>
          </wp:inline>
        </w:drawing>
      </w:r>
      <w:bookmarkStart w:id="0" w:name="_GoBack"/>
      <w:bookmarkEnd w:id="0"/>
    </w:p>
    <w:p w:rsidR="00922C34" w:rsidRDefault="00922C34">
      <w:pPr>
        <w:spacing w:before="5" w:line="100" w:lineRule="exact"/>
        <w:rPr>
          <w:sz w:val="11"/>
          <w:szCs w:val="11"/>
        </w:rPr>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r>
        <w:rPr>
          <w:rFonts w:ascii="Arial" w:eastAsia="Arial" w:hAnsi="Arial" w:cs="Arial"/>
          <w:color w:val="2E5496"/>
          <w:sz w:val="32"/>
          <w:szCs w:val="32"/>
        </w:rPr>
        <w:t>6</w:t>
      </w:r>
      <w:r>
        <w:rPr>
          <w:rFonts w:ascii="Arial" w:eastAsia="Arial" w:hAnsi="Arial" w:cs="Arial"/>
          <w:color w:val="2E5496"/>
          <w:spacing w:val="1"/>
          <w:sz w:val="32"/>
          <w:szCs w:val="32"/>
        </w:rPr>
        <w:t xml:space="preserve"> </w:t>
      </w:r>
      <w:r>
        <w:rPr>
          <w:rFonts w:ascii="Arial" w:eastAsia="Arial" w:hAnsi="Arial" w:cs="Arial"/>
          <w:color w:val="2E5496"/>
          <w:w w:val="108"/>
          <w:sz w:val="32"/>
          <w:szCs w:val="32"/>
        </w:rPr>
        <w:t>Exc</w:t>
      </w:r>
      <w:r>
        <w:rPr>
          <w:rFonts w:ascii="Arial" w:eastAsia="Arial" w:hAnsi="Arial" w:cs="Arial"/>
          <w:color w:val="2E5496"/>
          <w:spacing w:val="-2"/>
          <w:w w:val="108"/>
          <w:sz w:val="32"/>
          <w:szCs w:val="32"/>
        </w:rPr>
        <w:t>e</w:t>
      </w:r>
      <w:r>
        <w:rPr>
          <w:rFonts w:ascii="Arial" w:eastAsia="Arial" w:hAnsi="Arial" w:cs="Arial"/>
          <w:color w:val="2E5496"/>
          <w:w w:val="108"/>
          <w:sz w:val="32"/>
          <w:szCs w:val="32"/>
        </w:rPr>
        <w:t>p</w:t>
      </w:r>
      <w:r>
        <w:rPr>
          <w:rFonts w:ascii="Arial" w:eastAsia="Arial" w:hAnsi="Arial" w:cs="Arial"/>
          <w:color w:val="2E5496"/>
          <w:spacing w:val="-1"/>
          <w:w w:val="108"/>
          <w:sz w:val="32"/>
          <w:szCs w:val="32"/>
        </w:rPr>
        <w:t>ti</w:t>
      </w:r>
      <w:r>
        <w:rPr>
          <w:rFonts w:ascii="Arial" w:eastAsia="Arial" w:hAnsi="Arial" w:cs="Arial"/>
          <w:color w:val="2E5496"/>
          <w:w w:val="108"/>
          <w:sz w:val="32"/>
          <w:szCs w:val="32"/>
        </w:rPr>
        <w:t>onal</w:t>
      </w:r>
      <w:r>
        <w:rPr>
          <w:rFonts w:ascii="Arial" w:eastAsia="Arial" w:hAnsi="Arial" w:cs="Arial"/>
          <w:color w:val="2E5496"/>
          <w:spacing w:val="-1"/>
          <w:w w:val="108"/>
          <w:sz w:val="32"/>
          <w:szCs w:val="32"/>
        </w:rPr>
        <w:t xml:space="preserve"> </w:t>
      </w:r>
      <w:r>
        <w:rPr>
          <w:rFonts w:ascii="Arial" w:eastAsia="Arial" w:hAnsi="Arial" w:cs="Arial"/>
          <w:color w:val="2E5496"/>
          <w:w w:val="107"/>
          <w:sz w:val="32"/>
          <w:szCs w:val="32"/>
        </w:rPr>
        <w:t>sc</w:t>
      </w:r>
      <w:r>
        <w:rPr>
          <w:rFonts w:ascii="Arial" w:eastAsia="Arial" w:hAnsi="Arial" w:cs="Arial"/>
          <w:color w:val="2E5496"/>
          <w:spacing w:val="-2"/>
          <w:w w:val="107"/>
          <w:sz w:val="32"/>
          <w:szCs w:val="32"/>
        </w:rPr>
        <w:t>e</w:t>
      </w:r>
      <w:r>
        <w:rPr>
          <w:rFonts w:ascii="Arial" w:eastAsia="Arial" w:hAnsi="Arial" w:cs="Arial"/>
          <w:color w:val="2E5496"/>
          <w:w w:val="109"/>
          <w:sz w:val="32"/>
          <w:szCs w:val="32"/>
        </w:rPr>
        <w:t>n</w:t>
      </w:r>
      <w:r>
        <w:rPr>
          <w:rFonts w:ascii="Arial" w:eastAsia="Arial" w:hAnsi="Arial" w:cs="Arial"/>
          <w:color w:val="2E5496"/>
          <w:w w:val="106"/>
          <w:sz w:val="32"/>
          <w:szCs w:val="32"/>
        </w:rPr>
        <w:t>a</w:t>
      </w:r>
      <w:r>
        <w:rPr>
          <w:rFonts w:ascii="Arial" w:eastAsia="Arial" w:hAnsi="Arial" w:cs="Arial"/>
          <w:color w:val="2E5496"/>
          <w:spacing w:val="-1"/>
          <w:w w:val="106"/>
          <w:sz w:val="32"/>
          <w:szCs w:val="32"/>
        </w:rPr>
        <w:t>r</w:t>
      </w:r>
      <w:r>
        <w:rPr>
          <w:rFonts w:ascii="Arial" w:eastAsia="Arial" w:hAnsi="Arial" w:cs="Arial"/>
          <w:color w:val="2E5496"/>
          <w:spacing w:val="-1"/>
          <w:w w:val="125"/>
          <w:sz w:val="32"/>
          <w:szCs w:val="32"/>
        </w:rPr>
        <w:t>i</w:t>
      </w:r>
      <w:r>
        <w:rPr>
          <w:rFonts w:ascii="Arial" w:eastAsia="Arial" w:hAnsi="Arial" w:cs="Arial"/>
          <w:color w:val="2E5496"/>
          <w:w w:val="109"/>
          <w:sz w:val="32"/>
          <w:szCs w:val="32"/>
        </w:rPr>
        <w:t>o</w:t>
      </w:r>
      <w:r>
        <w:rPr>
          <w:rFonts w:ascii="Arial" w:eastAsia="Arial" w:hAnsi="Arial" w:cs="Arial"/>
          <w:color w:val="2E5496"/>
          <w:w w:val="111"/>
          <w:sz w:val="32"/>
          <w:szCs w:val="32"/>
        </w:rPr>
        <w:t>s</w:t>
      </w:r>
    </w:p>
    <w:p w:rsidR="00922C34" w:rsidRDefault="00922C34">
      <w:pPr>
        <w:spacing w:before="5" w:line="100" w:lineRule="exact"/>
        <w:rPr>
          <w:sz w:val="11"/>
          <w:szCs w:val="11"/>
        </w:rPr>
      </w:pPr>
    </w:p>
    <w:p w:rsidR="00922C34" w:rsidRDefault="00922C34">
      <w:pPr>
        <w:spacing w:line="200" w:lineRule="exact"/>
      </w:pPr>
    </w:p>
    <w:p w:rsidR="00922C34" w:rsidRDefault="00922C34">
      <w:pPr>
        <w:spacing w:line="200" w:lineRule="exact"/>
      </w:pPr>
    </w:p>
    <w:tbl>
      <w:tblPr>
        <w:tblW w:w="0" w:type="auto"/>
        <w:tblInd w:w="110" w:type="dxa"/>
        <w:tblLayout w:type="fixed"/>
        <w:tblCellMar>
          <w:left w:w="0" w:type="dxa"/>
          <w:right w:w="0" w:type="dxa"/>
        </w:tblCellMar>
        <w:tblLook w:val="01E0" w:firstRow="1" w:lastRow="1" w:firstColumn="1" w:lastColumn="1" w:noHBand="0" w:noVBand="0"/>
      </w:tblPr>
      <w:tblGrid>
        <w:gridCol w:w="1070"/>
        <w:gridCol w:w="1924"/>
        <w:gridCol w:w="4140"/>
        <w:gridCol w:w="1824"/>
      </w:tblGrid>
      <w:tr w:rsidR="00922C34">
        <w:trPr>
          <w:trHeight w:hRule="exact" w:val="786"/>
        </w:trPr>
        <w:tc>
          <w:tcPr>
            <w:tcW w:w="107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9"/>
                <w:sz w:val="24"/>
                <w:szCs w:val="24"/>
              </w:rPr>
              <w:t>S</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w w:val="122"/>
                <w:sz w:val="24"/>
                <w:szCs w:val="24"/>
              </w:rPr>
              <w:t>p</w:t>
            </w:r>
          </w:p>
        </w:tc>
        <w:tc>
          <w:tcPr>
            <w:tcW w:w="19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12"/>
                <w:sz w:val="24"/>
                <w:szCs w:val="24"/>
              </w:rPr>
              <w:t>E</w:t>
            </w:r>
            <w:r>
              <w:rPr>
                <w:rFonts w:ascii="Gill Sans MT" w:eastAsia="Gill Sans MT" w:hAnsi="Gill Sans MT" w:cs="Gill Sans MT"/>
                <w:b/>
                <w:color w:val="3F3F3F"/>
                <w:spacing w:val="-1"/>
                <w:w w:val="112"/>
                <w:sz w:val="24"/>
                <w:szCs w:val="24"/>
              </w:rPr>
              <w:t>x</w:t>
            </w:r>
            <w:r>
              <w:rPr>
                <w:rFonts w:ascii="Gill Sans MT" w:eastAsia="Gill Sans MT" w:hAnsi="Gill Sans MT" w:cs="Gill Sans MT"/>
                <w:b/>
                <w:color w:val="3F3F3F"/>
                <w:w w:val="120"/>
                <w:sz w:val="24"/>
                <w:szCs w:val="24"/>
              </w:rPr>
              <w:t>c</w:t>
            </w:r>
            <w:r>
              <w:rPr>
                <w:rFonts w:ascii="Gill Sans MT" w:eastAsia="Gill Sans MT" w:hAnsi="Gill Sans MT" w:cs="Gill Sans MT"/>
                <w:b/>
                <w:color w:val="3F3F3F"/>
                <w:spacing w:val="-1"/>
                <w:w w:val="120"/>
                <w:sz w:val="24"/>
                <w:szCs w:val="24"/>
              </w:rPr>
              <w:t>e</w:t>
            </w:r>
            <w:r>
              <w:rPr>
                <w:rFonts w:ascii="Gill Sans MT" w:eastAsia="Gill Sans MT" w:hAnsi="Gill Sans MT" w:cs="Gill Sans MT"/>
                <w:b/>
                <w:color w:val="3F3F3F"/>
                <w:w w:val="122"/>
                <w:sz w:val="24"/>
                <w:szCs w:val="24"/>
              </w:rPr>
              <w:t>p</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w w:val="119"/>
                <w:sz w:val="24"/>
                <w:szCs w:val="24"/>
              </w:rPr>
              <w:t>i</w:t>
            </w:r>
            <w:r>
              <w:rPr>
                <w:rFonts w:ascii="Gill Sans MT" w:eastAsia="Gill Sans MT" w:hAnsi="Gill Sans MT" w:cs="Gill Sans MT"/>
                <w:b/>
                <w:color w:val="3F3F3F"/>
                <w:spacing w:val="1"/>
                <w:w w:val="119"/>
                <w:sz w:val="24"/>
                <w:szCs w:val="24"/>
              </w:rPr>
              <w:t>o</w:t>
            </w:r>
            <w:r>
              <w:rPr>
                <w:rFonts w:ascii="Gill Sans MT" w:eastAsia="Gill Sans MT" w:hAnsi="Gill Sans MT" w:cs="Gill Sans MT"/>
                <w:b/>
                <w:color w:val="3F3F3F"/>
                <w:w w:val="122"/>
                <w:sz w:val="24"/>
                <w:szCs w:val="24"/>
              </w:rPr>
              <w:t>n</w:t>
            </w:r>
          </w:p>
        </w:tc>
        <w:tc>
          <w:tcPr>
            <w:tcW w:w="414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2"/>
                <w:sz w:val="24"/>
                <w:szCs w:val="24"/>
              </w:rPr>
              <w:t>M</w:t>
            </w:r>
            <w:r>
              <w:rPr>
                <w:rFonts w:ascii="Gill Sans MT" w:eastAsia="Gill Sans MT" w:hAnsi="Gill Sans MT" w:cs="Gill Sans MT"/>
                <w:b/>
                <w:color w:val="3F3F3F"/>
                <w:w w:val="121"/>
                <w:sz w:val="24"/>
                <w:szCs w:val="24"/>
              </w:rPr>
              <w:t>i</w:t>
            </w:r>
            <w:r>
              <w:rPr>
                <w:rFonts w:ascii="Gill Sans MT" w:eastAsia="Gill Sans MT" w:hAnsi="Gill Sans MT" w:cs="Gill Sans MT"/>
                <w:b/>
                <w:color w:val="3F3F3F"/>
                <w:spacing w:val="-1"/>
                <w:w w:val="121"/>
                <w:sz w:val="24"/>
                <w:szCs w:val="24"/>
              </w:rPr>
              <w:t>t</w:t>
            </w:r>
            <w:r>
              <w:rPr>
                <w:rFonts w:ascii="Gill Sans MT" w:eastAsia="Gill Sans MT" w:hAnsi="Gill Sans MT" w:cs="Gill Sans MT"/>
                <w:b/>
                <w:color w:val="3F3F3F"/>
                <w:w w:val="130"/>
                <w:sz w:val="24"/>
                <w:szCs w:val="24"/>
              </w:rPr>
              <w:t>ig</w:t>
            </w:r>
            <w:r>
              <w:rPr>
                <w:rFonts w:ascii="Gill Sans MT" w:eastAsia="Gill Sans MT" w:hAnsi="Gill Sans MT" w:cs="Gill Sans MT"/>
                <w:b/>
                <w:color w:val="3F3F3F"/>
                <w:w w:val="123"/>
                <w:sz w:val="24"/>
                <w:szCs w:val="24"/>
              </w:rPr>
              <w:t>a</w:t>
            </w:r>
            <w:r>
              <w:rPr>
                <w:rFonts w:ascii="Gill Sans MT" w:eastAsia="Gill Sans MT" w:hAnsi="Gill Sans MT" w:cs="Gill Sans MT"/>
                <w:b/>
                <w:color w:val="3F3F3F"/>
                <w:spacing w:val="-1"/>
                <w:w w:val="123"/>
                <w:sz w:val="24"/>
                <w:szCs w:val="24"/>
              </w:rPr>
              <w:t>t</w:t>
            </w:r>
            <w:r>
              <w:rPr>
                <w:rFonts w:ascii="Gill Sans MT" w:eastAsia="Gill Sans MT" w:hAnsi="Gill Sans MT" w:cs="Gill Sans MT"/>
                <w:b/>
                <w:color w:val="3F3F3F"/>
                <w:w w:val="119"/>
                <w:sz w:val="24"/>
                <w:szCs w:val="24"/>
              </w:rPr>
              <w:t>i</w:t>
            </w:r>
            <w:r>
              <w:rPr>
                <w:rFonts w:ascii="Gill Sans MT" w:eastAsia="Gill Sans MT" w:hAnsi="Gill Sans MT" w:cs="Gill Sans MT"/>
                <w:b/>
                <w:color w:val="3F3F3F"/>
                <w:spacing w:val="1"/>
                <w:w w:val="119"/>
                <w:sz w:val="24"/>
                <w:szCs w:val="24"/>
              </w:rPr>
              <w:t>o</w:t>
            </w:r>
            <w:r>
              <w:rPr>
                <w:rFonts w:ascii="Gill Sans MT" w:eastAsia="Gill Sans MT" w:hAnsi="Gill Sans MT" w:cs="Gill Sans MT"/>
                <w:b/>
                <w:color w:val="3F3F3F"/>
                <w:w w:val="122"/>
                <w:sz w:val="24"/>
                <w:szCs w:val="24"/>
              </w:rPr>
              <w:t>n</w:t>
            </w:r>
          </w:p>
        </w:tc>
        <w:tc>
          <w:tcPr>
            <w:tcW w:w="18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2"/>
                <w:sz w:val="24"/>
                <w:szCs w:val="24"/>
              </w:rPr>
              <w:t>M</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22"/>
                <w:sz w:val="24"/>
                <w:szCs w:val="24"/>
              </w:rPr>
              <w:t>d</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spacing w:val="1"/>
                <w:w w:val="126"/>
                <w:sz w:val="24"/>
                <w:szCs w:val="24"/>
              </w:rPr>
              <w:t>l</w:t>
            </w:r>
            <w:r>
              <w:rPr>
                <w:rFonts w:ascii="Gill Sans MT" w:eastAsia="Gill Sans MT" w:hAnsi="Gill Sans MT" w:cs="Gill Sans MT"/>
                <w:b/>
                <w:color w:val="3F3F3F"/>
                <w:w w:val="123"/>
                <w:sz w:val="24"/>
                <w:szCs w:val="24"/>
              </w:rPr>
              <w:t>e</w:t>
            </w:r>
          </w:p>
        </w:tc>
      </w:tr>
      <w:tr w:rsidR="00922C34">
        <w:trPr>
          <w:trHeight w:hRule="exact" w:val="654"/>
        </w:trPr>
        <w:tc>
          <w:tcPr>
            <w:tcW w:w="1070" w:type="dxa"/>
            <w:tcBorders>
              <w:top w:val="single" w:sz="12" w:space="0" w:color="9BC1E4"/>
              <w:left w:val="single" w:sz="4" w:space="0" w:color="BCD5ED"/>
              <w:bottom w:val="single" w:sz="4" w:space="0" w:color="BCD5ED"/>
              <w:right w:val="single" w:sz="4" w:space="0" w:color="BCD5ED"/>
            </w:tcBorders>
          </w:tcPr>
          <w:p w:rsidR="00922C34" w:rsidRDefault="00922C34"/>
        </w:tc>
        <w:tc>
          <w:tcPr>
            <w:tcW w:w="1924" w:type="dxa"/>
            <w:tcBorders>
              <w:top w:val="single" w:sz="12" w:space="0" w:color="9BC1E4"/>
              <w:left w:val="single" w:sz="4" w:space="0" w:color="BCD5ED"/>
              <w:bottom w:val="single" w:sz="4" w:space="0" w:color="BCD5ED"/>
              <w:right w:val="single" w:sz="4" w:space="0" w:color="BCD5ED"/>
            </w:tcBorders>
          </w:tcPr>
          <w:p w:rsidR="00922C34" w:rsidRDefault="00922C34"/>
        </w:tc>
        <w:tc>
          <w:tcPr>
            <w:tcW w:w="4140" w:type="dxa"/>
            <w:tcBorders>
              <w:top w:val="single" w:sz="12" w:space="0" w:color="9BC1E4"/>
              <w:left w:val="single" w:sz="4" w:space="0" w:color="BCD5ED"/>
              <w:bottom w:val="single" w:sz="4" w:space="0" w:color="BCD5ED"/>
              <w:right w:val="single" w:sz="4" w:space="0" w:color="BCD5ED"/>
            </w:tcBorders>
          </w:tcPr>
          <w:p w:rsidR="00922C34" w:rsidRDefault="00922C34"/>
        </w:tc>
        <w:tc>
          <w:tcPr>
            <w:tcW w:w="1824" w:type="dxa"/>
            <w:tcBorders>
              <w:top w:val="single" w:sz="12" w:space="0" w:color="9BC1E4"/>
              <w:left w:val="single" w:sz="4" w:space="0" w:color="BCD5ED"/>
              <w:bottom w:val="single" w:sz="4" w:space="0" w:color="BCD5ED"/>
              <w:right w:val="single" w:sz="4" w:space="0" w:color="BCD5ED"/>
            </w:tcBorders>
          </w:tcPr>
          <w:p w:rsidR="00922C34" w:rsidRDefault="00922C34"/>
        </w:tc>
      </w:tr>
      <w:tr w:rsidR="00922C34">
        <w:trPr>
          <w:trHeight w:hRule="exact" w:val="666"/>
        </w:trPr>
        <w:tc>
          <w:tcPr>
            <w:tcW w:w="1070" w:type="dxa"/>
            <w:tcBorders>
              <w:top w:val="single" w:sz="4" w:space="0" w:color="BCD5ED"/>
              <w:left w:val="single" w:sz="4" w:space="0" w:color="BCD5ED"/>
              <w:bottom w:val="single" w:sz="4" w:space="0" w:color="BCD5ED"/>
              <w:right w:val="single" w:sz="4" w:space="0" w:color="BCD5ED"/>
            </w:tcBorders>
          </w:tcPr>
          <w:p w:rsidR="00922C34" w:rsidRDefault="00922C34"/>
        </w:tc>
        <w:tc>
          <w:tcPr>
            <w:tcW w:w="1924" w:type="dxa"/>
            <w:tcBorders>
              <w:top w:val="single" w:sz="4" w:space="0" w:color="BCD5ED"/>
              <w:left w:val="single" w:sz="4" w:space="0" w:color="BCD5ED"/>
              <w:bottom w:val="single" w:sz="4" w:space="0" w:color="BCD5ED"/>
              <w:right w:val="single" w:sz="4" w:space="0" w:color="BCD5ED"/>
            </w:tcBorders>
          </w:tcPr>
          <w:p w:rsidR="00922C34" w:rsidRDefault="00922C34"/>
        </w:tc>
        <w:tc>
          <w:tcPr>
            <w:tcW w:w="4140"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bl>
    <w:p w:rsidR="00922C34" w:rsidRDefault="00922C34">
      <w:pPr>
        <w:sectPr w:rsidR="00922C34">
          <w:footerReference w:type="default" r:id="rId24"/>
          <w:pgSz w:w="11920" w:h="16840"/>
          <w:pgMar w:top="980" w:right="100" w:bottom="280" w:left="1320" w:header="0" w:footer="1251" w:gutter="0"/>
          <w:cols w:space="720"/>
        </w:sectPr>
      </w:pP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22"/>
        <w:rPr>
          <w:rFonts w:ascii="Arial" w:eastAsia="Arial" w:hAnsi="Arial" w:cs="Arial"/>
          <w:sz w:val="32"/>
          <w:szCs w:val="32"/>
        </w:rPr>
      </w:pPr>
      <w:proofErr w:type="gramStart"/>
      <w:r>
        <w:rPr>
          <w:rFonts w:ascii="Arial" w:eastAsia="Arial" w:hAnsi="Arial" w:cs="Arial"/>
          <w:color w:val="2E5496"/>
          <w:sz w:val="32"/>
          <w:szCs w:val="32"/>
        </w:rPr>
        <w:t xml:space="preserve">6 </w:t>
      </w:r>
      <w:r>
        <w:rPr>
          <w:rFonts w:ascii="Arial" w:eastAsia="Arial" w:hAnsi="Arial" w:cs="Arial"/>
          <w:color w:val="2E5496"/>
          <w:spacing w:val="77"/>
          <w:sz w:val="32"/>
          <w:szCs w:val="32"/>
        </w:rPr>
        <w:t xml:space="preserve"> </w:t>
      </w:r>
      <w:r>
        <w:rPr>
          <w:rFonts w:ascii="Arial" w:eastAsia="Arial" w:hAnsi="Arial" w:cs="Arial"/>
          <w:color w:val="2E5496"/>
          <w:sz w:val="32"/>
          <w:szCs w:val="32"/>
        </w:rPr>
        <w:t>Test</w:t>
      </w:r>
      <w:proofErr w:type="gramEnd"/>
      <w:r>
        <w:rPr>
          <w:rFonts w:ascii="Arial" w:eastAsia="Arial" w:hAnsi="Arial" w:cs="Arial"/>
          <w:color w:val="2E5496"/>
          <w:spacing w:val="34"/>
          <w:sz w:val="32"/>
          <w:szCs w:val="32"/>
        </w:rPr>
        <w:t xml:space="preserve"> </w:t>
      </w:r>
      <w:r>
        <w:rPr>
          <w:rFonts w:ascii="Arial" w:eastAsia="Arial" w:hAnsi="Arial" w:cs="Arial"/>
          <w:color w:val="2E5496"/>
          <w:w w:val="106"/>
          <w:sz w:val="32"/>
          <w:szCs w:val="32"/>
        </w:rPr>
        <w:t>cases</w:t>
      </w:r>
    </w:p>
    <w:p w:rsidR="00922C34" w:rsidRDefault="00922C34">
      <w:pPr>
        <w:spacing w:before="5" w:line="100" w:lineRule="exact"/>
        <w:rPr>
          <w:sz w:val="11"/>
          <w:szCs w:val="11"/>
        </w:rPr>
      </w:pPr>
    </w:p>
    <w:p w:rsidR="00922C34" w:rsidRDefault="00922C34">
      <w:pPr>
        <w:spacing w:line="200" w:lineRule="exact"/>
      </w:pPr>
    </w:p>
    <w:p w:rsidR="00922C34" w:rsidRDefault="00922C34">
      <w:pPr>
        <w:spacing w:line="200" w:lineRule="exact"/>
      </w:pPr>
    </w:p>
    <w:tbl>
      <w:tblPr>
        <w:tblW w:w="0" w:type="auto"/>
        <w:tblInd w:w="110" w:type="dxa"/>
        <w:tblLayout w:type="fixed"/>
        <w:tblCellMar>
          <w:left w:w="0" w:type="dxa"/>
          <w:right w:w="0" w:type="dxa"/>
        </w:tblCellMar>
        <w:tblLook w:val="01E0" w:firstRow="1" w:lastRow="1" w:firstColumn="1" w:lastColumn="1" w:noHBand="0" w:noVBand="0"/>
      </w:tblPr>
      <w:tblGrid>
        <w:gridCol w:w="1186"/>
        <w:gridCol w:w="1808"/>
        <w:gridCol w:w="4140"/>
        <w:gridCol w:w="1824"/>
      </w:tblGrid>
      <w:tr w:rsidR="00922C34">
        <w:trPr>
          <w:trHeight w:hRule="exact" w:val="820"/>
        </w:trPr>
        <w:tc>
          <w:tcPr>
            <w:tcW w:w="1186"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ight="421"/>
              <w:rPr>
                <w:rFonts w:ascii="Gill Sans MT" w:eastAsia="Gill Sans MT" w:hAnsi="Gill Sans MT" w:cs="Gill Sans MT"/>
                <w:sz w:val="24"/>
                <w:szCs w:val="24"/>
              </w:rPr>
            </w:pPr>
            <w:r>
              <w:rPr>
                <w:rFonts w:ascii="Gill Sans MT" w:eastAsia="Gill Sans MT" w:hAnsi="Gill Sans MT" w:cs="Gill Sans MT"/>
                <w:b/>
                <w:color w:val="3F3F3F"/>
                <w:w w:val="107"/>
                <w:sz w:val="24"/>
                <w:szCs w:val="24"/>
              </w:rPr>
              <w:t>T</w:t>
            </w:r>
            <w:r>
              <w:rPr>
                <w:rFonts w:ascii="Gill Sans MT" w:eastAsia="Gill Sans MT" w:hAnsi="Gill Sans MT" w:cs="Gill Sans MT"/>
                <w:b/>
                <w:color w:val="3F3F3F"/>
                <w:spacing w:val="-1"/>
                <w:w w:val="107"/>
                <w:sz w:val="24"/>
                <w:szCs w:val="24"/>
              </w:rPr>
              <w:t>e</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18"/>
                <w:sz w:val="24"/>
                <w:szCs w:val="24"/>
              </w:rPr>
              <w:t xml:space="preserve">t </w:t>
            </w:r>
            <w:r>
              <w:rPr>
                <w:rFonts w:ascii="Gill Sans MT" w:eastAsia="Gill Sans MT" w:hAnsi="Gill Sans MT" w:cs="Gill Sans MT"/>
                <w:b/>
                <w:color w:val="3F3F3F"/>
                <w:w w:val="127"/>
                <w:sz w:val="24"/>
                <w:szCs w:val="24"/>
              </w:rPr>
              <w:t>ca</w:t>
            </w:r>
            <w:r>
              <w:rPr>
                <w:rFonts w:ascii="Gill Sans MT" w:eastAsia="Gill Sans MT" w:hAnsi="Gill Sans MT" w:cs="Gill Sans MT"/>
                <w:b/>
                <w:color w:val="3F3F3F"/>
                <w:spacing w:val="-1"/>
                <w:w w:val="127"/>
                <w:sz w:val="24"/>
                <w:szCs w:val="24"/>
              </w:rPr>
              <w:t>s</w:t>
            </w:r>
            <w:r>
              <w:rPr>
                <w:rFonts w:ascii="Gill Sans MT" w:eastAsia="Gill Sans MT" w:hAnsi="Gill Sans MT" w:cs="Gill Sans MT"/>
                <w:b/>
                <w:color w:val="3F3F3F"/>
                <w:w w:val="123"/>
                <w:sz w:val="24"/>
                <w:szCs w:val="24"/>
              </w:rPr>
              <w:t>e</w:t>
            </w:r>
          </w:p>
        </w:tc>
        <w:tc>
          <w:tcPr>
            <w:tcW w:w="1808"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ight="333"/>
              <w:rPr>
                <w:rFonts w:ascii="Gill Sans MT" w:eastAsia="Gill Sans MT" w:hAnsi="Gill Sans MT" w:cs="Gill Sans MT"/>
                <w:sz w:val="24"/>
                <w:szCs w:val="24"/>
              </w:rPr>
            </w:pPr>
            <w:r>
              <w:rPr>
                <w:rFonts w:ascii="Gill Sans MT" w:eastAsia="Gill Sans MT" w:hAnsi="Gill Sans MT" w:cs="Gill Sans MT"/>
                <w:b/>
                <w:w w:val="119"/>
                <w:sz w:val="24"/>
                <w:szCs w:val="24"/>
              </w:rPr>
              <w:t>Ep</w:t>
            </w:r>
            <w:r>
              <w:rPr>
                <w:rFonts w:ascii="Gill Sans MT" w:eastAsia="Gill Sans MT" w:hAnsi="Gill Sans MT" w:cs="Gill Sans MT"/>
                <w:b/>
                <w:spacing w:val="-1"/>
                <w:w w:val="119"/>
                <w:sz w:val="24"/>
                <w:szCs w:val="24"/>
              </w:rPr>
              <w:t>o</w:t>
            </w:r>
            <w:r>
              <w:rPr>
                <w:rFonts w:ascii="Gill Sans MT" w:eastAsia="Gill Sans MT" w:hAnsi="Gill Sans MT" w:cs="Gill Sans MT"/>
                <w:b/>
                <w:w w:val="119"/>
                <w:sz w:val="24"/>
                <w:szCs w:val="24"/>
              </w:rPr>
              <w:t>c</w:t>
            </w:r>
            <w:r>
              <w:rPr>
                <w:rFonts w:ascii="Gill Sans MT" w:eastAsia="Gill Sans MT" w:hAnsi="Gill Sans MT" w:cs="Gill Sans MT"/>
                <w:b/>
                <w:spacing w:val="-1"/>
                <w:w w:val="119"/>
                <w:sz w:val="24"/>
                <w:szCs w:val="24"/>
              </w:rPr>
              <w:t>h</w:t>
            </w:r>
            <w:r>
              <w:rPr>
                <w:rFonts w:ascii="Gill Sans MT" w:eastAsia="Gill Sans MT" w:hAnsi="Gill Sans MT" w:cs="Gill Sans MT"/>
                <w:b/>
                <w:w w:val="119"/>
                <w:sz w:val="24"/>
                <w:szCs w:val="24"/>
              </w:rPr>
              <w:t>s</w:t>
            </w:r>
            <w:r>
              <w:rPr>
                <w:rFonts w:ascii="Gill Sans MT" w:eastAsia="Gill Sans MT" w:hAnsi="Gill Sans MT" w:cs="Gill Sans MT"/>
                <w:b/>
                <w:spacing w:val="8"/>
                <w:w w:val="119"/>
                <w:sz w:val="24"/>
                <w:szCs w:val="24"/>
              </w:rPr>
              <w:t xml:space="preserve"> </w:t>
            </w:r>
            <w:r>
              <w:rPr>
                <w:rFonts w:ascii="Gill Sans MT" w:eastAsia="Gill Sans MT" w:hAnsi="Gill Sans MT" w:cs="Gill Sans MT"/>
                <w:b/>
                <w:spacing w:val="-1"/>
                <w:w w:val="118"/>
                <w:sz w:val="24"/>
                <w:szCs w:val="24"/>
              </w:rPr>
              <w:t>t</w:t>
            </w:r>
            <w:r>
              <w:rPr>
                <w:rFonts w:ascii="Gill Sans MT" w:eastAsia="Gill Sans MT" w:hAnsi="Gill Sans MT" w:cs="Gill Sans MT"/>
                <w:b/>
                <w:w w:val="115"/>
                <w:sz w:val="24"/>
                <w:szCs w:val="24"/>
              </w:rPr>
              <w:t xml:space="preserve">o </w:t>
            </w:r>
            <w:r>
              <w:rPr>
                <w:rFonts w:ascii="Gill Sans MT" w:eastAsia="Gill Sans MT" w:hAnsi="Gill Sans MT" w:cs="Gill Sans MT"/>
                <w:b/>
                <w:spacing w:val="-1"/>
                <w:w w:val="118"/>
                <w:sz w:val="24"/>
                <w:szCs w:val="24"/>
              </w:rPr>
              <w:t>t</w:t>
            </w:r>
            <w:r>
              <w:rPr>
                <w:rFonts w:ascii="Gill Sans MT" w:eastAsia="Gill Sans MT" w:hAnsi="Gill Sans MT" w:cs="Gill Sans MT"/>
                <w:b/>
                <w:w w:val="110"/>
                <w:sz w:val="24"/>
                <w:szCs w:val="24"/>
              </w:rPr>
              <w:t>r</w:t>
            </w:r>
            <w:r>
              <w:rPr>
                <w:rFonts w:ascii="Gill Sans MT" w:eastAsia="Gill Sans MT" w:hAnsi="Gill Sans MT" w:cs="Gill Sans MT"/>
                <w:b/>
                <w:w w:val="125"/>
                <w:sz w:val="24"/>
                <w:szCs w:val="24"/>
              </w:rPr>
              <w:t>ain</w:t>
            </w:r>
          </w:p>
        </w:tc>
        <w:tc>
          <w:tcPr>
            <w:tcW w:w="414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2"/>
                <w:sz w:val="24"/>
                <w:szCs w:val="24"/>
              </w:rPr>
              <w:t>M</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22"/>
                <w:sz w:val="24"/>
                <w:szCs w:val="24"/>
              </w:rPr>
              <w:t>d</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w w:val="124"/>
                <w:sz w:val="24"/>
                <w:szCs w:val="24"/>
              </w:rPr>
              <w:t>le</w:t>
            </w:r>
          </w:p>
        </w:tc>
        <w:tc>
          <w:tcPr>
            <w:tcW w:w="18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24"/>
                <w:sz w:val="24"/>
                <w:szCs w:val="24"/>
              </w:rPr>
              <w:t>Pa</w:t>
            </w:r>
            <w:r>
              <w:rPr>
                <w:rFonts w:ascii="Gill Sans MT" w:eastAsia="Gill Sans MT" w:hAnsi="Gill Sans MT" w:cs="Gill Sans MT"/>
                <w:b/>
                <w:color w:val="3F3F3F"/>
                <w:spacing w:val="-1"/>
                <w:w w:val="124"/>
                <w:sz w:val="24"/>
                <w:szCs w:val="24"/>
              </w:rPr>
              <w:t>s</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30"/>
                <w:sz w:val="24"/>
                <w:szCs w:val="24"/>
              </w:rPr>
              <w:t>/</w:t>
            </w:r>
            <w:r>
              <w:rPr>
                <w:rFonts w:ascii="Gill Sans MT" w:eastAsia="Gill Sans MT" w:hAnsi="Gill Sans MT" w:cs="Gill Sans MT"/>
                <w:b/>
                <w:color w:val="3F3F3F"/>
                <w:w w:val="122"/>
                <w:sz w:val="24"/>
                <w:szCs w:val="24"/>
              </w:rPr>
              <w:t>Fail</w:t>
            </w:r>
          </w:p>
        </w:tc>
      </w:tr>
      <w:tr w:rsidR="00922C34">
        <w:trPr>
          <w:trHeight w:hRule="exact" w:val="656"/>
        </w:trPr>
        <w:tc>
          <w:tcPr>
            <w:tcW w:w="1186" w:type="dxa"/>
            <w:tcBorders>
              <w:top w:val="single" w:sz="12" w:space="0" w:color="9BC1E4"/>
              <w:left w:val="single" w:sz="4" w:space="0" w:color="BCD5ED"/>
              <w:bottom w:val="single" w:sz="4" w:space="0" w:color="BCD5ED"/>
              <w:right w:val="single" w:sz="4" w:space="0" w:color="BCD5ED"/>
            </w:tcBorders>
          </w:tcPr>
          <w:p w:rsidR="00922C34" w:rsidRDefault="00922C34"/>
        </w:tc>
        <w:tc>
          <w:tcPr>
            <w:tcW w:w="1808" w:type="dxa"/>
            <w:tcBorders>
              <w:top w:val="single" w:sz="12" w:space="0" w:color="9BC1E4"/>
              <w:left w:val="single" w:sz="4" w:space="0" w:color="BCD5ED"/>
              <w:bottom w:val="single" w:sz="4" w:space="0" w:color="BCD5ED"/>
              <w:right w:val="single" w:sz="4" w:space="0" w:color="BCD5ED"/>
            </w:tcBorders>
          </w:tcPr>
          <w:p w:rsidR="00922C34" w:rsidRDefault="00922C34"/>
        </w:tc>
        <w:tc>
          <w:tcPr>
            <w:tcW w:w="4140" w:type="dxa"/>
            <w:tcBorders>
              <w:top w:val="single" w:sz="12" w:space="0" w:color="9BC1E4"/>
              <w:left w:val="single" w:sz="4" w:space="0" w:color="BCD5ED"/>
              <w:bottom w:val="single" w:sz="4" w:space="0" w:color="BCD5ED"/>
              <w:right w:val="single" w:sz="4" w:space="0" w:color="BCD5ED"/>
            </w:tcBorders>
          </w:tcPr>
          <w:p w:rsidR="00922C34" w:rsidRDefault="00922C34"/>
        </w:tc>
        <w:tc>
          <w:tcPr>
            <w:tcW w:w="1824" w:type="dxa"/>
            <w:tcBorders>
              <w:top w:val="single" w:sz="12" w:space="0" w:color="9BC1E4"/>
              <w:left w:val="single" w:sz="4" w:space="0" w:color="BCD5ED"/>
              <w:bottom w:val="single" w:sz="4" w:space="0" w:color="BCD5ED"/>
              <w:right w:val="single" w:sz="4" w:space="0" w:color="BCD5ED"/>
            </w:tcBorders>
          </w:tcPr>
          <w:p w:rsidR="00922C34" w:rsidRDefault="00922C34"/>
        </w:tc>
      </w:tr>
    </w:tbl>
    <w:p w:rsidR="00C14965" w:rsidRDefault="00C14965"/>
    <w:sectPr w:rsidR="00C14965">
      <w:footerReference w:type="default" r:id="rId25"/>
      <w:pgSz w:w="11920" w:h="16840"/>
      <w:pgMar w:top="980" w:right="100" w:bottom="280" w:left="1320" w:header="0" w:footer="6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965" w:rsidRDefault="00C14965">
      <w:r>
        <w:separator/>
      </w:r>
    </w:p>
  </w:endnote>
  <w:endnote w:type="continuationSeparator" w:id="0">
    <w:p w:rsidR="00C14965" w:rsidRDefault="00C1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Segoe Fluent Icon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79" style="position:absolute;margin-left:500.7pt;margin-top:769.4pt;width:36.25pt;height:24.25pt;z-index:-251670016;mso-position-horizontal-relative:page;mso-position-vertical-relative:page" coordorigin="10014,15388" coordsize="725,485">
          <v:shape id="_x0000_s2080"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78" type="#_x0000_t202" style="position:absolute;margin-left:365.8pt;margin-top:775.65pt;width:115.65pt;height:13pt;z-index:-251668992;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77" type="#_x0000_t202" style="position:absolute;margin-left:512pt;margin-top:775.25pt;width:12.4pt;height:13.55pt;z-index:-251667968;mso-position-horizontal-relative:page;mso-position-vertical-relative:page" filled="f" stroked="f">
          <v:textbox inset="0,0,0,0">
            <w:txbxContent>
              <w:p w:rsidR="00922C34" w:rsidRDefault="00C14965">
                <w:pPr>
                  <w:spacing w:before="2"/>
                  <w:ind w:left="68"/>
                  <w:rPr>
                    <w:rFonts w:ascii="Gill Sans MT" w:eastAsia="Gill Sans MT" w:hAnsi="Gill Sans MT" w:cs="Gill Sans MT"/>
                    <w:sz w:val="22"/>
                    <w:szCs w:val="22"/>
                  </w:rPr>
                </w:pPr>
                <w:r>
                  <w:fldChar w:fldCharType="begin"/>
                </w:r>
                <w:r>
                  <w:rPr>
                    <w:rFonts w:ascii="Gill Sans MT" w:eastAsia="Gill Sans MT" w:hAnsi="Gill Sans MT" w:cs="Gill Sans MT"/>
                    <w:w w:val="127"/>
                    <w:sz w:val="22"/>
                    <w:szCs w:val="22"/>
                  </w:rPr>
                  <w:instrText xml:space="preserve"> PAGE </w:instrText>
                </w:r>
                <w:r>
                  <w:fldChar w:fldCharType="separate"/>
                </w:r>
                <w:r w:rsidR="00C4632C">
                  <w:rPr>
                    <w:rFonts w:ascii="Gill Sans MT" w:eastAsia="Gill Sans MT" w:hAnsi="Gill Sans MT" w:cs="Gill Sans MT"/>
                    <w:noProof/>
                    <w:w w:val="127"/>
                    <w:sz w:val="22"/>
                    <w:szCs w:val="22"/>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75" style="position:absolute;margin-left:500.7pt;margin-top:769.4pt;width:36.25pt;height:24.25pt;z-index:-251666944;mso-position-horizontal-relative:page;mso-position-vertical-relative:page" coordorigin="10014,15388" coordsize="725,485">
          <v:shape id="_x0000_s2076"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74" type="#_x0000_t202" style="position:absolute;margin-left:365.9pt;margin-top:775.25pt;width:115.65pt;height:13pt;z-index:-251665920;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73" type="#_x0000_t202" style="position:absolute;margin-left:516.05pt;margin-top:775.25pt;width:8.1pt;height:13pt;z-index:-251664896;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71" style="position:absolute;margin-left:500.7pt;margin-top:769.4pt;width:36.25pt;height:24.25pt;z-index:-251663872;mso-position-horizontal-relative:page;mso-position-vertical-relative:page" coordorigin="10014,15388" coordsize="725,485">
          <v:shape id="_x0000_s2072"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366.05pt;margin-top:775.25pt;width:115.65pt;height:13pt;z-index:-251662848;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69" type="#_x0000_t202" style="position:absolute;margin-left:513.15pt;margin-top:775.25pt;width:8.1pt;height:13pt;z-index:-251661824;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67" style="position:absolute;margin-left:500.7pt;margin-top:769.4pt;width:36.25pt;height:24.25pt;z-index:-251660800;mso-position-horizontal-relative:page;mso-position-vertical-relative:page" coordorigin="10014,15388" coordsize="725,485">
          <v:shape id="_x0000_s2068"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66" type="#_x0000_t202" style="position:absolute;margin-left:367.05pt;margin-top:775.25pt;width:115.65pt;height:13pt;z-index:-251659776;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65" type="#_x0000_t202" style="position:absolute;margin-left:512.15pt;margin-top:775.25pt;width:11.1pt;height:13pt;z-index:-251658752;mso-position-horizontal-relative:page;mso-position-vertical-relative:page" filled="f" stroked="f">
          <v:textbox inset="0,0,0,0">
            <w:txbxContent>
              <w:p w:rsidR="00922C34" w:rsidRDefault="00C14965">
                <w:pPr>
                  <w:spacing w:line="240" w:lineRule="exact"/>
                  <w:ind w:left="6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sidR="00C4632C">
                  <w:rPr>
                    <w:rFonts w:ascii="Arial" w:eastAsia="Arial" w:hAnsi="Arial" w:cs="Arial"/>
                    <w:noProof/>
                    <w:sz w:val="22"/>
                    <w:szCs w:val="22"/>
                  </w:rP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63" style="position:absolute;margin-left:500.7pt;margin-top:769.4pt;width:36.25pt;height:24.25pt;z-index:-251657728;mso-position-horizontal-relative:page;mso-position-vertical-relative:page" coordorigin="10014,15388" coordsize="725,485">
          <v:shape id="_x0000_s2064"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367.05pt;margin-top:775.25pt;width:115.65pt;height:13pt;z-index:-251656704;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61" type="#_x0000_t202" style="position:absolute;margin-left:513.15pt;margin-top:775.25pt;width:10.1pt;height:13pt;z-index:-251655680;mso-position-horizontal-relative:page;mso-position-vertical-relative:page" filled="f" stroked="f">
          <v:textbox inset="0,0,0,0">
            <w:txbxContent>
              <w:p w:rsidR="00922C34" w:rsidRDefault="00C14965">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sidR="00C4632C">
                  <w:rPr>
                    <w:rFonts w:ascii="Arial" w:eastAsia="Arial" w:hAnsi="Arial" w:cs="Arial"/>
                    <w:noProof/>
                    <w:sz w:val="22"/>
                    <w:szCs w:val="22"/>
                  </w:rPr>
                  <w:t>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59" style="position:absolute;margin-left:500.7pt;margin-top:769.4pt;width:36.25pt;height:24.25pt;z-index:-251654656;mso-position-horizontal-relative:page;mso-position-vertical-relative:page" coordorigin="10014,15388" coordsize="725,485">
          <v:shape id="_x0000_s2060"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366.05pt;margin-top:775.25pt;width:115.65pt;height:13pt;z-index:-251653632;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57" type="#_x0000_t202" style="position:absolute;margin-left:512.15pt;margin-top:775.25pt;width:16.25pt;height:13pt;z-index:-251652608;mso-position-horizontal-relative:page;mso-position-vertical-relative:page" filled="f" stroked="f">
          <v:textbox inset="0,0,0,0">
            <w:txbxContent>
              <w:p w:rsidR="00922C34" w:rsidRDefault="00C14965">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sidR="00C4632C">
                  <w:rPr>
                    <w:rFonts w:ascii="Arial" w:eastAsia="Arial" w:hAnsi="Arial" w:cs="Arial"/>
                    <w:noProof/>
                    <w:sz w:val="22"/>
                    <w:szCs w:val="22"/>
                  </w:rPr>
                  <w:t>11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55" style="position:absolute;margin-left:500.7pt;margin-top:769.4pt;width:36.25pt;height:24.25pt;z-index:-251651584;mso-position-horizontal-relative:page;mso-position-vertical-relative:page" coordorigin="10014,15388" coordsize="725,485">
          <v:shape id="_x0000_s2056"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366.05pt;margin-top:775.25pt;width:115.65pt;height:13pt;z-index:-251650560;mso-position-horizontal-relative:page;mso-position-vertical-relative:page" filled="f" stroked="f">
          <v:textbox style="mso-next-textbox:#_x0000_s2054"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53" type="#_x0000_t202" style="position:absolute;margin-left:513.15pt;margin-top:775.25pt;width:14.25pt;height:13pt;z-index:-251649536;mso-position-horizontal-relative:page;mso-position-vertical-relative:page" filled="f" stroked="f">
          <v:textbox style="mso-next-textbox:#_x0000_s2053"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12</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group id="_x0000_s2051" style="position:absolute;margin-left:500.7pt;margin-top:769.4pt;width:36.25pt;height:24.25pt;z-index:-251648512;mso-position-horizontal-relative:page;mso-position-vertical-relative:page" coordorigin="10014,15388" coordsize="725,485">
          <v:shape id="_x0000_s2052" style="position:absolute;left:10014;top:15388;width:725;height:485" coordorigin="10014,15388" coordsize="725,485" path="m10014,15873r725,l10739,15388r-725,l10014,15873xe" fillcolor="#ec7c30" stroked="f">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66.05pt;margin-top:776.4pt;width:115.65pt;height:13pt;z-index:-251647488;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w:t>
                </w:r>
                <w:r>
                  <w:rPr>
                    <w:rFonts w:ascii="Arial" w:eastAsia="Arial" w:hAnsi="Arial" w:cs="Arial"/>
                    <w:spacing w:val="-1"/>
                    <w:sz w:val="22"/>
                    <w:szCs w:val="22"/>
                  </w:rPr>
                  <w:t xml:space="preserve"> </w:t>
                </w:r>
                <w:r>
                  <w:rPr>
                    <w:rFonts w:ascii="Arial" w:eastAsia="Arial" w:hAnsi="Arial" w:cs="Arial"/>
                    <w:sz w:val="22"/>
                    <w:szCs w:val="22"/>
                  </w:rPr>
                  <w:t>DETECTION</w:t>
                </w:r>
              </w:p>
            </w:txbxContent>
          </v:textbox>
          <w10:wrap anchorx="page" anchory="page"/>
        </v:shape>
      </w:pict>
    </w:r>
    <w:r>
      <w:pict>
        <v:shape id="_x0000_s2049" type="#_x0000_t202" style="position:absolute;margin-left:510.1pt;margin-top:776.4pt;width:14.25pt;height:13pt;z-index:-251646464;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965" w:rsidRDefault="00C14965">
      <w:r>
        <w:separator/>
      </w:r>
    </w:p>
  </w:footnote>
  <w:footnote w:type="continuationSeparator" w:id="0">
    <w:p w:rsidR="00C14965" w:rsidRDefault="00C1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C14965">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484.2pt;margin-top:18.5pt;width:100.3pt;height:30.5pt;z-index:-251671040;mso-position-horizontal-relative:page;mso-position-vertical-relative:page">
          <v:imagedata r:id="rId1" o:title=""/>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4" w:rsidRDefault="00922C34">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21C13"/>
    <w:multiLevelType w:val="multilevel"/>
    <w:tmpl w:val="657C9AA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34"/>
    <w:rsid w:val="00922C34"/>
    <w:rsid w:val="00C14965"/>
    <w:rsid w:val="00C4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5:docId w15:val="{B9B3E881-5AF6-4E7B-B250-344633BB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4632C"/>
    <w:pPr>
      <w:tabs>
        <w:tab w:val="center" w:pos="4513"/>
        <w:tab w:val="right" w:pos="9026"/>
      </w:tabs>
    </w:pPr>
  </w:style>
  <w:style w:type="character" w:customStyle="1" w:styleId="HeaderChar">
    <w:name w:val="Header Char"/>
    <w:basedOn w:val="DefaultParagraphFont"/>
    <w:link w:val="Header"/>
    <w:uiPriority w:val="99"/>
    <w:rsid w:val="00C4632C"/>
  </w:style>
  <w:style w:type="paragraph" w:styleId="Footer">
    <w:name w:val="footer"/>
    <w:basedOn w:val="Normal"/>
    <w:link w:val="FooterChar"/>
    <w:uiPriority w:val="99"/>
    <w:unhideWhenUsed/>
    <w:rsid w:val="00C4632C"/>
    <w:pPr>
      <w:tabs>
        <w:tab w:val="center" w:pos="4513"/>
        <w:tab w:val="right" w:pos="9026"/>
      </w:tabs>
    </w:pPr>
  </w:style>
  <w:style w:type="character" w:customStyle="1" w:styleId="FooterChar">
    <w:name w:val="Footer Char"/>
    <w:basedOn w:val="DefaultParagraphFont"/>
    <w:link w:val="Footer"/>
    <w:uiPriority w:val="99"/>
    <w:rsid w:val="00C4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hyperlink" Target="https://www.kaggle.com/zalando-research/fashionmni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hyperlink" Target="https://www.kaggle.com/zalando-research/fashionmnis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hyperlink" Target="https://arxiv.org/pdf/1811.04374.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2021-08-22T05:15:00Z</dcterms:created>
  <dcterms:modified xsi:type="dcterms:W3CDTF">2021-08-22T05:17:00Z</dcterms:modified>
</cp:coreProperties>
</file>